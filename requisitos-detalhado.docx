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Pr="00DC22B4" w:rsidR="00BD3FA6" w:rsidP="00F8040D" w:rsidRDefault="00BD3FA6" w14:paraId="1809F47B" wp14:textId="77777777" wp14:noSpellErr="1">
      <w:pPr>
        <w:jc w:val="center"/>
        <w:rPr>
          <w:rFonts w:ascii="Arial Black" w:hAnsi="Arial Black"/>
          <w:sz w:val="38"/>
        </w:rPr>
      </w:pPr>
      <w:r w:rsidRPr="5F19A9F8" w:rsidR="5F19A9F8">
        <w:rPr>
          <w:rFonts w:ascii="Arial Black" w:hAnsi="Arial Black" w:eastAsia="Arial Black" w:cs="Arial Black"/>
          <w:sz w:val="38"/>
          <w:szCs w:val="38"/>
        </w:rPr>
        <w:t>Documento de Requisitos Detalhado</w:t>
      </w:r>
    </w:p>
    <w:p xmlns:wp14="http://schemas.microsoft.com/office/word/2010/wordml" w:rsidRPr="005849B8" w:rsidR="00BD3FA6" w:rsidP="00F8040D" w:rsidRDefault="00BD3FA6" w14:paraId="1E7D4E80" wp14:textId="77777777" wp14:noSpellErr="1">
      <w:pPr>
        <w:jc w:val="center"/>
        <w:rPr>
          <w:rFonts w:ascii="Arial" w:hAnsi="Arial" w:cs="Arial"/>
          <w:sz w:val="24"/>
          <w:szCs w:val="24"/>
        </w:rPr>
      </w:pPr>
      <w:r w:rsidRPr="5F19A9F8" w:rsidR="5F19A9F8">
        <w:rPr>
          <w:rFonts w:ascii="Arial" w:hAnsi="Arial" w:eastAsia="Arial" w:cs="Arial"/>
          <w:sz w:val="24"/>
          <w:szCs w:val="24"/>
        </w:rPr>
        <w:t>(Especificação Funcional)</w:t>
      </w:r>
    </w:p>
    <w:p xmlns:wp14="http://schemas.microsoft.com/office/word/2010/wordml" w:rsidR="00BD3FA6" w:rsidP="00F8040D" w:rsidRDefault="00BD3FA6" w14:paraId="7F177059" wp14:textId="77777777">
      <w:pPr>
        <w:jc w:val="center"/>
        <w:rPr>
          <w:rFonts w:ascii="Arial Black" w:hAnsi="Arial Black"/>
          <w:sz w:val="38"/>
        </w:rPr>
      </w:pPr>
    </w:p>
    <w:p xmlns:wp14="http://schemas.microsoft.com/office/word/2010/wordml" w:rsidR="00BD3FA6" w:rsidP="00F8040D" w:rsidRDefault="00BD3FA6" w14:paraId="7F84BDAC" wp14:textId="77777777">
      <w:pPr>
        <w:jc w:val="center"/>
        <w:rPr>
          <w:rFonts w:ascii="Arial Black" w:hAnsi="Arial Black"/>
          <w:sz w:val="38"/>
        </w:rPr>
      </w:pPr>
    </w:p>
    <w:p xmlns:wp14="http://schemas.microsoft.com/office/word/2010/wordml" w:rsidR="00BD3FA6" w:rsidP="00F8040D" w:rsidRDefault="00BD3FA6" w14:paraId="020FEE7D" wp14:textId="77777777">
      <w:pPr>
        <w:jc w:val="center"/>
        <w:rPr>
          <w:rFonts w:ascii="Arial Black" w:hAnsi="Arial Black"/>
          <w:sz w:val="38"/>
        </w:rPr>
      </w:pPr>
    </w:p>
    <w:p xmlns:wp14="http://schemas.microsoft.com/office/word/2010/wordml" w:rsidRPr="00DC22B4" w:rsidR="00BD3FA6" w:rsidP="00F8040D" w:rsidRDefault="00BD3FA6" w14:paraId="71E7E2A9" wp14:textId="77777777">
      <w:pPr>
        <w:jc w:val="center"/>
        <w:rPr>
          <w:rFonts w:ascii="Arial Black" w:hAnsi="Arial Black"/>
          <w:sz w:val="38"/>
        </w:rPr>
      </w:pPr>
    </w:p>
    <w:p xmlns:wp14="http://schemas.microsoft.com/office/word/2010/wordml" w:rsidRPr="00DC22B4" w:rsidR="00BD3FA6" w:rsidP="00F8040D" w:rsidRDefault="00BD3FA6" w14:paraId="1C40B14D" wp14:textId="77777777">
      <w:pPr>
        <w:jc w:val="center"/>
        <w:rPr>
          <w:rFonts w:ascii="Arial Black" w:hAnsi="Arial Black"/>
          <w:sz w:val="38"/>
        </w:rPr>
      </w:pPr>
      <w:r w:rsidRPr="27EF9D60" w:rsidR="27EF9D60">
        <w:rPr>
          <w:rFonts w:ascii="Arial Black" w:hAnsi="Arial Black" w:eastAsia="Arial Black" w:cs="Arial Black"/>
          <w:sz w:val="38"/>
          <w:szCs w:val="38"/>
        </w:rPr>
        <w:t xml:space="preserve">Sistema de </w:t>
      </w:r>
      <w:proofErr w:type="spellStart"/>
      <w:r w:rsidRPr="27EF9D60" w:rsidR="27EF9D60">
        <w:rPr>
          <w:rFonts w:ascii="Arial Black" w:hAnsi="Arial Black" w:eastAsia="Arial Black" w:cs="Arial Black"/>
          <w:sz w:val="38"/>
          <w:szCs w:val="38"/>
        </w:rPr>
        <w:t>Mototáxi</w:t>
      </w:r>
      <w:proofErr w:type="spellEnd"/>
      <w:r w:rsidRPr="27EF9D60" w:rsidR="27EF9D60">
        <w:rPr>
          <w:rFonts w:ascii="Arial Black" w:hAnsi="Arial Black" w:eastAsia="Arial Black" w:cs="Arial Black"/>
          <w:sz w:val="38"/>
          <w:szCs w:val="38"/>
        </w:rPr>
        <w:t xml:space="preserve"> </w:t>
      </w:r>
    </w:p>
    <w:p xmlns:wp14="http://schemas.microsoft.com/office/word/2010/wordml" w:rsidR="00BD3FA6" w:rsidP="00F8040D" w:rsidRDefault="00BD3FA6" w14:paraId="58C4DC60" wp14:textId="77777777">
      <w:pPr>
        <w:tabs>
          <w:tab w:val="left" w:pos="7410"/>
        </w:tabs>
        <w:jc w:val="center"/>
      </w:pPr>
    </w:p>
    <w:p xmlns:wp14="http://schemas.microsoft.com/office/word/2010/wordml" w:rsidR="00BD3FA6" w:rsidP="00F8040D" w:rsidRDefault="00BD3FA6" w14:paraId="4F97AC97" wp14:textId="77777777"/>
    <w:p xmlns:wp14="http://schemas.microsoft.com/office/word/2010/wordml" w:rsidR="00BD3FA6" w:rsidP="00F8040D" w:rsidRDefault="00BD3FA6" w14:paraId="5E131DC1" wp14:textId="77777777"/>
    <w:p xmlns:wp14="http://schemas.microsoft.com/office/word/2010/wordml" w:rsidR="00BD3FA6" w:rsidP="00F8040D" w:rsidRDefault="00BD3FA6" w14:paraId="46F36B90" wp14:textId="77777777"/>
    <w:p xmlns:wp14="http://schemas.microsoft.com/office/word/2010/wordml" w:rsidR="00BD3FA6" w:rsidP="00F8040D" w:rsidRDefault="00BD3FA6" w14:paraId="00DCB3BA" wp14:textId="77777777"/>
    <w:p xmlns:wp14="http://schemas.microsoft.com/office/word/2010/wordml" w:rsidR="00BD3FA6" w:rsidP="00F8040D" w:rsidRDefault="00BD3FA6" w14:paraId="6B2CAAF6" wp14:textId="77777777"/>
    <w:p xmlns:wp14="http://schemas.microsoft.com/office/word/2010/wordml" w:rsidR="00BD3FA6" w:rsidP="00F8040D" w:rsidRDefault="00BD3FA6" w14:paraId="3C7DA6E2" wp14:textId="77777777"/>
    <w:p xmlns:wp14="http://schemas.microsoft.com/office/word/2010/wordml" w:rsidR="00BD3FA6" w:rsidP="00F8040D" w:rsidRDefault="00BD3FA6" w14:paraId="05EAC5DD" wp14:textId="77777777"/>
    <w:p xmlns:wp14="http://schemas.microsoft.com/office/word/2010/wordml" w:rsidR="00BD3FA6" w:rsidP="00F8040D" w:rsidRDefault="00BD3FA6" w14:paraId="29BC6DF7" wp14:textId="77777777">
      <w:pPr>
        <w:ind w:left="5664"/>
      </w:pPr>
      <w:r w:rsidR="27EF9D60">
        <w:rPr/>
        <w:t xml:space="preserve">Este documento consiste no artefato “Documento de Requisitos Detalhado” de um sistema desenvolvido como "Projeto Integrador" do 4º período do curso Tecnologia em Sistemas para Internet, sob orientação do prof. </w:t>
      </w:r>
      <w:proofErr w:type="spellStart"/>
      <w:r w:rsidR="27EF9D60">
        <w:rPr/>
        <w:t>Nelio</w:t>
      </w:r>
      <w:proofErr w:type="spellEnd"/>
      <w:r w:rsidR="27EF9D60">
        <w:rPr/>
        <w:t xml:space="preserve"> Alves (nelioalves.com), no semestre 2015-2.</w:t>
      </w:r>
    </w:p>
    <w:p xmlns:wp14="http://schemas.microsoft.com/office/word/2010/wordml" w:rsidR="00BD3FA6" w:rsidP="00F8040D" w:rsidRDefault="00BD3FA6" w14:paraId="300CEA62" wp14:textId="77777777"/>
    <w:p xmlns:wp14="http://schemas.microsoft.com/office/word/2010/wordml" w:rsidR="00BD3FA6" w:rsidP="00F8040D" w:rsidRDefault="00BD3FA6" w14:paraId="52DE92B2" wp14:textId="77777777"/>
    <w:p xmlns:wp14="http://schemas.microsoft.com/office/word/2010/wordml" w:rsidR="00BD3FA6" w:rsidP="00F8040D" w:rsidRDefault="00BD3FA6" w14:paraId="5373F4F6" wp14:textId="77777777"/>
    <w:p xmlns:wp14="http://schemas.microsoft.com/office/word/2010/wordml" w:rsidR="00BD3FA6" w:rsidP="00F8040D" w:rsidRDefault="00BD3FA6" w14:paraId="5BDE5300" wp14:textId="77777777"/>
    <w:p xmlns:wp14="http://schemas.microsoft.com/office/word/2010/wordml" w:rsidR="00BD3FA6" w:rsidP="00F8040D" w:rsidRDefault="00BD3FA6" w14:paraId="6A7B1A05" wp14:textId="77777777"/>
    <w:p xmlns:wp14="http://schemas.microsoft.com/office/word/2010/wordml" w:rsidR="00BD3FA6" w:rsidP="00F8040D" w:rsidRDefault="00BD3FA6" w14:paraId="4D65CB08" wp14:textId="77777777">
      <w:pPr>
        <w:jc w:val="center"/>
      </w:pPr>
    </w:p>
    <w:p xmlns:wp14="http://schemas.microsoft.com/office/word/2010/wordml" w:rsidR="00BD3FA6" w:rsidRDefault="00BD3FA6" w14:paraId="0953A123" wp14:textId="77777777">
      <w:pPr>
        <w:suppressAutoHyphens w:val="0"/>
        <w:jc w:val="left"/>
        <w:rPr>
          <w:b/>
          <w:sz w:val="22"/>
        </w:rPr>
      </w:pPr>
      <w:r>
        <w:br w:type="page"/>
      </w:r>
    </w:p>
    <w:p xmlns:wp14="http://schemas.microsoft.com/office/word/2010/wordml" w:rsidR="00BD3FA6" w:rsidP="00D54C72" w:rsidRDefault="00BD3FA6" w14:paraId="58570340" wp14:textId="77777777" wp14:noSpellErr="1">
      <w:pPr>
        <w:pStyle w:val="Heading1"/>
        <w:rPr/>
      </w:pPr>
      <w:r w:rsidR="5F19A9F8">
        <w:rPr/>
        <w:t>Sumário</w:t>
      </w:r>
    </w:p>
    <w:p xmlns:wp14="http://schemas.microsoft.com/office/word/2010/wordml" w:rsidR="00BD3FA6" w:rsidP="20FA877C" w:rsidRDefault="00BD3FA6" w14:paraId="52A55FFF" wp14:textId="77777777">
      <w:pPr>
        <w:pStyle w:val="TOC1"/>
      </w:pPr>
      <w:r w:rsidRPr="48B9D1AC">
        <w:rPr>
          <w:noProof/>
        </w:rPr>
        <w:t>1. Visão Geral do Sistema</w:t>
      </w:r>
    </w:p>
    <w:p xmlns:wp14="http://schemas.microsoft.com/office/word/2010/wordml" w:rsidR="00BD3FA6" w:rsidP="20FA877C" w:rsidRDefault="00BD3FA6" w14:paraId="1B7426A5" wp14:textId="77777777">
      <w:pPr>
        <w:pStyle w:val="TOC1"/>
      </w:pPr>
      <w:r w:rsidRPr="48B9D1AC">
        <w:rPr>
          <w:noProof/>
        </w:rPr>
        <w:t>2. Casos de Uso - Identificação</w:t>
      </w:r>
    </w:p>
    <w:p xmlns:wp14="http://schemas.microsoft.com/office/word/2010/wordml" w:rsidR="00BD3FA6" w:rsidP="20FA877C" w:rsidRDefault="00BD3FA6" w14:paraId="5BD99A8A" wp14:textId="77777777">
      <w:pPr>
        <w:pStyle w:val="TOC3"/>
      </w:pPr>
      <w:r w:rsidRPr="48B9D1AC">
        <w:rPr>
          <w:noProof/>
        </w:rPr>
        <w:t>2.2.1. Atores de sistema</w:t>
      </w:r>
    </w:p>
    <w:p xmlns:wp14="http://schemas.microsoft.com/office/word/2010/wordml" w:rsidR="00BD3FA6" w:rsidP="20FA877C" w:rsidRDefault="00BD3FA6" w14:paraId="505285AA" wp14:textId="77777777">
      <w:pPr>
        <w:pStyle w:val="TOC3"/>
      </w:pPr>
      <w:r w:rsidRPr="48B9D1AC">
        <w:rPr>
          <w:noProof/>
        </w:rPr>
        <w:t>2.2.2. Visão Geral dos Casos de Uso</w:t>
      </w:r>
    </w:p>
    <w:p xmlns:wp14="http://schemas.microsoft.com/office/word/2010/wordml" w:rsidR="00BD3FA6" w:rsidP="20FA877C" w:rsidRDefault="00BD3FA6" w14:paraId="263427FE" wp14:textId="77777777">
      <w:pPr>
        <w:pStyle w:val="TOC1"/>
      </w:pPr>
      <w:r w:rsidRPr="48B9D1AC">
        <w:rPr>
          <w:noProof/>
        </w:rPr>
        <w:t>3. Casos de Uso - Detalhamento</w:t>
      </w:r>
    </w:p>
    <w:p xmlns:wp14="http://schemas.microsoft.com/office/word/2010/wordml" w:rsidR="00BD3FA6" w:rsidP="20FA877C" w:rsidRDefault="00BD3FA6" w14:paraId="26661B5F" wp14:textId="77777777">
      <w:pPr>
        <w:pStyle w:val="TOC2"/>
      </w:pPr>
      <w:r w:rsidRPr="65EFC696">
        <w:rPr>
          <w:noProof/>
        </w:rPr>
        <w:t>UC001: Mostra as corridas de um Mototaxista por período</w:t>
      </w:r>
    </w:p>
    <w:p xmlns:wp14="http://schemas.microsoft.com/office/word/2010/wordml" w:rsidR="00BD3FA6" w:rsidP="20FA877C" w:rsidRDefault="00BD3FA6" w14:paraId="311E9DFD" wp14:textId="77777777">
      <w:pPr>
        <w:pStyle w:val="TOC2"/>
      </w:pPr>
      <w:r w:rsidRPr="65EFC696">
        <w:rPr>
          <w:noProof/>
        </w:rPr>
        <w:t>UC002: Mostrar Mototaxistas abaixo da média</w:t>
      </w:r>
    </w:p>
    <w:p xmlns:wp14="http://schemas.microsoft.com/office/word/2010/wordml" w:rsidR="00BD3FA6" w:rsidP="20FA877C" w:rsidRDefault="00BD3FA6" w14:paraId="43C03B53" wp14:textId="77777777">
      <w:pPr>
        <w:pStyle w:val="TOC2"/>
      </w:pPr>
      <w:r w:rsidRPr="65EFC696">
        <w:rPr>
          <w:noProof/>
        </w:rPr>
        <w:t>UC003: Mostrar Mototaxistas acima da média</w:t>
      </w:r>
    </w:p>
    <w:p xmlns:wp14="http://schemas.microsoft.com/office/word/2010/wordml" w:rsidR="00BD3FA6" w:rsidP="20FA877C" w:rsidRDefault="00BD3FA6" w14:paraId="1F9953B6" wp14:textId="77777777">
      <w:pPr>
        <w:pStyle w:val="TOC2"/>
      </w:pPr>
      <w:r w:rsidRPr="65EFC696">
        <w:rPr>
          <w:noProof/>
        </w:rPr>
        <w:t>UC004: Manter  Mototaxista</w:t>
      </w:r>
    </w:p>
    <w:p xmlns:wp14="http://schemas.microsoft.com/office/word/2010/wordml" w:rsidR="00BD3FA6" w:rsidP="20FA877C" w:rsidRDefault="00BD3FA6" w14:paraId="499B615A" wp14:textId="77777777">
      <w:pPr>
        <w:pStyle w:val="TOC2"/>
      </w:pPr>
      <w:r w:rsidRPr="65EFC696">
        <w:rPr>
          <w:noProof/>
        </w:rPr>
        <w:t>UC005: Mostrar a média de um Mototaxista</w:t>
      </w:r>
    </w:p>
    <w:p xmlns:wp14="http://schemas.microsoft.com/office/word/2010/wordml" w:rsidR="00BD3FA6" w:rsidP="20FA877C" w:rsidRDefault="00BD3FA6" w14:paraId="69D3774C" wp14:textId="77777777">
      <w:pPr>
        <w:pStyle w:val="TOC2"/>
      </w:pPr>
      <w:r w:rsidRPr="48B9D1AC">
        <w:rPr>
          <w:noProof/>
        </w:rPr>
        <w:t>UC006: Realizar Avaliação</w:t>
      </w:r>
    </w:p>
    <w:p xmlns:wp14="http://schemas.microsoft.com/office/word/2010/wordml" w:rsidR="00BD3FA6" w:rsidP="20FA877C" w:rsidRDefault="00BD3FA6" w14:paraId="6113DDE2" wp14:textId="77777777">
      <w:pPr>
        <w:pStyle w:val="TOC2"/>
      </w:pPr>
      <w:r w:rsidRPr="48B9D1AC">
        <w:rPr>
          <w:noProof/>
        </w:rPr>
        <w:t>UC007: Solicitar Corrida</w:t>
      </w:r>
    </w:p>
    <w:p xmlns:wp14="http://schemas.microsoft.com/office/word/2010/wordml" w:rsidR="00BD3FA6" w:rsidP="20FA877C" w:rsidRDefault="00BD3FA6" w14:paraId="72FCDFAF" wp14:textId="77777777">
      <w:pPr>
        <w:pStyle w:val="TOC2"/>
      </w:pPr>
      <w:r w:rsidRPr="48B9D1AC">
        <w:rPr>
          <w:noProof/>
        </w:rPr>
        <w:t>UC008: Manter Bandeirada</w:t>
      </w:r>
    </w:p>
    <w:p xmlns:wp14="http://schemas.microsoft.com/office/word/2010/wordml" w:rsidR="00BD3FA6" w:rsidP="20FA877C" w:rsidRDefault="00BD3FA6" w14:paraId="4A6D502F" wp14:textId="77777777">
      <w:pPr>
        <w:pStyle w:val="TOC2"/>
      </w:pPr>
      <w:r w:rsidRPr="48B9D1AC">
        <w:rPr>
          <w:noProof/>
        </w:rPr>
        <w:t>UC009: Manter  Cliente</w:t>
      </w:r>
    </w:p>
    <w:p xmlns:wp14="http://schemas.microsoft.com/office/word/2010/wordml" w:rsidR="00BD3FA6" w:rsidP="20FA877C" w:rsidRDefault="00BD3FA6" w14:paraId="38CF13CF" wp14:textId="77777777">
      <w:pPr>
        <w:pStyle w:val="TOC2"/>
      </w:pPr>
      <w:r w:rsidRPr="65EFC696">
        <w:rPr>
          <w:noProof/>
        </w:rPr>
        <w:t>UC010: Pesquisar Mototaxista</w:t>
      </w:r>
    </w:p>
    <w:p xmlns:wp14="http://schemas.microsoft.com/office/word/2010/wordml" w:rsidR="00BD3FA6" w:rsidP="20FA877C" w:rsidRDefault="00BD3FA6" w14:paraId="392A7D1F" wp14:textId="77777777">
      <w:pPr>
        <w:pStyle w:val="TOC2"/>
      </w:pPr>
      <w:r w:rsidRPr="48B9D1AC">
        <w:rPr>
          <w:noProof/>
        </w:rPr>
        <w:t>UC011: Pesquisar chamado</w:t>
      </w:r>
    </w:p>
    <w:p xmlns:wp14="http://schemas.microsoft.com/office/word/2010/wordml" w:rsidR="00BD3FA6" w:rsidP="48B9D1AC" w:rsidRDefault="00BD3FA6" w14:paraId="615D019A" wp14:textId="77777777">
      <w:pPr>
        <w:pStyle w:val="TOC2"/>
      </w:pPr>
      <w:r w:rsidRPr="48B9D1AC">
        <w:rPr>
          <w:noProof/>
        </w:rPr>
        <w:t>UC012: Pesquisar corridas por cliente</w:t>
      </w:r>
    </w:p>
    <w:p xmlns:wp14="http://schemas.microsoft.com/office/word/2010/wordml" w:rsidRPr="00D54C72" w:rsidR="00BD3FA6" w:rsidP="48B9D1AC" w:rsidRDefault="00BD3FA6" w14:paraId="6D99E0E5" wp14:textId="77777777" wp14:noSpellErr="1">
      <w:pPr>
        <w:pStyle w:val="TOC2"/>
        <w:rPr>
          <w:sz w:val="18"/>
        </w:rPr>
      </w:pPr>
      <w:r w:rsidRPr="5F19A9F8" w:rsidR="5F19A9F8">
        <w:rPr>
          <w:rFonts w:ascii="Calibri,Times New Roman" w:hAnsi="Calibri,Times New Roman" w:eastAsia="Calibri,Times New Roman" w:cs="Calibri,Times New Roman"/>
        </w:rPr>
        <w:t>UC013: Manter Empresa</w:t>
      </w:r>
    </w:p>
    <w:p xmlns:wp14="http://schemas.microsoft.com/office/word/2010/wordml" w:rsidR="00BD3FA6" w:rsidP="00D54C72" w:rsidRDefault="00BD3FA6" w14:paraId="6D5B709F" wp14:textId="77777777">
      <w:pPr>
        <w:ind w:firstLine="720"/>
        <w:rPr>
          <w:b/>
        </w:rPr>
      </w:pPr>
      <w:r>
        <w:br w:type="page"/>
      </w:r>
      <w:r>
        <w:fldChar w:fldCharType="begin"/>
      </w:r>
      <w:r>
        <w:instrText xml:space="preserve"> TOC \o "1-9" \t "Título 9;9;Título 8;8;Título 7;7;Título 6;6;Título 5;5;Título 4;4;Título 3;3;Título 2;2;Título 1;1;sumário;1" </w:instrText>
      </w:r>
      <w:r>
        <w:fldChar w:fldCharType="end"/>
      </w:r>
    </w:p>
    <w:p xmlns:wp14="http://schemas.microsoft.com/office/word/2010/wordml" w:rsidRPr="00A223F5" w:rsidR="00BD3FA6" w:rsidP="00A223F5" w:rsidRDefault="00BD3FA6" w14:paraId="1CE36572" wp14:textId="77777777" wp14:noSpellErr="1">
      <w:pPr>
        <w:pStyle w:val="Heading1"/>
        <w:numPr>
          <w:numId w:val="0"/>
        </w:numPr>
      </w:pPr>
      <w:bookmarkStart w:name="_Toc431920371" w:id="0"/>
      <w:r>
        <w:rPr/>
        <w:t>1. Visão Geral do Sistema</w:t>
      </w:r>
      <w:bookmarkEnd w:id="0"/>
    </w:p>
    <w:p xmlns:wp14="http://schemas.microsoft.com/office/word/2010/wordml" w:rsidR="00BD3FA6" w:rsidP="23D944F3" w:rsidRDefault="00BD3FA6" w14:paraId="62604F03" wp14:textId="77777777">
      <w:pPr>
        <w:pStyle w:val="BodyText"/>
      </w:pPr>
    </w:p>
    <w:p xmlns:wp14="http://schemas.microsoft.com/office/word/2010/wordml" w:rsidRPr="00152D4A" w:rsidR="00BD3FA6" w:rsidP="00B33614" w:rsidRDefault="00BD3FA6" w14:paraId="5BA01499" wp14:textId="77777777">
      <w:pPr>
        <w:rPr>
          <w:rFonts w:cs="Calibri"/>
        </w:rPr>
      </w:pPr>
      <w:r w:rsidR="27EF9D60">
        <w:rPr/>
        <w:t xml:space="preserve">Este projeto tem por finalidade criar </w:t>
      </w:r>
      <w:r w:rsidRPr="27EF9D60" w:rsidR="27EF9D60">
        <w:rPr>
          <w:rFonts w:ascii="Calibri" w:hAnsi="Calibri" w:eastAsia="Calibri" w:cs="Calibri"/>
        </w:rPr>
        <w:t>um sistema para realizar c</w:t>
      </w:r>
      <w:r w:rsidRPr="27EF9D60" w:rsidR="27EF9D60">
        <w:rPr>
          <w:rFonts w:ascii="Calibri" w:hAnsi="Calibri" w:eastAsia="Calibri" w:cs="Calibri"/>
        </w:rPr>
        <w:t xml:space="preserve">hamados para serviços de </w:t>
      </w:r>
      <w:proofErr w:type="spellStart"/>
      <w:r w:rsidRPr="27EF9D60" w:rsidR="27EF9D60">
        <w:rPr>
          <w:rFonts w:ascii="Calibri" w:hAnsi="Calibri" w:eastAsia="Calibri" w:cs="Calibri"/>
        </w:rPr>
        <w:t>Mototaxi</w:t>
      </w:r>
      <w:proofErr w:type="spellEnd"/>
      <w:r w:rsidRPr="27EF9D60" w:rsidR="27EF9D60">
        <w:rPr>
          <w:rFonts w:ascii="Calibri" w:hAnsi="Calibri" w:eastAsia="Calibri" w:cs="Calibri"/>
        </w:rPr>
        <w:t xml:space="preserve"> na cidade de Uberlândia-MG. O sistema seja totalmente web, disponibilizando uma interface para que o solicitante possa fazer seu chamado disponibilizando informações como endereço atual e o endereço pretendido. </w:t>
      </w:r>
    </w:p>
    <w:p xmlns:wp14="http://schemas.microsoft.com/office/word/2010/wordml" w:rsidRPr="00152D4A" w:rsidR="00BD3FA6" w:rsidP="00B33614" w:rsidRDefault="00BD3FA6" w14:paraId="6DEFEC89" wp14:textId="77777777">
      <w:r w:rsidRPr="27EF9D60" w:rsidR="27EF9D60">
        <w:rPr>
          <w:rFonts w:ascii="Calibri" w:hAnsi="Calibri" w:eastAsia="Calibri" w:cs="Calibri"/>
        </w:rPr>
        <w:t xml:space="preserve">Cada corrida será cobrada de acordo com um valor padrão. Após solicitado o serviço de corrida, o pedido será encaminhado para o ponto de </w:t>
      </w:r>
      <w:proofErr w:type="spellStart"/>
      <w:r w:rsidRPr="27EF9D60" w:rsidR="27EF9D60">
        <w:rPr>
          <w:rFonts w:ascii="Calibri" w:hAnsi="Calibri" w:eastAsia="Calibri" w:cs="Calibri"/>
        </w:rPr>
        <w:t>Motota</w:t>
      </w:r>
      <w:r w:rsidRPr="27EF9D60" w:rsidR="27EF9D60">
        <w:rPr>
          <w:rFonts w:ascii="Calibri" w:hAnsi="Calibri" w:eastAsia="Calibri" w:cs="Calibri"/>
        </w:rPr>
        <w:t>xi</w:t>
      </w:r>
      <w:proofErr w:type="spellEnd"/>
      <w:r w:rsidRPr="27EF9D60" w:rsidR="27EF9D60">
        <w:rPr>
          <w:rFonts w:ascii="Calibri" w:hAnsi="Calibri" w:eastAsia="Calibri" w:cs="Calibri"/>
        </w:rPr>
        <w:t xml:space="preserve"> mais próximo, referenciando o CEP fornecido pelo solicitante.</w:t>
      </w:r>
    </w:p>
    <w:p xmlns:wp14="http://schemas.microsoft.com/office/word/2010/wordml" w:rsidRPr="00152D4A" w:rsidR="00BD3FA6" w:rsidP="00AF15A1" w:rsidRDefault="00BD3FA6" w14:paraId="66AC8CFA" wp14:textId="77777777"/>
    <w:p xmlns:wp14="http://schemas.microsoft.com/office/word/2010/wordml" w:rsidRPr="00152D4A" w:rsidR="00BD3FA6" w:rsidP="48B9D1AC" w:rsidRDefault="00BD3FA6" w14:paraId="7FEDAA71" wp14:textId="77777777">
      <w:r w:rsidRPr="27EF9D60" w:rsidR="27EF9D60">
        <w:rPr>
          <w:rFonts w:ascii="Calibri" w:hAnsi="Calibri" w:eastAsia="Calibri" w:cs="Calibri"/>
        </w:rPr>
        <w:t xml:space="preserve">O sistema deverá gerenciar informações de </w:t>
      </w:r>
      <w:proofErr w:type="spellStart"/>
      <w:r w:rsidRPr="27EF9D60" w:rsidR="27EF9D60">
        <w:rPr>
          <w:rFonts w:ascii="Calibri" w:hAnsi="Calibri" w:eastAsia="Calibri" w:cs="Calibri"/>
        </w:rPr>
        <w:t>Mototaxista</w:t>
      </w:r>
      <w:proofErr w:type="spellEnd"/>
      <w:r w:rsidRPr="27EF9D60" w:rsidR="27EF9D60">
        <w:rPr>
          <w:rFonts w:ascii="Calibri" w:hAnsi="Calibri" w:eastAsia="Calibri" w:cs="Calibri"/>
        </w:rPr>
        <w:t>, chamado, cliente, empresa e avaliações.</w:t>
      </w:r>
    </w:p>
    <w:p xmlns:wp14="http://schemas.microsoft.com/office/word/2010/wordml" w:rsidRPr="00152D4A" w:rsidR="00BD3FA6" w:rsidP="48B9D1AC" w:rsidRDefault="00BD3FA6" w14:paraId="06DFF18D" wp14:textId="77777777"/>
    <w:p xmlns:wp14="http://schemas.microsoft.com/office/word/2010/wordml" w:rsidRPr="00152D4A" w:rsidR="00BD3FA6" w:rsidP="48B9D1AC" w:rsidRDefault="00BD3FA6" w14:paraId="356F2BA7" wp14:textId="77777777" wp14:noSpellErr="1">
      <w:r w:rsidR="5F19A9F8">
        <w:rPr/>
        <w:t>Funcionalidades do sistema:</w:t>
      </w:r>
    </w:p>
    <w:p xmlns:wp14="http://schemas.microsoft.com/office/word/2010/wordml" w:rsidRPr="00152D4A" w:rsidR="00BD3FA6" w:rsidP="48B9D1AC" w:rsidRDefault="00BD3FA6" w14:paraId="6274ADD8" wp14:textId="77777777" wp14:noSpellErr="1">
      <w:r w:rsidRPr="5F19A9F8" w:rsidR="5F19A9F8">
        <w:rPr>
          <w:rFonts w:ascii="Calibri" w:hAnsi="Calibri" w:eastAsia="Calibri" w:cs="Calibri"/>
        </w:rPr>
        <w:t xml:space="preserve">O sistema deverá conter os seguintes cadastros: </w:t>
      </w:r>
    </w:p>
    <w:p xmlns:wp14="http://schemas.microsoft.com/office/word/2010/wordml" w:rsidRPr="00152D4A" w:rsidR="00BD3FA6" w:rsidP="0008571E" w:rsidRDefault="00BD3FA6" w14:paraId="0936E9BE" wp14:textId="77777777" wp14:noSpellErr="1">
      <w:pPr>
        <w:pStyle w:val="ListParagraph"/>
        <w:numPr>
          <w:ilvl w:val="0"/>
          <w:numId w:val="6"/>
        </w:numPr>
        <w:rPr>
          <w:sz w:val="20"/>
          <w:szCs w:val="20"/>
        </w:rPr>
      </w:pPr>
      <w:r w:rsidRPr="5F19A9F8" w:rsidR="5F19A9F8">
        <w:rPr>
          <w:sz w:val="20"/>
          <w:szCs w:val="20"/>
        </w:rPr>
        <w:t>Taxistas</w:t>
      </w:r>
    </w:p>
    <w:p xmlns:wp14="http://schemas.microsoft.com/office/word/2010/wordml" w:rsidRPr="00152D4A" w:rsidR="00BD3FA6" w:rsidP="0008571E" w:rsidRDefault="00BD3FA6" w14:paraId="74D32B15" wp14:textId="77777777" wp14:noSpellErr="1">
      <w:pPr>
        <w:pStyle w:val="ListParagraph"/>
        <w:numPr>
          <w:ilvl w:val="0"/>
          <w:numId w:val="6"/>
        </w:numPr>
        <w:rPr>
          <w:sz w:val="20"/>
          <w:szCs w:val="20"/>
        </w:rPr>
      </w:pPr>
      <w:r w:rsidRPr="5F19A9F8" w:rsidR="5F19A9F8">
        <w:rPr>
          <w:sz w:val="20"/>
          <w:szCs w:val="20"/>
        </w:rPr>
        <w:t>Clientes;</w:t>
      </w:r>
    </w:p>
    <w:p xmlns:wp14="http://schemas.microsoft.com/office/word/2010/wordml" w:rsidRPr="00152D4A" w:rsidR="00BD3FA6" w:rsidP="0008571E" w:rsidRDefault="00BD3FA6" w14:paraId="07266D7A" wp14:textId="77777777" wp14:noSpellErr="1">
      <w:pPr>
        <w:pStyle w:val="ListParagraph"/>
        <w:numPr>
          <w:ilvl w:val="0"/>
          <w:numId w:val="6"/>
        </w:numPr>
        <w:rPr>
          <w:sz w:val="20"/>
          <w:szCs w:val="20"/>
        </w:rPr>
      </w:pPr>
      <w:r w:rsidRPr="5F19A9F8" w:rsidR="5F19A9F8">
        <w:rPr>
          <w:sz w:val="20"/>
          <w:szCs w:val="20"/>
        </w:rPr>
        <w:t>Empresas;</w:t>
      </w:r>
    </w:p>
    <w:p xmlns:wp14="http://schemas.microsoft.com/office/word/2010/wordml" w:rsidRPr="00152D4A" w:rsidR="00BD3FA6" w:rsidP="0008571E" w:rsidRDefault="00BD3FA6" w14:paraId="4AA42972" wp14:textId="77777777">
      <w:pPr>
        <w:pStyle w:val="ListParagraph"/>
        <w:suppressAutoHyphens w:val="0"/>
        <w:spacing w:line="259" w:lineRule="auto"/>
        <w:ind w:left="1440"/>
        <w:jc w:val="left"/>
        <w:rPr>
          <w:sz w:val="20"/>
          <w:szCs w:val="20"/>
        </w:rPr>
      </w:pPr>
    </w:p>
    <w:p xmlns:wp14="http://schemas.microsoft.com/office/word/2010/wordml" w:rsidRPr="00152D4A" w:rsidR="00BD3FA6" w:rsidP="00AF15A1" w:rsidRDefault="00BD3FA6" w14:paraId="1529AD5D" wp14:textId="77777777" wp14:noSpellErr="1">
      <w:r w:rsidR="5F19A9F8">
        <w:rPr/>
        <w:t>O sistema deverá emitir os seguintes relatórios:</w:t>
      </w:r>
    </w:p>
    <w:p xmlns:wp14="http://schemas.microsoft.com/office/word/2010/wordml" w:rsidRPr="00152D4A" w:rsidR="00BD3FA6" w:rsidP="0008571E" w:rsidRDefault="00BD3FA6" w14:paraId="26C06D19" wp14:textId="77777777" wp14:noSpellErr="1">
      <w:pPr>
        <w:pStyle w:val="ListParagraph"/>
        <w:numPr>
          <w:ilvl w:val="0"/>
          <w:numId w:val="5"/>
        </w:numPr>
        <w:suppressAutoHyphens w:val="0"/>
        <w:spacing w:line="259" w:lineRule="auto"/>
        <w:jc w:val="left"/>
        <w:rPr>
          <w:sz w:val="20"/>
          <w:szCs w:val="20"/>
        </w:rPr>
      </w:pPr>
      <w:r w:rsidRPr="5F19A9F8" w:rsidR="5F19A9F8">
        <w:rPr>
          <w:rFonts w:ascii="Calibri" w:hAnsi="Calibri" w:eastAsia="Calibri" w:cs="Calibri"/>
          <w:sz w:val="20"/>
          <w:szCs w:val="20"/>
        </w:rPr>
        <w:t>Avaliações de taxistas;</w:t>
      </w:r>
    </w:p>
    <w:p xmlns:wp14="http://schemas.microsoft.com/office/word/2010/wordml" w:rsidRPr="00152D4A" w:rsidR="00BD3FA6" w:rsidP="0008571E" w:rsidRDefault="00BD3FA6" w14:paraId="2CDF5DAD" wp14:textId="77777777" wp14:noSpellErr="1">
      <w:pPr>
        <w:pStyle w:val="ListParagraph"/>
        <w:numPr>
          <w:ilvl w:val="0"/>
          <w:numId w:val="5"/>
        </w:numPr>
        <w:suppressAutoHyphens w:val="0"/>
        <w:spacing w:line="259" w:lineRule="auto"/>
        <w:jc w:val="left"/>
        <w:rPr>
          <w:sz w:val="20"/>
          <w:szCs w:val="20"/>
        </w:rPr>
      </w:pPr>
      <w:r w:rsidRPr="5F19A9F8" w:rsidR="5F19A9F8">
        <w:rPr>
          <w:rFonts w:ascii="Calibri" w:hAnsi="Calibri" w:eastAsia="Calibri" w:cs="Calibri"/>
          <w:sz w:val="20"/>
          <w:szCs w:val="20"/>
        </w:rPr>
        <w:t>Avaliações de empresa;</w:t>
      </w:r>
    </w:p>
    <w:p xmlns:wp14="http://schemas.microsoft.com/office/word/2010/wordml" w:rsidRPr="00152D4A" w:rsidR="00BD3FA6" w:rsidP="0008571E" w:rsidRDefault="00BD3FA6" w14:paraId="669BC7D7" wp14:textId="77777777" wp14:noSpellErr="1">
      <w:pPr>
        <w:pStyle w:val="ListParagraph"/>
        <w:numPr>
          <w:ilvl w:val="0"/>
          <w:numId w:val="5"/>
        </w:numPr>
        <w:suppressAutoHyphens w:val="0"/>
        <w:spacing w:line="259" w:lineRule="auto"/>
        <w:jc w:val="left"/>
        <w:rPr>
          <w:sz w:val="20"/>
          <w:szCs w:val="20"/>
        </w:rPr>
      </w:pPr>
      <w:r w:rsidRPr="5F19A9F8" w:rsidR="5F19A9F8">
        <w:rPr>
          <w:rFonts w:ascii="Calibri" w:hAnsi="Calibri" w:eastAsia="Calibri" w:cs="Calibri"/>
          <w:sz w:val="20"/>
          <w:szCs w:val="20"/>
        </w:rPr>
        <w:t>Chamados por cliente;</w:t>
      </w:r>
    </w:p>
    <w:p xmlns:wp14="http://schemas.microsoft.com/office/word/2010/wordml" w:rsidRPr="00152D4A" w:rsidR="00BD3FA6" w:rsidP="0008571E" w:rsidRDefault="00BD3FA6" w14:paraId="160E481F" wp14:textId="77777777" wp14:noSpellErr="1">
      <w:pPr>
        <w:pStyle w:val="ListParagraph"/>
        <w:numPr>
          <w:ilvl w:val="0"/>
          <w:numId w:val="5"/>
        </w:numPr>
        <w:suppressAutoHyphens w:val="0"/>
        <w:spacing w:line="259" w:lineRule="auto"/>
        <w:jc w:val="left"/>
        <w:rPr>
          <w:sz w:val="20"/>
          <w:szCs w:val="20"/>
        </w:rPr>
      </w:pPr>
      <w:r w:rsidRPr="5F19A9F8" w:rsidR="5F19A9F8">
        <w:rPr>
          <w:rFonts w:ascii="Calibri" w:hAnsi="Calibri" w:eastAsia="Calibri" w:cs="Calibri"/>
          <w:sz w:val="20"/>
          <w:szCs w:val="20"/>
        </w:rPr>
        <w:t>Chamados por período;</w:t>
      </w:r>
    </w:p>
    <w:p xmlns:wp14="http://schemas.microsoft.com/office/word/2010/wordml" w:rsidRPr="00152D4A" w:rsidR="00BD3FA6" w:rsidP="0008571E" w:rsidRDefault="00BD3FA6" w14:paraId="4BEE2BA2" wp14:textId="77777777" wp14:noSpellErr="1">
      <w:pPr>
        <w:pStyle w:val="ListParagraph"/>
        <w:numPr>
          <w:ilvl w:val="0"/>
          <w:numId w:val="5"/>
        </w:numPr>
        <w:suppressAutoHyphens w:val="0"/>
        <w:spacing w:line="259" w:lineRule="auto"/>
        <w:jc w:val="left"/>
        <w:rPr>
          <w:sz w:val="20"/>
          <w:szCs w:val="20"/>
        </w:rPr>
      </w:pPr>
      <w:r w:rsidRPr="5F19A9F8" w:rsidR="5F19A9F8">
        <w:rPr>
          <w:rFonts w:ascii="Calibri" w:hAnsi="Calibri" w:eastAsia="Calibri" w:cs="Calibri"/>
          <w:sz w:val="20"/>
          <w:szCs w:val="20"/>
        </w:rPr>
        <w:t>Corridas por período;</w:t>
      </w:r>
    </w:p>
    <w:p xmlns:wp14="http://schemas.microsoft.com/office/word/2010/wordml" w:rsidRPr="00152D4A" w:rsidR="00BD3FA6" w:rsidP="0008571E" w:rsidRDefault="00BD3FA6" w14:paraId="3290B462" wp14:textId="77777777" wp14:noSpellErr="1">
      <w:pPr>
        <w:pStyle w:val="ListParagraph"/>
        <w:numPr>
          <w:ilvl w:val="0"/>
          <w:numId w:val="5"/>
        </w:numPr>
        <w:suppressAutoHyphens w:val="0"/>
        <w:spacing w:line="259" w:lineRule="auto"/>
        <w:jc w:val="left"/>
        <w:rPr>
          <w:sz w:val="20"/>
          <w:szCs w:val="20"/>
        </w:rPr>
      </w:pPr>
      <w:r w:rsidRPr="5F19A9F8" w:rsidR="5F19A9F8">
        <w:rPr>
          <w:rFonts w:ascii="Calibri" w:hAnsi="Calibri" w:eastAsia="Calibri" w:cs="Calibri"/>
          <w:sz w:val="20"/>
          <w:szCs w:val="20"/>
        </w:rPr>
        <w:t>Corridas por taxistas;</w:t>
      </w:r>
    </w:p>
    <w:p xmlns:wp14="http://schemas.microsoft.com/office/word/2010/wordml" w:rsidRPr="00152D4A" w:rsidR="00BD3FA6" w:rsidP="00AF15A1" w:rsidRDefault="00BD3FA6" w14:paraId="29319138" wp14:textId="77777777"/>
    <w:p xmlns:wp14="http://schemas.microsoft.com/office/word/2010/wordml" w:rsidRPr="00152D4A" w:rsidR="00BD3FA6" w:rsidP="00AF15A1" w:rsidRDefault="00BD3FA6" w14:paraId="2CF47FC4" wp14:textId="77777777" wp14:noSpellErr="1">
      <w:r w:rsidR="5F19A9F8">
        <w:rPr/>
        <w:t>O sistema terá ainda a seguinte funcionalidade:</w:t>
      </w:r>
    </w:p>
    <w:p xmlns:wp14="http://schemas.microsoft.com/office/word/2010/wordml" w:rsidRPr="00152D4A" w:rsidR="00BD3FA6" w:rsidP="0008571E" w:rsidRDefault="00BD3FA6" w14:paraId="0333303D" wp14:textId="77777777" wp14:noSpellErr="1">
      <w:pPr>
        <w:pStyle w:val="ListParagraph"/>
        <w:numPr>
          <w:ilvl w:val="0"/>
          <w:numId w:val="5"/>
        </w:numPr>
        <w:suppressAutoHyphens w:val="0"/>
        <w:spacing w:line="259" w:lineRule="auto"/>
        <w:jc w:val="left"/>
        <w:rPr>
          <w:sz w:val="20"/>
          <w:szCs w:val="20"/>
        </w:rPr>
      </w:pPr>
      <w:r w:rsidRPr="5F19A9F8">
        <w:rPr>
          <w:rFonts w:ascii="Calibri" w:hAnsi="Calibri" w:eastAsia="Calibri" w:cs="Calibri"/>
          <w:sz w:val="20"/>
          <w:szCs w:val="20"/>
        </w:rPr>
        <w:t xml:space="preserve">A avaliação dos taxistas e da empresa consiste em atribuição de uma nota de </w:t>
      </w:r>
      <w:smartTag w:uri="urn:schemas-microsoft-com:office:smarttags" w:element="metricconverter">
        <w:smartTagPr>
          <w:attr w:name="ProductID" w:val="1 a"/>
        </w:smartTagPr>
        <w:r w:rsidRPr="5F19A9F8">
          <w:rPr>
            <w:rFonts w:ascii="Calibri" w:hAnsi="Calibri" w:eastAsia="Calibri" w:cs="Calibri"/>
            <w:sz w:val="20"/>
            <w:szCs w:val="20"/>
          </w:rPr>
          <w:t>1 a</w:t>
        </w:r>
      </w:smartTag>
      <w:r w:rsidRPr="5F19A9F8">
        <w:rPr>
          <w:rFonts w:ascii="Calibri" w:hAnsi="Calibri" w:eastAsia="Calibri" w:cs="Calibri"/>
          <w:sz w:val="20"/>
          <w:szCs w:val="20"/>
        </w:rPr>
        <w:t xml:space="preserve"> 5 e um comentário. Esta avaliação é opcional para o cliente.</w:t>
      </w:r>
    </w:p>
    <w:p xmlns:wp14="http://schemas.microsoft.com/office/word/2010/wordml" w:rsidR="00BD3FA6" w:rsidP="00CB2ECD" w:rsidRDefault="00BD3FA6" w14:paraId="61436003" wp14:textId="77777777"/>
    <w:p xmlns:wp14="http://schemas.microsoft.com/office/word/2010/wordml" w:rsidR="00BD3FA6" w:rsidRDefault="00BD3FA6" w14:paraId="2191499C" wp14:textId="77777777">
      <w:pPr>
        <w:suppressAutoHyphens w:val="0"/>
        <w:jc w:val="left"/>
      </w:pPr>
    </w:p>
    <w:p xmlns:wp14="http://schemas.microsoft.com/office/word/2010/wordml" w:rsidR="00BD3FA6" w:rsidRDefault="00BD3FA6" w14:paraId="52AA2F95" wp14:textId="77777777">
      <w:pPr>
        <w:suppressAutoHyphens w:val="0"/>
        <w:jc w:val="left"/>
      </w:pPr>
    </w:p>
    <w:p xmlns:wp14="http://schemas.microsoft.com/office/word/2010/wordml" w:rsidR="00BD3FA6" w:rsidRDefault="00BD3FA6" w14:paraId="24D6E7FA" wp14:textId="77777777">
      <w:pPr>
        <w:suppressAutoHyphens w:val="0"/>
        <w:jc w:val="left"/>
      </w:pPr>
    </w:p>
    <w:p xmlns:wp14="http://schemas.microsoft.com/office/word/2010/wordml" w:rsidR="00BD3FA6" w:rsidRDefault="00BD3FA6" w14:paraId="36BF8E47" wp14:textId="77777777">
      <w:pPr>
        <w:suppressAutoHyphens w:val="0"/>
        <w:jc w:val="left"/>
        <w:rPr>
          <w:rFonts w:ascii="Arial Black" w:hAnsi="Arial Black"/>
          <w:kern w:val="36"/>
          <w:sz w:val="36"/>
        </w:rPr>
      </w:pPr>
      <w:r>
        <w:br w:type="page"/>
      </w:r>
    </w:p>
    <w:p xmlns:wp14="http://schemas.microsoft.com/office/word/2010/wordml" w:rsidR="00BD3FA6" w:rsidP="00D43C01" w:rsidRDefault="00BD3FA6" w14:paraId="659F9A32" wp14:textId="77777777" wp14:noSpellErr="1">
      <w:pPr>
        <w:pStyle w:val="Heading1"/>
        <w:numPr>
          <w:numId w:val="0"/>
        </w:numPr>
      </w:pPr>
      <w:bookmarkStart w:name="_Toc431920372" w:id="1"/>
      <w:r>
        <w:rPr/>
        <w:t>2. Casos de Uso - Identificação</w:t>
      </w:r>
      <w:bookmarkEnd w:id="1"/>
    </w:p>
    <w:p xmlns:wp14="http://schemas.microsoft.com/office/word/2010/wordml" w:rsidRPr="00125BDE" w:rsidR="00BD3FA6" w:rsidP="00C47B97" w:rsidRDefault="00BD3FA6" w14:paraId="1A0F7EE3" wp14:textId="77777777" wp14:noSpellErr="1">
      <w:pPr>
        <w:pStyle w:val="Heading3"/>
      </w:pPr>
      <w:bookmarkStart w:name="_Toc431920373" w:id="2"/>
      <w:r>
        <w:rPr/>
        <w:t>2.2.1. Atores de sistema</w:t>
      </w:r>
      <w:bookmarkEnd w:id="2"/>
    </w:p>
    <w:tbl>
      <w:tblPr>
        <w:tblW w:w="8997"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tblPr>
      <w:tblGrid>
        <w:gridCol w:w="2052"/>
        <w:gridCol w:w="6945"/>
      </w:tblGrid>
      <w:tr xmlns:wp14="http://schemas.microsoft.com/office/word/2010/wordml" w:rsidRPr="007E56C6" w:rsidR="00BD3FA6" w:rsidTr="5F19A9F8" w14:paraId="1A4977D7" wp14:textId="77777777">
        <w:trPr>
          <w:trHeight w:val="245"/>
        </w:trPr>
        <w:tc>
          <w:tcPr>
            <w:tcW w:w="2052" w:type="dxa"/>
            <w:shd w:val="clear" w:color="auto" w:fill="F2F2F2" w:themeFill="background1" w:themeFillShade="F2"/>
            <w:tcMar/>
            <w:vAlign w:val="center"/>
          </w:tcPr>
          <w:p w:rsidRPr="007E56C6" w:rsidR="00BD3FA6" w:rsidP="007C050C" w:rsidRDefault="00BD3FA6" w14:paraId="7A815165" wp14:textId="77777777" wp14:noSpellErr="1">
            <w:pPr>
              <w:jc w:val="left"/>
              <w:rPr>
                <w:b/>
              </w:rPr>
            </w:pPr>
            <w:r w:rsidRPr="5F19A9F8" w:rsidR="5F19A9F8">
              <w:rPr>
                <w:b w:val="1"/>
                <w:bCs w:val="1"/>
              </w:rPr>
              <w:t>Nome</w:t>
            </w:r>
          </w:p>
        </w:tc>
        <w:tc>
          <w:tcPr>
            <w:tcW w:w="6945" w:type="dxa"/>
            <w:shd w:val="clear" w:color="auto" w:fill="F2F2F2" w:themeFill="background1" w:themeFillShade="F2"/>
            <w:tcMar/>
            <w:vAlign w:val="center"/>
          </w:tcPr>
          <w:p w:rsidRPr="007E56C6" w:rsidR="00BD3FA6" w:rsidP="007C050C" w:rsidRDefault="00BD3FA6" w14:paraId="7CE1391F" wp14:textId="77777777" wp14:noSpellErr="1">
            <w:pPr>
              <w:jc w:val="left"/>
              <w:rPr>
                <w:b/>
              </w:rPr>
            </w:pPr>
            <w:r w:rsidRPr="5F19A9F8" w:rsidR="5F19A9F8">
              <w:rPr>
                <w:b w:val="1"/>
                <w:bCs w:val="1"/>
              </w:rPr>
              <w:t>Descrição</w:t>
            </w:r>
          </w:p>
        </w:tc>
      </w:tr>
      <w:tr xmlns:wp14="http://schemas.microsoft.com/office/word/2010/wordml" w:rsidRPr="007E56C6" w:rsidR="00BD3FA6" w:rsidTr="5F19A9F8" w14:paraId="600A5A68" wp14:textId="77777777">
        <w:trPr>
          <w:trHeight w:val="317"/>
        </w:trPr>
        <w:tc>
          <w:tcPr>
            <w:tcW w:w="2052" w:type="dxa"/>
            <w:tcMar/>
            <w:vAlign w:val="center"/>
          </w:tcPr>
          <w:p w:rsidRPr="007E56C6" w:rsidR="00BD3FA6" w:rsidP="007C050C" w:rsidRDefault="00BD3FA6" w14:paraId="6C703BB0" wp14:textId="77777777" wp14:noSpellErr="1">
            <w:pPr>
              <w:jc w:val="left"/>
            </w:pPr>
            <w:r w:rsidR="5F19A9F8">
              <w:rPr/>
              <w:t>Cliente</w:t>
            </w:r>
          </w:p>
        </w:tc>
        <w:tc>
          <w:tcPr>
            <w:tcW w:w="6945" w:type="dxa"/>
            <w:tcMar/>
            <w:vAlign w:val="center"/>
          </w:tcPr>
          <w:p w:rsidRPr="007E56C6" w:rsidR="00BD3FA6" w:rsidP="00C47B97" w:rsidRDefault="00BD3FA6" w14:paraId="75F6B43C" wp14:textId="77777777" wp14:noSpellErr="1">
            <w:pPr>
              <w:jc w:val="left"/>
            </w:pPr>
            <w:r w:rsidR="5F19A9F8">
              <w:rPr/>
              <w:t>Responsável por realizar seus próprios chamados. Também é responsável pelo próprio cadastro de cliente e atualização do mesmo.</w:t>
            </w:r>
          </w:p>
        </w:tc>
      </w:tr>
      <w:tr xmlns:wp14="http://schemas.microsoft.com/office/word/2010/wordml" w:rsidRPr="007E56C6" w:rsidR="00BD3FA6" w:rsidTr="5F19A9F8" w14:paraId="77054B65" wp14:textId="77777777">
        <w:trPr>
          <w:trHeight w:val="317"/>
        </w:trPr>
        <w:tc>
          <w:tcPr>
            <w:tcW w:w="2052" w:type="dxa"/>
            <w:tcMar/>
            <w:vAlign w:val="center"/>
          </w:tcPr>
          <w:p w:rsidRPr="007E56C6" w:rsidR="00BD3FA6" w:rsidP="007C050C" w:rsidRDefault="00BD3FA6" w14:paraId="2D843A1B" wp14:textId="77777777" wp14:noSpellErr="1">
            <w:pPr>
              <w:jc w:val="left"/>
            </w:pPr>
            <w:r w:rsidR="5F19A9F8">
              <w:rPr/>
              <w:t>Administrador</w:t>
            </w:r>
          </w:p>
        </w:tc>
        <w:tc>
          <w:tcPr>
            <w:tcW w:w="6945" w:type="dxa"/>
            <w:tcMar/>
            <w:vAlign w:val="center"/>
          </w:tcPr>
          <w:p w:rsidRPr="007E56C6" w:rsidR="00BD3FA6" w:rsidP="52676BF4" w:rsidRDefault="00BD3FA6" w14:paraId="752D0D8F" wp14:textId="77777777" wp14:noSpellErr="1">
            <w:r w:rsidRPr="5F19A9F8" w:rsidR="5F19A9F8">
              <w:rPr>
                <w:rFonts w:ascii="Calibri" w:hAnsi="Calibri" w:eastAsia="Calibri" w:cs="Calibri"/>
                <w:sz w:val="22"/>
                <w:szCs w:val="22"/>
              </w:rPr>
              <w:t xml:space="preserve">Responsável por manter o cadastro das empresas, bandeiradas (clientes, operadores e administradores). Também é o ator que pode acessar os relatórios. </w:t>
            </w:r>
          </w:p>
        </w:tc>
      </w:tr>
      <w:tr xmlns:wp14="http://schemas.microsoft.com/office/word/2010/wordml" w:rsidR="00BD3FA6" w:rsidTr="5F19A9F8" w14:paraId="5064DB38" wp14:textId="77777777">
        <w:trPr>
          <w:trHeight w:val="317"/>
        </w:trPr>
        <w:tc>
          <w:tcPr>
            <w:tcW w:w="2052" w:type="dxa"/>
            <w:tcMar/>
            <w:vAlign w:val="center"/>
          </w:tcPr>
          <w:p w:rsidR="00BD3FA6" w:rsidP="48B9D1AC" w:rsidRDefault="00BD3FA6" w14:paraId="1F543671" wp14:textId="77777777" wp14:noSpellErr="1">
            <w:r w:rsidR="5F19A9F8">
              <w:rPr/>
              <w:t>Anônimo</w:t>
            </w:r>
          </w:p>
        </w:tc>
        <w:tc>
          <w:tcPr>
            <w:tcW w:w="6945" w:type="dxa"/>
            <w:tcMar/>
            <w:vAlign w:val="center"/>
          </w:tcPr>
          <w:p w:rsidR="00BD3FA6" w:rsidP="48B9D1AC" w:rsidRDefault="00BD3FA6" w14:paraId="70F6EFB7" wp14:textId="77777777" wp14:noSpellErr="1">
            <w:r w:rsidRPr="5F19A9F8" w:rsidR="5F19A9F8">
              <w:rPr>
                <w:rFonts w:ascii="Calibri" w:hAnsi="Calibri" w:eastAsia="Calibri" w:cs="Calibri"/>
                <w:sz w:val="22"/>
                <w:szCs w:val="22"/>
              </w:rPr>
              <w:t>Ator que pode acessar somente as áreas públicas do sistema, inclusive sem identificação. Os demais atores também podem acessar essas áreas.</w:t>
            </w:r>
          </w:p>
        </w:tc>
      </w:tr>
    </w:tbl>
    <w:p xmlns:wp14="http://schemas.microsoft.com/office/word/2010/wordml" w:rsidR="00BD3FA6" w:rsidP="00C47B97" w:rsidRDefault="00BD3FA6" w14:paraId="4EA9F024" wp14:textId="77777777"/>
    <w:p xmlns:wp14="http://schemas.microsoft.com/office/word/2010/wordml" w:rsidR="00BD3FA6" w:rsidP="00C47B97" w:rsidRDefault="00BD3FA6" w14:paraId="3A895195" wp14:textId="77777777"/>
    <w:p xmlns:wp14="http://schemas.microsoft.com/office/word/2010/wordml" w:rsidR="00BD3FA6" w:rsidP="00C47B97" w:rsidRDefault="00BD3FA6" w14:paraId="2AC628A0" wp14:textId="77777777"/>
    <w:p xmlns:wp14="http://schemas.microsoft.com/office/word/2010/wordml" w:rsidR="00BD3FA6" w:rsidP="00C47B97" w:rsidRDefault="00BD3FA6" w14:paraId="4274F3E0" wp14:textId="77777777"/>
    <w:p xmlns:wp14="http://schemas.microsoft.com/office/word/2010/wordml" w:rsidR="00BD3FA6" w:rsidP="00C47B97" w:rsidRDefault="00BD3FA6" w14:paraId="1F2F4DDA" wp14:textId="77777777"/>
    <w:p xmlns:wp14="http://schemas.microsoft.com/office/word/2010/wordml" w:rsidR="00BD3FA6" w:rsidP="00125BDE" w:rsidRDefault="00BD3FA6" w14:paraId="4BEA3085" wp14:textId="77777777" wp14:noSpellErr="1">
      <w:pPr>
        <w:pStyle w:val="Heading3"/>
      </w:pPr>
      <w:bookmarkStart w:name="_Toc431920374" w:id="3"/>
      <w:r>
        <w:rPr/>
        <w:t>2.2.2. Visão Geral dos Casos de Uso</w:t>
      </w:r>
      <w:bookmarkEnd w:id="3"/>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6135"/>
        <w:gridCol w:w="2880"/>
      </w:tblGrid>
      <w:tr xmlns:wp14="http://schemas.microsoft.com/office/word/2010/wordml" w:rsidR="00BD3FA6" w:rsidTr="27EF9D60" w14:paraId="4C3C7296" wp14:textId="77777777">
        <w:tc>
          <w:tcPr>
            <w:tcW w:w="6135" w:type="dxa"/>
            <w:tcMar/>
          </w:tcPr>
          <w:p w:rsidRPr="00D64B31" w:rsidR="00BD3FA6" w:rsidP="00810EAF" w:rsidRDefault="00BD3FA6" w14:paraId="1D8DF282" wp14:textId="77777777" wp14:noSpellErr="1">
            <w:pPr>
              <w:jc w:val="center"/>
              <w:rPr>
                <w:sz w:val="22"/>
              </w:rPr>
            </w:pPr>
            <w:r w:rsidRPr="5F19A9F8" w:rsidR="5F19A9F8">
              <w:rPr>
                <w:rFonts w:ascii="Calibri" w:hAnsi="Calibri" w:eastAsia="Calibri" w:cs="Calibri"/>
                <w:b w:val="1"/>
                <w:bCs w:val="1"/>
                <w:sz w:val="22"/>
                <w:szCs w:val="22"/>
              </w:rPr>
              <w:t>Caso de uso</w:t>
            </w:r>
          </w:p>
        </w:tc>
        <w:tc>
          <w:tcPr>
            <w:tcW w:w="2880" w:type="dxa"/>
            <w:tcMar/>
          </w:tcPr>
          <w:p w:rsidRPr="00D64B31" w:rsidR="00BD3FA6" w:rsidP="00810EAF" w:rsidRDefault="00BD3FA6" w14:paraId="52334BF7" wp14:textId="77777777" wp14:noSpellErr="1">
            <w:pPr>
              <w:jc w:val="center"/>
              <w:rPr>
                <w:sz w:val="22"/>
              </w:rPr>
            </w:pPr>
            <w:r w:rsidRPr="5F19A9F8" w:rsidR="5F19A9F8">
              <w:rPr>
                <w:rFonts w:ascii="Calibri" w:hAnsi="Calibri" w:eastAsia="Calibri" w:cs="Calibri"/>
                <w:b w:val="1"/>
                <w:bCs w:val="1"/>
                <w:sz w:val="22"/>
                <w:szCs w:val="22"/>
              </w:rPr>
              <w:t>Atores</w:t>
            </w:r>
          </w:p>
        </w:tc>
      </w:tr>
      <w:tr xmlns:wp14="http://schemas.microsoft.com/office/word/2010/wordml" w:rsidR="00BD3FA6" w:rsidTr="27EF9D60" w14:paraId="231C3500" wp14:textId="77777777">
        <w:tc>
          <w:tcPr>
            <w:tcW w:w="6135" w:type="dxa"/>
            <w:tcMar/>
          </w:tcPr>
          <w:p w:rsidRPr="00D64B31" w:rsidR="00BD3FA6" w:rsidRDefault="00BD3FA6" w14:paraId="156ED5F8" wp14:textId="77777777">
            <w:r w:rsidRPr="27EF9D60" w:rsidR="27EF9D60">
              <w:rPr>
                <w:rFonts w:ascii="Calibri" w:hAnsi="Calibri" w:eastAsia="Calibri" w:cs="Calibri"/>
              </w:rPr>
              <w:t xml:space="preserve">UC001: Mostrar as corridas de um </w:t>
            </w:r>
            <w:proofErr w:type="spellStart"/>
            <w:r w:rsidRPr="27EF9D60" w:rsidR="27EF9D60">
              <w:rPr>
                <w:rFonts w:ascii="Calibri" w:hAnsi="Calibri" w:eastAsia="Calibri" w:cs="Calibri"/>
              </w:rPr>
              <w:t>Mototaxista</w:t>
            </w:r>
            <w:proofErr w:type="spellEnd"/>
            <w:r w:rsidRPr="27EF9D60" w:rsidR="27EF9D60">
              <w:rPr>
                <w:rFonts w:ascii="Calibri" w:hAnsi="Calibri" w:eastAsia="Calibri" w:cs="Calibri"/>
              </w:rPr>
              <w:t xml:space="preserve"> por período</w:t>
            </w:r>
          </w:p>
        </w:tc>
        <w:tc>
          <w:tcPr>
            <w:tcW w:w="2880" w:type="dxa"/>
            <w:tcMar/>
          </w:tcPr>
          <w:p w:rsidRPr="004323B5" w:rsidR="00BD3FA6" w:rsidP="00810EAF" w:rsidRDefault="00BD3FA6" w14:paraId="3B092C83" wp14:textId="77777777" wp14:noSpellErr="1">
            <w:pPr>
              <w:jc w:val="center"/>
              <w:rPr>
                <w:u w:val="single"/>
              </w:rPr>
            </w:pPr>
            <w:r w:rsidRPr="5F19A9F8" w:rsidR="5F19A9F8">
              <w:rPr>
                <w:rFonts w:ascii="Calibri" w:hAnsi="Calibri" w:eastAsia="Calibri" w:cs="Calibri"/>
              </w:rPr>
              <w:t>Cliente</w:t>
            </w:r>
          </w:p>
        </w:tc>
      </w:tr>
      <w:tr xmlns:wp14="http://schemas.microsoft.com/office/word/2010/wordml" w:rsidR="00BD3FA6" w:rsidTr="27EF9D60" w14:paraId="4429DF67" wp14:textId="77777777">
        <w:tc>
          <w:tcPr>
            <w:tcW w:w="6135" w:type="dxa"/>
            <w:tcMar/>
          </w:tcPr>
          <w:p w:rsidRPr="00D64B31" w:rsidR="00BD3FA6" w:rsidRDefault="00BD3FA6" w14:paraId="6FEEE5AD" wp14:textId="77777777">
            <w:r w:rsidRPr="27EF9D60" w:rsidR="27EF9D60">
              <w:rPr>
                <w:rFonts w:ascii="Calibri" w:hAnsi="Calibri" w:eastAsia="Calibri" w:cs="Calibri"/>
              </w:rPr>
              <w:t xml:space="preserve">UC002: Mostrar </w:t>
            </w:r>
            <w:proofErr w:type="spellStart"/>
            <w:r w:rsidRPr="27EF9D60" w:rsidR="27EF9D60">
              <w:rPr>
                <w:rFonts w:ascii="Calibri" w:hAnsi="Calibri" w:eastAsia="Calibri" w:cs="Calibri"/>
              </w:rPr>
              <w:t>Mototaxistas</w:t>
            </w:r>
            <w:proofErr w:type="spellEnd"/>
            <w:r w:rsidRPr="27EF9D60" w:rsidR="27EF9D60">
              <w:rPr>
                <w:rFonts w:ascii="Calibri" w:hAnsi="Calibri" w:eastAsia="Calibri" w:cs="Calibri"/>
              </w:rPr>
              <w:t xml:space="preserve"> abaixo da média</w:t>
            </w:r>
          </w:p>
        </w:tc>
        <w:tc>
          <w:tcPr>
            <w:tcW w:w="2880" w:type="dxa"/>
            <w:tcMar/>
          </w:tcPr>
          <w:p w:rsidRPr="00D64B31" w:rsidR="00BD3FA6" w:rsidP="00810EAF" w:rsidRDefault="00BD3FA6" w14:paraId="5F2D1EC6" wp14:textId="77777777" wp14:noSpellErr="1">
            <w:pPr>
              <w:jc w:val="center"/>
            </w:pPr>
            <w:r w:rsidRPr="5F19A9F8" w:rsidR="5F19A9F8">
              <w:rPr>
                <w:rFonts w:ascii="Calibri" w:hAnsi="Calibri" w:eastAsia="Calibri" w:cs="Calibri"/>
              </w:rPr>
              <w:t>Cliente</w:t>
            </w:r>
          </w:p>
        </w:tc>
      </w:tr>
      <w:tr xmlns:wp14="http://schemas.microsoft.com/office/word/2010/wordml" w:rsidR="00BD3FA6" w:rsidTr="27EF9D60" w14:paraId="7A5CB495" wp14:textId="77777777">
        <w:tc>
          <w:tcPr>
            <w:tcW w:w="6135" w:type="dxa"/>
            <w:tcMar/>
          </w:tcPr>
          <w:p w:rsidRPr="00D64B31" w:rsidR="00BD3FA6" w:rsidRDefault="00BD3FA6" w14:paraId="4C5EA2ED" wp14:textId="77777777">
            <w:r w:rsidRPr="27EF9D60" w:rsidR="27EF9D60">
              <w:rPr>
                <w:rFonts w:ascii="Calibri" w:hAnsi="Calibri" w:eastAsia="Calibri" w:cs="Calibri"/>
              </w:rPr>
              <w:t xml:space="preserve">UC003: Mostrar </w:t>
            </w:r>
            <w:proofErr w:type="spellStart"/>
            <w:r w:rsidRPr="27EF9D60" w:rsidR="27EF9D60">
              <w:rPr>
                <w:rFonts w:ascii="Calibri" w:hAnsi="Calibri" w:eastAsia="Calibri" w:cs="Calibri"/>
              </w:rPr>
              <w:t>Mototaxistas</w:t>
            </w:r>
            <w:proofErr w:type="spellEnd"/>
            <w:r w:rsidRPr="27EF9D60" w:rsidR="27EF9D60">
              <w:rPr>
                <w:rFonts w:ascii="Calibri" w:hAnsi="Calibri" w:eastAsia="Calibri" w:cs="Calibri"/>
              </w:rPr>
              <w:t xml:space="preserve"> acima da média</w:t>
            </w:r>
          </w:p>
        </w:tc>
        <w:tc>
          <w:tcPr>
            <w:tcW w:w="2880" w:type="dxa"/>
            <w:tcMar/>
          </w:tcPr>
          <w:p w:rsidRPr="00D64B31" w:rsidR="00BD3FA6" w:rsidP="00810EAF" w:rsidRDefault="00BD3FA6" w14:paraId="14025D65" wp14:textId="77777777" wp14:noSpellErr="1">
            <w:pPr>
              <w:jc w:val="center"/>
            </w:pPr>
            <w:r w:rsidRPr="5F19A9F8" w:rsidR="5F19A9F8">
              <w:rPr>
                <w:rFonts w:ascii="Calibri" w:hAnsi="Calibri" w:eastAsia="Calibri" w:cs="Calibri"/>
              </w:rPr>
              <w:t>Cliente</w:t>
            </w:r>
          </w:p>
        </w:tc>
      </w:tr>
      <w:tr xmlns:wp14="http://schemas.microsoft.com/office/word/2010/wordml" w:rsidR="00BD3FA6" w:rsidTr="27EF9D60" w14:paraId="5B16C277" wp14:textId="77777777">
        <w:tc>
          <w:tcPr>
            <w:tcW w:w="6135" w:type="dxa"/>
            <w:tcMar/>
          </w:tcPr>
          <w:p w:rsidRPr="00D64B31" w:rsidR="00BD3FA6" w:rsidRDefault="00BD3FA6" w14:paraId="50206345" wp14:textId="77777777">
            <w:r w:rsidRPr="27EF9D60" w:rsidR="27EF9D60">
              <w:rPr>
                <w:rFonts w:ascii="Calibri" w:hAnsi="Calibri" w:eastAsia="Calibri" w:cs="Calibri"/>
              </w:rPr>
              <w:t xml:space="preserve">UC004: Manter </w:t>
            </w:r>
            <w:proofErr w:type="spellStart"/>
            <w:r w:rsidRPr="27EF9D60" w:rsidR="27EF9D60">
              <w:rPr>
                <w:rFonts w:ascii="Calibri" w:hAnsi="Calibri" w:eastAsia="Calibri" w:cs="Calibri"/>
              </w:rPr>
              <w:t>Mototaxista</w:t>
            </w:r>
            <w:proofErr w:type="spellEnd"/>
          </w:p>
        </w:tc>
        <w:tc>
          <w:tcPr>
            <w:tcW w:w="2880" w:type="dxa"/>
            <w:tcMar/>
          </w:tcPr>
          <w:p w:rsidRPr="00D64B31" w:rsidR="00BD3FA6" w:rsidP="00810EAF" w:rsidRDefault="00BD3FA6" w14:paraId="4FCF9174" wp14:textId="77777777" wp14:noSpellErr="1">
            <w:pPr>
              <w:jc w:val="center"/>
            </w:pPr>
            <w:r w:rsidRPr="5F19A9F8" w:rsidR="5F19A9F8">
              <w:rPr>
                <w:rFonts w:ascii="Calibri" w:hAnsi="Calibri" w:eastAsia="Calibri" w:cs="Calibri"/>
              </w:rPr>
              <w:t>Administrador</w:t>
            </w:r>
          </w:p>
        </w:tc>
      </w:tr>
      <w:tr xmlns:wp14="http://schemas.microsoft.com/office/word/2010/wordml" w:rsidR="00BD3FA6" w:rsidTr="27EF9D60" w14:paraId="48652EF5" wp14:textId="77777777">
        <w:tc>
          <w:tcPr>
            <w:tcW w:w="6135" w:type="dxa"/>
            <w:tcMar/>
          </w:tcPr>
          <w:p w:rsidRPr="00D64B31" w:rsidR="00BD3FA6" w:rsidRDefault="00BD3FA6" w14:paraId="6EED71E6" wp14:textId="77777777">
            <w:r w:rsidRPr="27EF9D60" w:rsidR="27EF9D60">
              <w:rPr>
                <w:rFonts w:ascii="Calibri" w:hAnsi="Calibri" w:eastAsia="Calibri" w:cs="Calibri"/>
              </w:rPr>
              <w:t xml:space="preserve">UC005: Mostrar a média de um </w:t>
            </w:r>
            <w:proofErr w:type="spellStart"/>
            <w:r w:rsidRPr="27EF9D60" w:rsidR="27EF9D60">
              <w:rPr>
                <w:rFonts w:ascii="Calibri" w:hAnsi="Calibri" w:eastAsia="Calibri" w:cs="Calibri"/>
              </w:rPr>
              <w:t>Mototaxista</w:t>
            </w:r>
            <w:proofErr w:type="spellEnd"/>
          </w:p>
        </w:tc>
        <w:tc>
          <w:tcPr>
            <w:tcW w:w="2880" w:type="dxa"/>
            <w:tcMar/>
          </w:tcPr>
          <w:p w:rsidRPr="004323B5" w:rsidR="00BD3FA6" w:rsidP="00810EAF" w:rsidRDefault="00BD3FA6" w14:paraId="7A51D9AF" wp14:textId="77777777" wp14:noSpellErr="1">
            <w:pPr>
              <w:jc w:val="center"/>
              <w:rPr>
                <w:u w:val="single"/>
              </w:rPr>
            </w:pPr>
            <w:r w:rsidRPr="5F19A9F8" w:rsidR="5F19A9F8">
              <w:rPr>
                <w:rFonts w:ascii="Calibri" w:hAnsi="Calibri" w:eastAsia="Calibri" w:cs="Calibri"/>
              </w:rPr>
              <w:t>Cliente</w:t>
            </w:r>
          </w:p>
        </w:tc>
      </w:tr>
      <w:tr xmlns:wp14="http://schemas.microsoft.com/office/word/2010/wordml" w:rsidR="00BD3FA6" w:rsidTr="27EF9D60" w14:paraId="0A45345A" wp14:textId="77777777">
        <w:tc>
          <w:tcPr>
            <w:tcW w:w="6135" w:type="dxa"/>
            <w:tcMar/>
          </w:tcPr>
          <w:p w:rsidRPr="00D64B31" w:rsidR="00BD3FA6" w:rsidP="48B9D1AC" w:rsidRDefault="00BD3FA6" w14:paraId="6A99CF09" wp14:textId="77777777" wp14:noSpellErr="1">
            <w:r w:rsidRPr="5F19A9F8" w:rsidR="5F19A9F8">
              <w:rPr>
                <w:rFonts w:ascii="Calibri" w:hAnsi="Calibri" w:eastAsia="Calibri" w:cs="Calibri"/>
              </w:rPr>
              <w:t>UC006: Realizar Avaliação</w:t>
            </w:r>
          </w:p>
        </w:tc>
        <w:tc>
          <w:tcPr>
            <w:tcW w:w="2880" w:type="dxa"/>
            <w:tcMar/>
          </w:tcPr>
          <w:p w:rsidRPr="00D64B31" w:rsidR="00BD3FA6" w:rsidP="00810EAF" w:rsidRDefault="00BD3FA6" w14:paraId="28B971AC" wp14:textId="77777777" wp14:noSpellErr="1">
            <w:pPr>
              <w:jc w:val="center"/>
            </w:pPr>
            <w:r w:rsidRPr="5F19A9F8" w:rsidR="5F19A9F8">
              <w:rPr>
                <w:rFonts w:ascii="Calibri" w:hAnsi="Calibri" w:eastAsia="Calibri" w:cs="Calibri"/>
              </w:rPr>
              <w:t>Cliente</w:t>
            </w:r>
          </w:p>
        </w:tc>
      </w:tr>
      <w:tr xmlns:wp14="http://schemas.microsoft.com/office/word/2010/wordml" w:rsidR="00BD3FA6" w:rsidTr="27EF9D60" w14:paraId="30C9B8DC" wp14:textId="77777777">
        <w:tc>
          <w:tcPr>
            <w:tcW w:w="6135" w:type="dxa"/>
            <w:tcMar/>
          </w:tcPr>
          <w:p w:rsidRPr="00D64B31" w:rsidR="00BD3FA6" w:rsidP="48B9D1AC" w:rsidRDefault="00BD3FA6" w14:paraId="35DA1247" wp14:textId="77777777" wp14:noSpellErr="1">
            <w:r w:rsidRPr="5F19A9F8" w:rsidR="5F19A9F8">
              <w:rPr>
                <w:rFonts w:ascii="Calibri" w:hAnsi="Calibri" w:eastAsia="Calibri" w:cs="Calibri"/>
              </w:rPr>
              <w:t>UC007: Solicitar Corrida</w:t>
            </w:r>
          </w:p>
        </w:tc>
        <w:tc>
          <w:tcPr>
            <w:tcW w:w="2880" w:type="dxa"/>
            <w:tcMar/>
          </w:tcPr>
          <w:p w:rsidRPr="00D64B31" w:rsidR="00BD3FA6" w:rsidP="00810EAF" w:rsidRDefault="00BD3FA6" w14:paraId="39178DBC" wp14:textId="77777777" wp14:noSpellErr="1">
            <w:pPr>
              <w:jc w:val="center"/>
            </w:pPr>
            <w:r w:rsidRPr="5F19A9F8" w:rsidR="5F19A9F8">
              <w:rPr>
                <w:rFonts w:ascii="Calibri" w:hAnsi="Calibri" w:eastAsia="Calibri" w:cs="Calibri"/>
              </w:rPr>
              <w:t>Cliente</w:t>
            </w:r>
          </w:p>
        </w:tc>
      </w:tr>
      <w:tr xmlns:wp14="http://schemas.microsoft.com/office/word/2010/wordml" w:rsidR="00BD3FA6" w:rsidTr="27EF9D60" w14:paraId="20E13A8F" wp14:textId="77777777">
        <w:tc>
          <w:tcPr>
            <w:tcW w:w="6135" w:type="dxa"/>
            <w:tcMar/>
          </w:tcPr>
          <w:p w:rsidRPr="00D64B31" w:rsidR="00BD3FA6" w:rsidP="48B9D1AC" w:rsidRDefault="00BD3FA6" w14:paraId="7B895069" wp14:textId="77777777" wp14:noSpellErr="1">
            <w:r w:rsidRPr="5F19A9F8" w:rsidR="5F19A9F8">
              <w:rPr>
                <w:rFonts w:ascii="Calibri" w:hAnsi="Calibri" w:eastAsia="Calibri" w:cs="Calibri"/>
              </w:rPr>
              <w:t>UC008: Manter Bandeirada</w:t>
            </w:r>
          </w:p>
        </w:tc>
        <w:tc>
          <w:tcPr>
            <w:tcW w:w="2880" w:type="dxa"/>
            <w:tcMar/>
          </w:tcPr>
          <w:p w:rsidRPr="00D64B31" w:rsidR="00BD3FA6" w:rsidP="00810EAF" w:rsidRDefault="00BD3FA6" w14:paraId="133C7DF1" wp14:textId="77777777" wp14:noSpellErr="1">
            <w:pPr>
              <w:jc w:val="center"/>
            </w:pPr>
            <w:r w:rsidRPr="5F19A9F8" w:rsidR="5F19A9F8">
              <w:rPr>
                <w:rFonts w:ascii="Calibri" w:hAnsi="Calibri" w:eastAsia="Calibri" w:cs="Calibri"/>
              </w:rPr>
              <w:t>Administrador</w:t>
            </w:r>
          </w:p>
        </w:tc>
      </w:tr>
      <w:tr xmlns:wp14="http://schemas.microsoft.com/office/word/2010/wordml" w:rsidR="00BD3FA6" w:rsidTr="27EF9D60" w14:paraId="383AA180" wp14:textId="77777777">
        <w:tc>
          <w:tcPr>
            <w:tcW w:w="6135" w:type="dxa"/>
            <w:tcMar/>
          </w:tcPr>
          <w:p w:rsidRPr="00D64B31" w:rsidR="00BD3FA6" w:rsidP="48B9D1AC" w:rsidRDefault="00BD3FA6" w14:paraId="5E4A8F9F" wp14:textId="77777777" wp14:noSpellErr="1">
            <w:r w:rsidRPr="5F19A9F8" w:rsidR="5F19A9F8">
              <w:rPr>
                <w:rFonts w:ascii="Calibri" w:hAnsi="Calibri" w:eastAsia="Calibri" w:cs="Calibri"/>
              </w:rPr>
              <w:t>UC009: Cadastrar Cliente</w:t>
            </w:r>
          </w:p>
        </w:tc>
        <w:tc>
          <w:tcPr>
            <w:tcW w:w="2880" w:type="dxa"/>
            <w:tcMar/>
          </w:tcPr>
          <w:p w:rsidRPr="00D64B31" w:rsidR="00BD3FA6" w:rsidP="00810EAF" w:rsidRDefault="00BD3FA6" w14:paraId="48A9DEA7" wp14:textId="77777777" wp14:noSpellErr="1">
            <w:pPr>
              <w:jc w:val="center"/>
            </w:pPr>
            <w:r w:rsidRPr="5F19A9F8" w:rsidR="5F19A9F8">
              <w:rPr>
                <w:rFonts w:ascii="Calibri" w:hAnsi="Calibri" w:eastAsia="Calibri" w:cs="Calibri"/>
              </w:rPr>
              <w:t>Anônimo</w:t>
            </w:r>
          </w:p>
        </w:tc>
      </w:tr>
      <w:tr xmlns:wp14="http://schemas.microsoft.com/office/word/2010/wordml" w:rsidR="00BD3FA6" w:rsidTr="27EF9D60" w14:paraId="367D3763" wp14:textId="77777777">
        <w:tc>
          <w:tcPr>
            <w:tcW w:w="6135" w:type="dxa"/>
            <w:tcMar/>
          </w:tcPr>
          <w:p w:rsidRPr="00D64B31" w:rsidR="00BD3FA6" w:rsidRDefault="00BD3FA6" w14:paraId="5F1C55BB" wp14:textId="77777777">
            <w:r w:rsidRPr="27EF9D60" w:rsidR="27EF9D60">
              <w:rPr>
                <w:rFonts w:ascii="Calibri" w:hAnsi="Calibri" w:eastAsia="Calibri" w:cs="Calibri"/>
              </w:rPr>
              <w:t xml:space="preserve">UC010: Pesquisar </w:t>
            </w:r>
            <w:proofErr w:type="spellStart"/>
            <w:r w:rsidRPr="27EF9D60" w:rsidR="27EF9D60">
              <w:rPr>
                <w:rFonts w:ascii="Calibri" w:hAnsi="Calibri" w:eastAsia="Calibri" w:cs="Calibri"/>
              </w:rPr>
              <w:t>Mototaxistas</w:t>
            </w:r>
            <w:proofErr w:type="spellEnd"/>
          </w:p>
        </w:tc>
        <w:tc>
          <w:tcPr>
            <w:tcW w:w="2880" w:type="dxa"/>
            <w:tcMar/>
          </w:tcPr>
          <w:p w:rsidRPr="00D64B31" w:rsidR="00BD3FA6" w:rsidP="00810EAF" w:rsidRDefault="00BD3FA6" w14:paraId="337AE1BB" wp14:textId="77777777" wp14:noSpellErr="1">
            <w:pPr>
              <w:jc w:val="center"/>
            </w:pPr>
            <w:r w:rsidRPr="5F19A9F8" w:rsidR="5F19A9F8">
              <w:rPr>
                <w:rFonts w:ascii="Calibri" w:hAnsi="Calibri" w:eastAsia="Calibri" w:cs="Calibri"/>
              </w:rPr>
              <w:t>Cliente</w:t>
            </w:r>
          </w:p>
        </w:tc>
      </w:tr>
      <w:tr xmlns:wp14="http://schemas.microsoft.com/office/word/2010/wordml" w:rsidR="00BD3FA6" w:rsidTr="27EF9D60" w14:paraId="58ECB774" wp14:textId="77777777">
        <w:tc>
          <w:tcPr>
            <w:tcW w:w="6135" w:type="dxa"/>
            <w:tcMar/>
          </w:tcPr>
          <w:p w:rsidRPr="00D64B31" w:rsidR="00BD3FA6" w:rsidP="48B9D1AC" w:rsidRDefault="00BD3FA6" w14:paraId="6A831BB0" wp14:textId="77777777" wp14:noSpellErr="1">
            <w:r w:rsidRPr="5F19A9F8" w:rsidR="5F19A9F8">
              <w:rPr>
                <w:rFonts w:ascii="Calibri" w:hAnsi="Calibri" w:eastAsia="Calibri" w:cs="Calibri"/>
              </w:rPr>
              <w:t>UC011: Pesquisar chamado</w:t>
            </w:r>
          </w:p>
        </w:tc>
        <w:tc>
          <w:tcPr>
            <w:tcW w:w="2880" w:type="dxa"/>
            <w:tcMar/>
          </w:tcPr>
          <w:p w:rsidRPr="00D64B31" w:rsidR="00BD3FA6" w:rsidP="00810EAF" w:rsidRDefault="00BD3FA6" w14:paraId="4811A7B0" wp14:textId="77777777" wp14:noSpellErr="1">
            <w:pPr>
              <w:jc w:val="center"/>
            </w:pPr>
            <w:r w:rsidRPr="5F19A9F8" w:rsidR="5F19A9F8">
              <w:rPr>
                <w:rFonts w:ascii="Calibri" w:hAnsi="Calibri" w:eastAsia="Calibri" w:cs="Calibri"/>
              </w:rPr>
              <w:t>Cliente</w:t>
            </w:r>
          </w:p>
        </w:tc>
      </w:tr>
      <w:tr xmlns:wp14="http://schemas.microsoft.com/office/word/2010/wordml" w:rsidR="00BD3FA6" w:rsidTr="27EF9D60" w14:paraId="47DC32EB" wp14:textId="77777777">
        <w:tc>
          <w:tcPr>
            <w:tcW w:w="6135" w:type="dxa"/>
            <w:tcMar/>
          </w:tcPr>
          <w:p w:rsidRPr="00D64B31" w:rsidR="00BD3FA6" w:rsidP="48B9D1AC" w:rsidRDefault="00BD3FA6" w14:paraId="772D42D6" wp14:textId="77777777" wp14:noSpellErr="1">
            <w:r w:rsidRPr="5F19A9F8" w:rsidR="5F19A9F8">
              <w:rPr>
                <w:rFonts w:ascii="Calibri" w:hAnsi="Calibri" w:eastAsia="Calibri" w:cs="Calibri"/>
              </w:rPr>
              <w:t>UC012: Pesquisar corridas por cliente</w:t>
            </w:r>
          </w:p>
        </w:tc>
        <w:tc>
          <w:tcPr>
            <w:tcW w:w="2880" w:type="dxa"/>
            <w:tcMar/>
          </w:tcPr>
          <w:p w:rsidRPr="00D64B31" w:rsidR="00BD3FA6" w:rsidP="00810EAF" w:rsidRDefault="00BD3FA6" w14:paraId="65127B6D" wp14:textId="77777777" wp14:noSpellErr="1">
            <w:pPr>
              <w:jc w:val="center"/>
            </w:pPr>
            <w:r w:rsidRPr="5F19A9F8" w:rsidR="5F19A9F8">
              <w:rPr>
                <w:rFonts w:ascii="Calibri" w:hAnsi="Calibri" w:eastAsia="Calibri" w:cs="Calibri"/>
              </w:rPr>
              <w:t>Administrador</w:t>
            </w:r>
          </w:p>
        </w:tc>
      </w:tr>
      <w:tr xmlns:wp14="http://schemas.microsoft.com/office/word/2010/wordml" w:rsidR="00BD3FA6" w:rsidTr="27EF9D60" w14:paraId="41D80C9C" wp14:textId="77777777">
        <w:tc>
          <w:tcPr>
            <w:tcW w:w="6135" w:type="dxa"/>
            <w:tcMar/>
          </w:tcPr>
          <w:p w:rsidRPr="00D64B31" w:rsidR="00BD3FA6" w:rsidP="48B9D1AC" w:rsidRDefault="00BD3FA6" w14:paraId="1BE07B01" wp14:textId="77777777" wp14:noSpellErr="1">
            <w:r w:rsidRPr="5F19A9F8" w:rsidR="5F19A9F8">
              <w:rPr>
                <w:rFonts w:ascii="Calibri" w:hAnsi="Calibri" w:eastAsia="Calibri" w:cs="Calibri"/>
              </w:rPr>
              <w:t>UC013: Manter Empresa</w:t>
            </w:r>
          </w:p>
        </w:tc>
        <w:tc>
          <w:tcPr>
            <w:tcW w:w="2880" w:type="dxa"/>
            <w:tcMar/>
          </w:tcPr>
          <w:p w:rsidRPr="00D64B31" w:rsidR="00BD3FA6" w:rsidP="00810EAF" w:rsidRDefault="00BD3FA6" w14:paraId="7C815602" wp14:textId="77777777" wp14:noSpellErr="1">
            <w:pPr>
              <w:jc w:val="center"/>
            </w:pPr>
            <w:r w:rsidRPr="5F19A9F8" w:rsidR="5F19A9F8">
              <w:rPr>
                <w:rFonts w:ascii="Calibri" w:hAnsi="Calibri" w:eastAsia="Calibri" w:cs="Calibri"/>
              </w:rPr>
              <w:t>Administrador</w:t>
            </w:r>
          </w:p>
        </w:tc>
      </w:tr>
    </w:tbl>
    <w:p xmlns:wp14="http://schemas.microsoft.com/office/word/2010/wordml" w:rsidR="00BD3FA6" w:rsidP="48B9D1AC" w:rsidRDefault="00BD3FA6" w14:paraId="16C99576" wp14:textId="77777777"/>
    <w:p xmlns:wp14="http://schemas.microsoft.com/office/word/2010/wordml" w:rsidR="00BD3FA6" w:rsidP="48B9D1AC" w:rsidRDefault="00BD3FA6" w14:paraId="7CA896CF" wp14:textId="77777777">
      <w:pPr>
        <w:pStyle w:val="BodyText"/>
      </w:pPr>
    </w:p>
    <w:p xmlns:wp14="http://schemas.microsoft.com/office/word/2010/wordml" w:rsidR="00BD3FA6" w:rsidP="00125BDE" w:rsidRDefault="00BD3FA6" w14:paraId="6125972D" wp14:textId="77777777">
      <w:pPr>
        <w:pStyle w:val="BodyText"/>
      </w:pPr>
    </w:p>
    <w:p xmlns:wp14="http://schemas.microsoft.com/office/word/2010/wordml" w:rsidR="00BD3FA6" w:rsidRDefault="00BD3FA6" w14:paraId="612AB02A" wp14:textId="77777777">
      <w:pPr>
        <w:suppressAutoHyphens w:val="0"/>
        <w:jc w:val="left"/>
      </w:pPr>
    </w:p>
    <w:p xmlns:wp14="http://schemas.microsoft.com/office/word/2010/wordml" w:rsidR="00BD3FA6" w:rsidRDefault="00BD3FA6" w14:paraId="754E18C0" wp14:textId="77777777">
      <w:pPr>
        <w:suppressAutoHyphens w:val="0"/>
        <w:jc w:val="left"/>
      </w:pPr>
      <w:r>
        <w:br w:type="page"/>
      </w:r>
    </w:p>
    <w:p xmlns:wp14="http://schemas.microsoft.com/office/word/2010/wordml" w:rsidRPr="009A425D" w:rsidR="00BD3FA6" w:rsidP="000015DC" w:rsidRDefault="00BD3FA6" w14:paraId="4F33D32B" wp14:textId="77777777">
      <w:pPr>
        <w:ind w:left="720"/>
        <w:rPr>
          <w:rFonts w:ascii="Cambria" w:hAnsi="Cambria"/>
          <w:b/>
          <w:sz w:val="26"/>
          <w:szCs w:val="26"/>
        </w:rPr>
      </w:pPr>
      <w:bookmarkStart w:name="_Toc389815708" w:id="4"/>
      <w:bookmarkStart w:name="_Toc431920375" w:id="5"/>
    </w:p>
    <w:p xmlns:wp14="http://schemas.microsoft.com/office/word/2010/wordml" w:rsidR="00BD3FA6" w:rsidP="000015DC" w:rsidRDefault="00BD3FA6" w14:paraId="21275E43" wp14:textId="77777777" wp14:noSpellErr="1">
      <w:pPr>
        <w:ind w:left="720"/>
        <w:rPr>
          <w:rFonts w:ascii="Cambria" w:hAnsi="Cambria"/>
          <w:b/>
          <w:sz w:val="26"/>
          <w:szCs w:val="26"/>
        </w:rPr>
      </w:pPr>
      <w:r w:rsidRPr="5F19A9F8" w:rsidR="5F19A9F8">
        <w:rPr>
          <w:rFonts w:ascii="Cambria" w:hAnsi="Cambria" w:eastAsia="Cambria" w:cs="Cambria"/>
          <w:b w:val="1"/>
          <w:bCs w:val="1"/>
          <w:sz w:val="26"/>
          <w:szCs w:val="26"/>
        </w:rPr>
        <w:t>2.2.2.1. Casos de Uso do Administrador</w:t>
      </w:r>
    </w:p>
    <w:p xmlns:wp14="http://schemas.microsoft.com/office/word/2010/wordml" w:rsidRPr="009A425D" w:rsidR="00BD3FA6" w:rsidP="000015DC" w:rsidRDefault="00BD3FA6" w14:paraId="0644C12F" wp14:textId="77777777">
      <w:pPr>
        <w:ind w:left="720"/>
        <w:rPr>
          <w:rFonts w:ascii="Cambria" w:hAnsi="Cambria"/>
          <w:b/>
          <w:sz w:val="26"/>
          <w:szCs w:val="26"/>
        </w:rPr>
      </w:pPr>
    </w:p>
    <w:p xmlns:wp14="http://schemas.microsoft.com/office/word/2010/wordml" w:rsidR="00BD3FA6" w:rsidP="000015DC" w:rsidRDefault="00BD3FA6" w14:paraId="4B9BDFAE" wp14:textId="77777777">
      <w:pPr>
        <w:pStyle w:val="BodyText"/>
      </w:pPr>
      <w:r>
        <w:pict w14:anchorId="30744EF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96.75pt;height:300.75pt" type="#_x0000_t75">
            <v:imagedata o:title="" r:id="rId7"/>
          </v:shape>
        </w:pict>
      </w:r>
    </w:p>
    <w:p xmlns:wp14="http://schemas.microsoft.com/office/word/2010/wordml" w:rsidR="00BD3FA6" w:rsidP="000015DC" w:rsidRDefault="00BD3FA6" w14:paraId="382FBF86" wp14:textId="77777777">
      <w:pPr>
        <w:pStyle w:val="BodyText"/>
      </w:pPr>
    </w:p>
    <w:p xmlns:wp14="http://schemas.microsoft.com/office/word/2010/wordml" w:rsidR="00BD3FA6" w:rsidP="000015DC" w:rsidRDefault="00BD3FA6" w14:paraId="34957ED0" wp14:textId="77777777">
      <w:pPr>
        <w:ind w:left="720"/>
      </w:pPr>
    </w:p>
    <w:p xmlns:wp14="http://schemas.microsoft.com/office/word/2010/wordml" w:rsidR="00BD3FA6" w:rsidP="000015DC" w:rsidRDefault="00BD3FA6" w14:paraId="2330BED9" wp14:textId="77777777" wp14:noSpellErr="1">
      <w:pPr>
        <w:ind w:left="720"/>
        <w:rPr>
          <w:rFonts w:ascii="Cambria" w:hAnsi="Cambria"/>
          <w:b/>
          <w:sz w:val="26"/>
          <w:szCs w:val="26"/>
        </w:rPr>
      </w:pPr>
      <w:r w:rsidR="5F19A9F8">
        <w:rPr/>
        <w:t xml:space="preserve"> </w:t>
      </w:r>
      <w:r w:rsidRPr="5F19A9F8" w:rsidR="5F19A9F8">
        <w:rPr>
          <w:rFonts w:ascii="Cambria" w:hAnsi="Cambria" w:eastAsia="Cambria" w:cs="Cambria"/>
          <w:b w:val="1"/>
          <w:bCs w:val="1"/>
          <w:sz w:val="26"/>
          <w:szCs w:val="26"/>
        </w:rPr>
        <w:t>2.2.</w:t>
      </w:r>
      <w:r w:rsidRPr="5F19A9F8" w:rsidR="5F19A9F8">
        <w:rPr>
          <w:rFonts w:ascii="Cambria" w:hAnsi="Cambria" w:eastAsia="Cambria" w:cs="Cambria"/>
          <w:b w:val="1"/>
          <w:bCs w:val="1"/>
          <w:sz w:val="26"/>
          <w:szCs w:val="26"/>
        </w:rPr>
        <w:t>2.2</w:t>
      </w:r>
      <w:r w:rsidRPr="5F19A9F8" w:rsidR="5F19A9F8">
        <w:rPr>
          <w:rFonts w:ascii="Cambria" w:hAnsi="Cambria" w:eastAsia="Cambria" w:cs="Cambria"/>
          <w:b w:val="1"/>
          <w:bCs w:val="1"/>
          <w:sz w:val="26"/>
          <w:szCs w:val="26"/>
        </w:rPr>
        <w:t xml:space="preserve">. Casos de Uso do </w:t>
      </w:r>
      <w:r w:rsidRPr="5F19A9F8" w:rsidR="5F19A9F8">
        <w:rPr>
          <w:rFonts w:ascii="Cambria" w:hAnsi="Cambria" w:eastAsia="Cambria" w:cs="Cambria"/>
          <w:b w:val="1"/>
          <w:bCs w:val="1"/>
          <w:sz w:val="26"/>
          <w:szCs w:val="26"/>
        </w:rPr>
        <w:t>Cliente</w:t>
      </w:r>
    </w:p>
    <w:p xmlns:wp14="http://schemas.microsoft.com/office/word/2010/wordml" w:rsidR="00BD3FA6" w:rsidP="000015DC" w:rsidRDefault="00BD3FA6" w14:paraId="1B72B9BA" wp14:textId="77777777">
      <w:pPr>
        <w:ind w:left="720"/>
        <w:rPr>
          <w:rFonts w:ascii="Cambria" w:hAnsi="Cambria"/>
          <w:b/>
          <w:sz w:val="26"/>
          <w:szCs w:val="26"/>
        </w:rPr>
      </w:pPr>
      <w:r w:rsidRPr="001477DB">
        <w:rPr>
          <w:rFonts w:ascii="Cambria" w:hAnsi="Cambria"/>
          <w:b/>
          <w:sz w:val="26"/>
          <w:szCs w:val="26"/>
        </w:rPr>
        <w:pict w14:anchorId="67B3E03A">
          <v:shape id="_x0000_i1026" style="width:396pt;height:258pt" type="#_x0000_t75">
            <v:imagedata o:title="" r:id="rId8"/>
          </v:shape>
        </w:pict>
      </w:r>
    </w:p>
    <w:p xmlns:wp14="http://schemas.microsoft.com/office/word/2010/wordml" w:rsidR="00BD3FA6" w:rsidP="000015DC" w:rsidRDefault="00BD3FA6" w14:paraId="191BBE3B" wp14:textId="77777777">
      <w:pPr>
        <w:ind w:left="720"/>
        <w:rPr>
          <w:rFonts w:ascii="Cambria" w:hAnsi="Cambria"/>
          <w:b/>
          <w:sz w:val="26"/>
          <w:szCs w:val="26"/>
        </w:rPr>
      </w:pPr>
    </w:p>
    <w:p xmlns:wp14="http://schemas.microsoft.com/office/word/2010/wordml" w:rsidR="00BD3FA6" w:rsidP="000015DC" w:rsidRDefault="00BD3FA6" w14:paraId="023AFA71" wp14:textId="77777777">
      <w:pPr>
        <w:ind w:left="720"/>
        <w:rPr>
          <w:rFonts w:ascii="Cambria" w:hAnsi="Cambria"/>
          <w:b/>
          <w:sz w:val="26"/>
          <w:szCs w:val="26"/>
        </w:rPr>
      </w:pPr>
    </w:p>
    <w:p xmlns:wp14="http://schemas.microsoft.com/office/word/2010/wordml" w:rsidR="00BD3FA6" w:rsidP="000015DC" w:rsidRDefault="00BD3FA6" w14:paraId="19E5858E" wp14:textId="77777777" wp14:noSpellErr="1">
      <w:pPr>
        <w:ind w:left="720"/>
        <w:rPr>
          <w:rFonts w:ascii="Cambria" w:hAnsi="Cambria"/>
          <w:b/>
          <w:sz w:val="26"/>
          <w:szCs w:val="26"/>
        </w:rPr>
      </w:pPr>
      <w:r w:rsidRPr="5F19A9F8" w:rsidR="5F19A9F8">
        <w:rPr>
          <w:rFonts w:ascii="Cambria" w:hAnsi="Cambria" w:eastAsia="Cambria" w:cs="Cambria"/>
          <w:b w:val="1"/>
          <w:bCs w:val="1"/>
          <w:sz w:val="26"/>
          <w:szCs w:val="26"/>
        </w:rPr>
        <w:t>2.2.</w:t>
      </w:r>
      <w:r w:rsidRPr="5F19A9F8" w:rsidR="5F19A9F8">
        <w:rPr>
          <w:rFonts w:ascii="Cambria" w:hAnsi="Cambria" w:eastAsia="Cambria" w:cs="Cambria"/>
          <w:b w:val="1"/>
          <w:bCs w:val="1"/>
          <w:sz w:val="26"/>
          <w:szCs w:val="26"/>
        </w:rPr>
        <w:t>2.2</w:t>
      </w:r>
      <w:r w:rsidRPr="5F19A9F8" w:rsidR="5F19A9F8">
        <w:rPr>
          <w:rFonts w:ascii="Cambria" w:hAnsi="Cambria" w:eastAsia="Cambria" w:cs="Cambria"/>
          <w:b w:val="1"/>
          <w:bCs w:val="1"/>
          <w:sz w:val="26"/>
          <w:szCs w:val="26"/>
        </w:rPr>
        <w:t xml:space="preserve">. Casos de Uso do </w:t>
      </w:r>
      <w:r w:rsidRPr="5F19A9F8" w:rsidR="5F19A9F8">
        <w:rPr>
          <w:rFonts w:ascii="Cambria" w:hAnsi="Cambria" w:eastAsia="Cambria" w:cs="Cambria"/>
          <w:b w:val="1"/>
          <w:bCs w:val="1"/>
          <w:sz w:val="26"/>
          <w:szCs w:val="26"/>
        </w:rPr>
        <w:t>Anônimo</w:t>
      </w:r>
    </w:p>
    <w:p xmlns:wp14="http://schemas.microsoft.com/office/word/2010/wordml" w:rsidR="00BD3FA6" w:rsidP="000015DC" w:rsidRDefault="00BD3FA6" w14:paraId="27CCAE92" wp14:textId="77777777">
      <w:pPr>
        <w:ind w:left="720"/>
        <w:rPr>
          <w:rFonts w:ascii="Cambria" w:hAnsi="Cambria"/>
          <w:b/>
          <w:sz w:val="26"/>
          <w:szCs w:val="26"/>
        </w:rPr>
      </w:pPr>
    </w:p>
    <w:p xmlns:wp14="http://schemas.microsoft.com/office/word/2010/wordml" w:rsidR="00BD3FA6" w:rsidP="000015DC" w:rsidRDefault="00BD3FA6" w14:paraId="0BEF3DE7" wp14:textId="77777777">
      <w:pPr>
        <w:suppressAutoHyphens w:val="0"/>
        <w:jc w:val="left"/>
      </w:pPr>
      <w:r>
        <w:pict w14:anchorId="11A4560E">
          <v:shape id="_x0000_i1027" style="width:453.75pt;height:129pt" type="#_x0000_t75">
            <v:imagedata o:title="" r:id="rId9"/>
          </v:shape>
        </w:pict>
      </w:r>
    </w:p>
    <w:p xmlns:wp14="http://schemas.microsoft.com/office/word/2010/wordml" w:rsidR="00BD3FA6" w:rsidP="1A9413AA" w:rsidRDefault="00BD3FA6" w14:paraId="1683401F" wp14:textId="77777777" wp14:noSpellErr="1">
      <w:pPr>
        <w:pStyle w:val="Heading1"/>
        <w:numPr>
          <w:numId w:val="0"/>
        </w:numPr>
      </w:pPr>
      <w:r>
        <w:br w:type="page"/>
      </w:r>
      <w:r w:rsidR="5F19A9F8">
        <w:rPr/>
        <w:t xml:space="preserve">3. </w:t>
      </w:r>
      <w:r w:rsidR="5F19A9F8">
        <w:rPr/>
        <w:t>Casos de Uso - Detalhamento</w:t>
      </w:r>
      <w:bookmarkEnd w:id="4"/>
      <w:bookmarkEnd w:id="5"/>
    </w:p>
    <w:p xmlns:wp14="http://schemas.microsoft.com/office/word/2010/wordml" w:rsidR="00BD3FA6" w:rsidP="007D23FD" w:rsidRDefault="00BD3FA6" w14:paraId="43DF7D32" wp14:textId="77777777" wp14:noSpellErr="1">
      <w:pPr>
        <w:pStyle w:val="Heading2"/>
      </w:pPr>
      <w:r w:rsidRPr="5F19A9F8" w:rsidR="5F19A9F8">
        <w:rPr>
          <w:rFonts w:ascii="Arial" w:hAnsi="Arial" w:eastAsia="Arial" w:cs="Arial"/>
        </w:rPr>
        <w:t>UC001: Mostrar as corridas de Moto taxista por período</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5F19A9F8" w14:paraId="6D424D31" wp14:textId="77777777">
        <w:tc>
          <w:tcPr>
            <w:tcW w:w="1526" w:type="dxa"/>
            <w:shd w:val="clear" w:color="auto" w:fill="F2F2F2" w:themeFill="background1" w:themeFillShade="F2"/>
            <w:tcMar/>
          </w:tcPr>
          <w:p w:rsidRPr="00D64B31" w:rsidR="00BD3FA6" w:rsidP="00810EAF" w:rsidRDefault="00BD3FA6" w14:paraId="60877BA9" wp14:textId="77777777" wp14:noSpellErr="1">
            <w:pPr>
              <w:suppressAutoHyphens w:val="0"/>
              <w:rPr>
                <w:b/>
              </w:rPr>
            </w:pPr>
            <w:r w:rsidRPr="5F19A9F8" w:rsidR="5F19A9F8">
              <w:rPr>
                <w:b w:val="1"/>
                <w:bCs w:val="1"/>
              </w:rPr>
              <w:t>Visão Geral</w:t>
            </w:r>
          </w:p>
        </w:tc>
        <w:tc>
          <w:tcPr>
            <w:tcW w:w="6974" w:type="dxa"/>
            <w:tcMar/>
          </w:tcPr>
          <w:p w:rsidRPr="00D64B31" w:rsidR="00BD3FA6" w:rsidP="00810EAF" w:rsidRDefault="00BD3FA6" w14:paraId="022A0B03" wp14:textId="77777777" wp14:noSpellErr="1">
            <w:pPr>
              <w:suppressAutoHyphens w:val="0"/>
            </w:pPr>
            <w:r w:rsidR="5F19A9F8">
              <w:rPr/>
              <w:t>Este caso de uso consiste em um relatório de Moto taxistas que fazem corridas limitadas por um intervalo de datas (data inicial e data final) fornecido pelo ator do sistema. Uma corrida(s) é o mesmo que um chamado(s) realizado.</w:t>
            </w:r>
          </w:p>
        </w:tc>
      </w:tr>
    </w:tbl>
    <w:p xmlns:wp14="http://schemas.microsoft.com/office/word/2010/wordml" w:rsidRPr="00D64B31" w:rsidR="00BD3FA6" w:rsidP="48B9D1AC" w:rsidRDefault="00BD3FA6" w14:paraId="659D4794"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27EF9D60" w14:paraId="07BDE9C4" wp14:textId="77777777">
        <w:tc>
          <w:tcPr>
            <w:tcW w:w="1526" w:type="dxa"/>
            <w:shd w:val="clear" w:color="auto" w:fill="F2F2F2" w:themeFill="background1" w:themeFillShade="F2"/>
            <w:tcMar/>
          </w:tcPr>
          <w:p w:rsidRPr="00D64B31" w:rsidR="00BD3FA6" w:rsidP="00810EAF" w:rsidRDefault="00BD3FA6" w14:paraId="0088FC0A" wp14:textId="77777777" wp14:noSpellErr="1">
            <w:pPr>
              <w:suppressAutoHyphens w:val="0"/>
              <w:rPr>
                <w:b/>
              </w:rPr>
            </w:pPr>
            <w:r w:rsidRPr="5F19A9F8" w:rsidR="5F19A9F8">
              <w:rPr>
                <w:b w:val="1"/>
                <w:bCs w:val="1"/>
              </w:rPr>
              <w:t>Atores</w:t>
            </w:r>
          </w:p>
        </w:tc>
        <w:tc>
          <w:tcPr>
            <w:tcW w:w="6974" w:type="dxa"/>
            <w:tcMar/>
          </w:tcPr>
          <w:p w:rsidRPr="00D64B31" w:rsidR="00BD3FA6" w:rsidP="00810EAF" w:rsidRDefault="00BD3FA6" w14:paraId="77C02F0F" wp14:textId="77777777" wp14:noSpellErr="1">
            <w:pPr>
              <w:suppressAutoHyphens w:val="0"/>
            </w:pPr>
            <w:r w:rsidR="5F19A9F8">
              <w:rPr/>
              <w:t>Cliente</w:t>
            </w:r>
          </w:p>
        </w:tc>
      </w:tr>
      <w:tr xmlns:wp14="http://schemas.microsoft.com/office/word/2010/wordml" w:rsidRPr="00D64B31" w:rsidR="00BD3FA6" w:rsidTr="27EF9D60" w14:paraId="153F5E42" wp14:textId="77777777">
        <w:tc>
          <w:tcPr>
            <w:tcW w:w="1526" w:type="dxa"/>
            <w:shd w:val="clear" w:color="auto" w:fill="F2F2F2" w:themeFill="background1" w:themeFillShade="F2"/>
            <w:tcMar/>
          </w:tcPr>
          <w:p w:rsidRPr="00D64B31" w:rsidR="00BD3FA6" w:rsidP="00810EAF" w:rsidRDefault="00BD3FA6" w14:paraId="486D27BD" wp14:textId="77777777" wp14:noSpellErr="1">
            <w:pPr>
              <w:suppressAutoHyphens w:val="0"/>
              <w:rPr>
                <w:b/>
              </w:rPr>
            </w:pPr>
            <w:r w:rsidRPr="5F19A9F8" w:rsidR="5F19A9F8">
              <w:rPr>
                <w:b w:val="1"/>
                <w:bCs w:val="1"/>
              </w:rPr>
              <w:t>Precondições</w:t>
            </w:r>
          </w:p>
        </w:tc>
        <w:tc>
          <w:tcPr>
            <w:tcW w:w="6974" w:type="dxa"/>
            <w:tcMar/>
          </w:tcPr>
          <w:p w:rsidRPr="00D64B31" w:rsidR="00BD3FA6" w:rsidP="00810EAF" w:rsidRDefault="00BD3FA6" w14:paraId="4EB95408" wp14:textId="77777777">
            <w:pPr>
              <w:suppressAutoHyphens w:val="0"/>
            </w:pPr>
            <w:r w:rsidR="27EF9D60">
              <w:rPr/>
              <w:t xml:space="preserve">Cliente </w:t>
            </w:r>
            <w:proofErr w:type="spellStart"/>
            <w:r w:rsidR="27EF9D60">
              <w:rPr/>
              <w:t>logado</w:t>
            </w:r>
            <w:proofErr w:type="spellEnd"/>
            <w:r w:rsidR="27EF9D60">
              <w:rPr/>
              <w:t xml:space="preserve"> no sistema</w:t>
            </w:r>
          </w:p>
        </w:tc>
      </w:tr>
      <w:tr xmlns:wp14="http://schemas.microsoft.com/office/word/2010/wordml" w:rsidRPr="00D64B31" w:rsidR="00BD3FA6" w:rsidTr="27EF9D60" w14:paraId="2C381BA9" wp14:textId="77777777">
        <w:tc>
          <w:tcPr>
            <w:tcW w:w="1526" w:type="dxa"/>
            <w:shd w:val="clear" w:color="auto" w:fill="F2F2F2" w:themeFill="background1" w:themeFillShade="F2"/>
            <w:tcMar/>
          </w:tcPr>
          <w:p w:rsidRPr="00D64B31" w:rsidR="00BD3FA6" w:rsidP="00810EAF" w:rsidRDefault="00BD3FA6" w14:paraId="1A002366" wp14:textId="77777777" wp14:noSpellErr="1">
            <w:pPr>
              <w:suppressAutoHyphens w:val="0"/>
              <w:rPr>
                <w:b/>
              </w:rPr>
            </w:pPr>
            <w:r w:rsidRPr="5F19A9F8" w:rsidR="5F19A9F8">
              <w:rPr>
                <w:b w:val="1"/>
                <w:bCs w:val="1"/>
              </w:rPr>
              <w:t>Pós-condições</w:t>
            </w:r>
          </w:p>
        </w:tc>
        <w:tc>
          <w:tcPr>
            <w:tcW w:w="6974" w:type="dxa"/>
            <w:tcMar/>
          </w:tcPr>
          <w:p w:rsidRPr="00D64B31" w:rsidR="00BD3FA6" w:rsidP="00810EAF" w:rsidRDefault="00BD3FA6" w14:paraId="39317B77" wp14:textId="77777777" wp14:noSpellErr="1">
            <w:pPr>
              <w:suppressAutoHyphens w:val="0"/>
            </w:pPr>
            <w:r w:rsidR="5F19A9F8">
              <w:rPr/>
              <w:t>Retorna uma lista de chamados que foram atendidos no intervalo de tempo</w:t>
            </w:r>
          </w:p>
        </w:tc>
      </w:tr>
    </w:tbl>
    <w:p xmlns:wp14="http://schemas.microsoft.com/office/word/2010/wordml" w:rsidRPr="00D64B31" w:rsidR="00BD3FA6" w:rsidP="48B9D1AC" w:rsidRDefault="00BD3FA6" w14:paraId="57F1F68E"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3FB68A64" wp14:textId="77777777">
        <w:tc>
          <w:tcPr>
            <w:tcW w:w="8460" w:type="dxa"/>
            <w:shd w:val="clear" w:color="auto" w:fill="F2F2F2" w:themeFill="background1" w:themeFillShade="F2"/>
            <w:tcMar/>
          </w:tcPr>
          <w:p w:rsidRPr="00D64B31" w:rsidR="00BD3FA6" w:rsidP="48B9D1AC" w:rsidRDefault="00BD3FA6" w14:paraId="063B37A9" wp14:textId="77777777" wp14:noSpellErr="1">
            <w:r w:rsidRPr="5F19A9F8" w:rsidR="5F19A9F8">
              <w:rPr>
                <w:b w:val="1"/>
                <w:bCs w:val="1"/>
              </w:rPr>
              <w:t>Cenário Principal de Sucesso (CPS)</w:t>
            </w:r>
          </w:p>
        </w:tc>
      </w:tr>
      <w:tr xmlns:wp14="http://schemas.microsoft.com/office/word/2010/wordml" w:rsidRPr="00D64B31" w:rsidR="00BD3FA6" w:rsidTr="5F19A9F8" w14:paraId="4408AAC5" wp14:textId="77777777">
        <w:tc>
          <w:tcPr>
            <w:tcW w:w="8460" w:type="dxa"/>
            <w:tcMar/>
          </w:tcPr>
          <w:p w:rsidRPr="00D64B31" w:rsidR="00BD3FA6" w:rsidP="00810EAF" w:rsidRDefault="00BD3FA6" w14:paraId="1713433D" wp14:textId="77777777" wp14:noSpellErr="1">
            <w:pPr>
              <w:jc w:val="left"/>
            </w:pPr>
            <w:r w:rsidR="5F19A9F8">
              <w:rPr/>
              <w:t xml:space="preserve">1. [IN] O </w:t>
            </w:r>
            <w:r w:rsidRPr="5F19A9F8" w:rsidR="5F19A9F8">
              <w:rPr>
                <w:b w:val="1"/>
                <w:bCs w:val="1"/>
              </w:rPr>
              <w:t>cliente</w:t>
            </w:r>
            <w:r w:rsidRPr="5F19A9F8" w:rsidR="5F19A9F8">
              <w:rPr>
                <w:b w:val="1"/>
                <w:bCs w:val="1"/>
              </w:rPr>
              <w:t xml:space="preserve"> </w:t>
            </w:r>
            <w:r w:rsidR="5F19A9F8">
              <w:rPr/>
              <w:t>do sistema informa o intervalo de tempo que será usado como parâmetro para a consulta ser realizada.</w:t>
            </w:r>
          </w:p>
          <w:p w:rsidRPr="00D64B31" w:rsidR="00BD3FA6" w:rsidP="00810EAF" w:rsidRDefault="00BD3FA6" w14:paraId="5805CE70" wp14:textId="77777777" wp14:noSpellErr="1">
            <w:pPr>
              <w:jc w:val="left"/>
            </w:pPr>
            <w:r w:rsidR="5F19A9F8">
              <w:rPr/>
              <w:t xml:space="preserve">2. [OUT] O </w:t>
            </w:r>
            <w:r w:rsidRPr="5F19A9F8" w:rsidR="5F19A9F8">
              <w:rPr>
                <w:b w:val="1"/>
                <w:bCs w:val="1"/>
              </w:rPr>
              <w:t xml:space="preserve">sistema </w:t>
            </w:r>
            <w:r w:rsidR="5F19A9F8">
              <w:rPr/>
              <w:t>informará os chamados que foram solicitados entre a data inicial e a data final informadas pelo cliente.</w:t>
            </w:r>
          </w:p>
        </w:tc>
      </w:tr>
    </w:tbl>
    <w:p xmlns:wp14="http://schemas.microsoft.com/office/word/2010/wordml" w:rsidRPr="00D64B31" w:rsidR="00BD3FA6" w:rsidP="48B9D1AC" w:rsidRDefault="00BD3FA6" w14:paraId="7D0DFEF8"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0608E873" wp14:textId="77777777">
        <w:tc>
          <w:tcPr>
            <w:tcW w:w="8460" w:type="dxa"/>
            <w:shd w:val="clear" w:color="auto" w:fill="F2F2F2" w:themeFill="background1" w:themeFillShade="F2"/>
            <w:tcMar/>
          </w:tcPr>
          <w:p w:rsidRPr="00D64B31" w:rsidR="00BD3FA6" w:rsidP="00E27E85" w:rsidRDefault="00BD3FA6" w14:paraId="26EC9635" wp14:textId="77777777" wp14:noSpellErr="1">
            <w:r w:rsidRPr="5F19A9F8" w:rsidR="5F19A9F8">
              <w:rPr>
                <w:b w:val="1"/>
                <w:bCs w:val="1"/>
              </w:rPr>
              <w:t>Cenários alternativos: exceções</w:t>
            </w:r>
          </w:p>
        </w:tc>
      </w:tr>
      <w:tr xmlns:wp14="http://schemas.microsoft.com/office/word/2010/wordml" w:rsidRPr="00D64B31" w:rsidR="00BD3FA6" w:rsidTr="5F19A9F8" w14:paraId="7EE562EA" wp14:textId="77777777">
        <w:tc>
          <w:tcPr>
            <w:tcW w:w="8460" w:type="dxa"/>
            <w:tcMar/>
          </w:tcPr>
          <w:p w:rsidRPr="00D64B31" w:rsidR="00BD3FA6" w:rsidP="00E27E85" w:rsidRDefault="00BD3FA6" w14:paraId="35BBF89B" wp14:textId="77777777" wp14:noSpellErr="1">
            <w:pPr>
              <w:jc w:val="left"/>
            </w:pPr>
            <w:r w:rsidRPr="00D64B31">
              <w:rPr>
                <w:b w:val="1"/>
                <w:bCs w:val="1"/>
              </w:rPr>
              <w:t xml:space="preserve">Exceção </w:t>
            </w:r>
            <w:smartTag w:uri="urn:schemas-microsoft-com:office:smarttags" w:element="metricconverter">
              <w:smartTagPr>
                <w:attr w:name="ProductID" w:val="1 a"/>
              </w:smartTagPr>
              <w:r w:rsidRPr="00D64B31">
                <w:rPr>
                  <w:b w:val="1"/>
                  <w:bCs w:val="1"/>
                </w:rPr>
                <w:t>1 a</w:t>
              </w:r>
            </w:smartTag>
            <w:r w:rsidRPr="00D64B31">
              <w:rPr>
                <w:b w:val="1"/>
                <w:bCs w:val="1"/>
              </w:rPr>
              <w:t>. Não foi solicitado nenhum chamado durante o intervalo de datas.</w:t>
            </w:r>
          </w:p>
          <w:p w:rsidRPr="00D64B31" w:rsidR="00BD3FA6" w:rsidP="00E27E85" w:rsidRDefault="00BD3FA6" w14:paraId="4F1061F6" wp14:textId="77777777" wp14:noSpellErr="1">
            <w:r w:rsidRPr="5F19A9F8" w:rsidR="5F19A9F8">
              <w:rPr>
                <w:rFonts w:ascii="Calibri" w:hAnsi="Calibri" w:eastAsia="Calibri" w:cs="Calibri"/>
              </w:rPr>
              <w:t xml:space="preserve">1.1.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 xml:space="preserve">informa que não existem informações que atendem a este requisito. </w:t>
            </w:r>
          </w:p>
          <w:p w:rsidRPr="00D64B31" w:rsidR="00BD3FA6" w:rsidP="00E27E85" w:rsidRDefault="00BD3FA6" w14:paraId="605DC775" wp14:textId="77777777" wp14:noSpellErr="1">
            <w:r w:rsidRPr="5F19A9F8" w:rsidR="5F19A9F8">
              <w:rPr>
                <w:rFonts w:ascii="Calibri" w:hAnsi="Calibri" w:eastAsia="Calibri" w:cs="Calibri"/>
              </w:rPr>
              <w:t>1.1. Vai para: 1.</w:t>
            </w:r>
          </w:p>
        </w:tc>
      </w:tr>
    </w:tbl>
    <w:p xmlns:wp14="http://schemas.microsoft.com/office/word/2010/wordml" w:rsidRPr="00D64B31" w:rsidR="00BD3FA6" w:rsidP="48B9D1AC" w:rsidRDefault="00BD3FA6" w14:paraId="2EC074B0"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74F24865" wp14:textId="77777777">
        <w:tc>
          <w:tcPr>
            <w:tcW w:w="8460" w:type="dxa"/>
            <w:shd w:val="clear" w:color="auto" w:fill="F2F2F2" w:themeFill="background1" w:themeFillShade="F2"/>
            <w:tcMar/>
          </w:tcPr>
          <w:p w:rsidRPr="00D64B31" w:rsidR="00BD3FA6" w:rsidP="48B9D1AC" w:rsidRDefault="00BD3FA6" w14:paraId="4B2CF5DF" wp14:textId="77777777" wp14:noSpellErr="1">
            <w:r w:rsidRPr="5F19A9F8" w:rsidR="5F19A9F8">
              <w:rPr>
                <w:b w:val="1"/>
                <w:bCs w:val="1"/>
              </w:rPr>
              <w:t>Informações Adicionais</w:t>
            </w:r>
          </w:p>
        </w:tc>
      </w:tr>
      <w:tr xmlns:wp14="http://schemas.microsoft.com/office/word/2010/wordml" w:rsidRPr="00D64B31" w:rsidR="00BD3FA6" w:rsidTr="5F19A9F8" w14:paraId="1A0B5E0A" wp14:textId="77777777">
        <w:tc>
          <w:tcPr>
            <w:tcW w:w="8460" w:type="dxa"/>
            <w:tcMar/>
          </w:tcPr>
          <w:p w:rsidRPr="00D64B31" w:rsidR="00BD3FA6" w:rsidP="00810EAF" w:rsidRDefault="00BD3FA6" w14:paraId="0FF13D1A" wp14:textId="77777777" wp14:noSpellErr="1">
            <w:pPr>
              <w:jc w:val="left"/>
            </w:pPr>
            <w:r w:rsidR="5F19A9F8">
              <w:rPr/>
              <w:t>Não há.</w:t>
            </w:r>
          </w:p>
        </w:tc>
      </w:tr>
    </w:tbl>
    <w:p xmlns:wp14="http://schemas.microsoft.com/office/word/2010/wordml" w:rsidR="00BD3FA6" w:rsidP="48B9D1AC" w:rsidRDefault="00BD3FA6" w14:paraId="6ADCFFF4" wp14:textId="77777777">
      <w:pPr>
        <w:jc w:val="left"/>
      </w:pPr>
    </w:p>
    <w:p xmlns:wp14="http://schemas.microsoft.com/office/word/2010/wordml" w:rsidR="00BD3FA6" w:rsidP="48B9D1AC" w:rsidRDefault="00BD3FA6" w14:paraId="00465557" wp14:textId="77777777">
      <w:pPr>
        <w:jc w:val="left"/>
      </w:pPr>
    </w:p>
    <w:p xmlns:wp14="http://schemas.microsoft.com/office/word/2010/wordml" w:rsidR="00BD3FA6" w:rsidP="007D23FD" w:rsidRDefault="00BD3FA6" w14:paraId="38C9199D" wp14:textId="4B20E70C">
      <w:pPr>
        <w:pStyle w:val="Heading2"/>
      </w:pPr>
      <w:r w:rsidRPr="27EF9D60" w:rsidR="27EF9D60">
        <w:rPr>
          <w:rFonts w:ascii="Arial" w:hAnsi="Arial" w:eastAsia="Arial" w:cs="Arial"/>
        </w:rPr>
        <w:t xml:space="preserve">UC002: Mostrar </w:t>
      </w:r>
      <w:proofErr w:type="spellStart"/>
      <w:r w:rsidRPr="27EF9D60" w:rsidR="27EF9D60">
        <w:rPr>
          <w:rFonts w:ascii="Arial" w:hAnsi="Arial" w:eastAsia="Arial" w:cs="Arial"/>
        </w:rPr>
        <w:t>Moto</w:t>
      </w:r>
      <w:r w:rsidRPr="27EF9D60" w:rsidR="27EF9D60">
        <w:rPr>
          <w:rFonts w:ascii="Arial" w:hAnsi="Arial" w:eastAsia="Arial" w:cs="Arial"/>
        </w:rPr>
        <w:t>taxistas</w:t>
      </w:r>
      <w:proofErr w:type="spellEnd"/>
      <w:r w:rsidRPr="27EF9D60" w:rsidR="27EF9D60">
        <w:rPr>
          <w:rFonts w:ascii="Arial" w:hAnsi="Arial" w:eastAsia="Arial" w:cs="Arial"/>
        </w:rPr>
        <w:t xml:space="preserve"> abaixo da média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5F19A9F8" w14:paraId="73E349FB" wp14:textId="77777777">
        <w:tc>
          <w:tcPr>
            <w:tcW w:w="1526" w:type="dxa"/>
            <w:shd w:val="clear" w:color="auto" w:fill="F2F2F2" w:themeFill="background1" w:themeFillShade="F2"/>
            <w:tcMar/>
          </w:tcPr>
          <w:p w:rsidRPr="00D64B31" w:rsidR="00BD3FA6" w:rsidP="00810EAF" w:rsidRDefault="00BD3FA6" w14:paraId="00A33481" wp14:textId="77777777" wp14:noSpellErr="1">
            <w:pPr>
              <w:suppressAutoHyphens w:val="0"/>
              <w:rPr>
                <w:b/>
              </w:rPr>
            </w:pPr>
            <w:r w:rsidRPr="5F19A9F8" w:rsidR="5F19A9F8">
              <w:rPr>
                <w:b w:val="1"/>
                <w:bCs w:val="1"/>
              </w:rPr>
              <w:t>Visão Geral</w:t>
            </w:r>
          </w:p>
        </w:tc>
        <w:tc>
          <w:tcPr>
            <w:tcW w:w="6974" w:type="dxa"/>
            <w:tcMar/>
          </w:tcPr>
          <w:p w:rsidRPr="00D64B31" w:rsidR="00BD3FA6" w:rsidP="48B9D1AC" w:rsidRDefault="00BD3FA6" w14:paraId="73240DBD" wp14:textId="77777777" wp14:noSpellErr="1">
            <w:r w:rsidR="5F19A9F8">
              <w:rPr/>
              <w:t xml:space="preserve">Este caso de uso consiste em um relatório dos Motos taxistas que possuem sua média de avaliação de suas corridas abaixo de uma dada média fornecida pelo administrador do sistema. Uma corrida(s) é o mesmo que um chamado(s) realizado. </w:t>
            </w:r>
          </w:p>
        </w:tc>
      </w:tr>
    </w:tbl>
    <w:p xmlns:wp14="http://schemas.microsoft.com/office/word/2010/wordml" w:rsidRPr="00D64B31" w:rsidR="00BD3FA6" w:rsidP="48B9D1AC" w:rsidRDefault="00BD3FA6" w14:paraId="69968B96"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27EF9D60" w14:paraId="1969747F" wp14:textId="77777777">
        <w:tc>
          <w:tcPr>
            <w:tcW w:w="1526" w:type="dxa"/>
            <w:shd w:val="clear" w:color="auto" w:fill="F2F2F2" w:themeFill="background1" w:themeFillShade="F2"/>
            <w:tcMar/>
          </w:tcPr>
          <w:p w:rsidRPr="00D64B31" w:rsidR="00BD3FA6" w:rsidP="00810EAF" w:rsidRDefault="00BD3FA6" w14:paraId="05BBC525" wp14:textId="77777777" wp14:noSpellErr="1">
            <w:pPr>
              <w:suppressAutoHyphens w:val="0"/>
              <w:rPr>
                <w:b/>
              </w:rPr>
            </w:pPr>
            <w:r w:rsidRPr="5F19A9F8" w:rsidR="5F19A9F8">
              <w:rPr>
                <w:b w:val="1"/>
                <w:bCs w:val="1"/>
              </w:rPr>
              <w:t>Atores</w:t>
            </w:r>
          </w:p>
        </w:tc>
        <w:tc>
          <w:tcPr>
            <w:tcW w:w="6974" w:type="dxa"/>
            <w:tcMar/>
          </w:tcPr>
          <w:p w:rsidRPr="00D64B31" w:rsidR="00BD3FA6" w:rsidP="00810EAF" w:rsidRDefault="00BD3FA6" w14:paraId="53DBB09E" wp14:textId="77777777" wp14:noSpellErr="1">
            <w:pPr>
              <w:suppressAutoHyphens w:val="0"/>
            </w:pPr>
            <w:r w:rsidR="5F19A9F8">
              <w:rPr/>
              <w:t>Administrador</w:t>
            </w:r>
          </w:p>
        </w:tc>
      </w:tr>
      <w:tr xmlns:wp14="http://schemas.microsoft.com/office/word/2010/wordml" w:rsidRPr="00D64B31" w:rsidR="00BD3FA6" w:rsidTr="27EF9D60" w14:paraId="1B34F0AE" wp14:textId="77777777">
        <w:tc>
          <w:tcPr>
            <w:tcW w:w="1526" w:type="dxa"/>
            <w:shd w:val="clear" w:color="auto" w:fill="F2F2F2" w:themeFill="background1" w:themeFillShade="F2"/>
            <w:tcMar/>
          </w:tcPr>
          <w:p w:rsidRPr="00D64B31" w:rsidR="00BD3FA6" w:rsidP="00810EAF" w:rsidRDefault="00BD3FA6" w14:paraId="6FC297C8" wp14:textId="77777777" wp14:noSpellErr="1">
            <w:pPr>
              <w:suppressAutoHyphens w:val="0"/>
              <w:rPr>
                <w:b/>
              </w:rPr>
            </w:pPr>
            <w:r w:rsidRPr="5F19A9F8" w:rsidR="5F19A9F8">
              <w:rPr>
                <w:b w:val="1"/>
                <w:bCs w:val="1"/>
              </w:rPr>
              <w:t>Precondições</w:t>
            </w:r>
          </w:p>
        </w:tc>
        <w:tc>
          <w:tcPr>
            <w:tcW w:w="6974" w:type="dxa"/>
            <w:tcMar/>
          </w:tcPr>
          <w:p w:rsidRPr="00D64B31" w:rsidR="00BD3FA6" w:rsidP="48B9D1AC" w:rsidRDefault="00BD3FA6" w14:paraId="65DC2AC7" wp14:textId="77777777">
            <w:r w:rsidR="27EF9D60">
              <w:rPr/>
              <w:t xml:space="preserve">Administrador </w:t>
            </w:r>
            <w:proofErr w:type="spellStart"/>
            <w:r w:rsidR="27EF9D60">
              <w:rPr/>
              <w:t>logado</w:t>
            </w:r>
            <w:proofErr w:type="spellEnd"/>
            <w:r w:rsidR="27EF9D60">
              <w:rPr/>
              <w:t xml:space="preserve"> no sistema.</w:t>
            </w:r>
          </w:p>
        </w:tc>
      </w:tr>
      <w:tr xmlns:wp14="http://schemas.microsoft.com/office/word/2010/wordml" w:rsidRPr="00D64B31" w:rsidR="00BD3FA6" w:rsidTr="27EF9D60" w14:paraId="76F8A32F" wp14:textId="77777777">
        <w:tc>
          <w:tcPr>
            <w:tcW w:w="1526" w:type="dxa"/>
            <w:shd w:val="clear" w:color="auto" w:fill="F2F2F2" w:themeFill="background1" w:themeFillShade="F2"/>
            <w:tcMar/>
          </w:tcPr>
          <w:p w:rsidRPr="00D64B31" w:rsidR="00BD3FA6" w:rsidP="00810EAF" w:rsidRDefault="00BD3FA6" w14:paraId="01729654" wp14:textId="77777777" wp14:noSpellErr="1">
            <w:pPr>
              <w:suppressAutoHyphens w:val="0"/>
              <w:rPr>
                <w:b/>
              </w:rPr>
            </w:pPr>
            <w:r w:rsidRPr="5F19A9F8" w:rsidR="5F19A9F8">
              <w:rPr>
                <w:b w:val="1"/>
                <w:bCs w:val="1"/>
              </w:rPr>
              <w:t>Pós-condições</w:t>
            </w:r>
          </w:p>
        </w:tc>
        <w:tc>
          <w:tcPr>
            <w:tcW w:w="6974" w:type="dxa"/>
            <w:tcMar/>
          </w:tcPr>
          <w:p w:rsidRPr="00D64B31" w:rsidR="00BD3FA6" w:rsidP="00810EAF" w:rsidRDefault="00BD3FA6" w14:paraId="2E8264C3" wp14:textId="77777777" wp14:noSpellErr="1">
            <w:pPr>
              <w:suppressAutoHyphens w:val="0"/>
            </w:pPr>
            <w:r w:rsidR="5F19A9F8">
              <w:rPr/>
              <w:t>Retorna uma lista dos Moto taxistas que possuem sua média abaixo de um valor específico.</w:t>
            </w:r>
          </w:p>
        </w:tc>
      </w:tr>
    </w:tbl>
    <w:p xmlns:wp14="http://schemas.microsoft.com/office/word/2010/wordml" w:rsidRPr="00D64B31" w:rsidR="00BD3FA6" w:rsidP="48B9D1AC" w:rsidRDefault="00BD3FA6" w14:paraId="4129C7AC"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4284700C" wp14:textId="77777777">
        <w:tc>
          <w:tcPr>
            <w:tcW w:w="8460" w:type="dxa"/>
            <w:shd w:val="clear" w:color="auto" w:fill="F2F2F2" w:themeFill="background1" w:themeFillShade="F2"/>
            <w:tcMar/>
          </w:tcPr>
          <w:p w:rsidRPr="00D64B31" w:rsidR="00BD3FA6" w:rsidP="48B9D1AC" w:rsidRDefault="00BD3FA6" w14:paraId="13AA4DE5" wp14:textId="77777777" wp14:noSpellErr="1">
            <w:r w:rsidRPr="5F19A9F8" w:rsidR="5F19A9F8">
              <w:rPr>
                <w:b w:val="1"/>
                <w:bCs w:val="1"/>
              </w:rPr>
              <w:t>Cenário Principal de Sucesso (CPS)</w:t>
            </w:r>
          </w:p>
        </w:tc>
      </w:tr>
      <w:tr xmlns:wp14="http://schemas.microsoft.com/office/word/2010/wordml" w:rsidRPr="00D64B31" w:rsidR="00BD3FA6" w:rsidTr="5F19A9F8" w14:paraId="63C403CC" wp14:textId="77777777">
        <w:tc>
          <w:tcPr>
            <w:tcW w:w="8460" w:type="dxa"/>
            <w:tcMar/>
          </w:tcPr>
          <w:p w:rsidRPr="00D64B31" w:rsidR="00BD3FA6" w:rsidP="00810EAF" w:rsidRDefault="00BD3FA6" w14:paraId="74DBFAA9" wp14:textId="77777777" wp14:noSpellErr="1">
            <w:pPr>
              <w:jc w:val="left"/>
            </w:pPr>
            <w:r w:rsidR="5F19A9F8">
              <w:rPr/>
              <w:t xml:space="preserve">1. [IN] O </w:t>
            </w:r>
            <w:r w:rsidRPr="5F19A9F8" w:rsidR="5F19A9F8">
              <w:rPr>
                <w:b w:val="1"/>
                <w:bCs w:val="1"/>
              </w:rPr>
              <w:t>administrador</w:t>
            </w:r>
            <w:r w:rsidR="5F19A9F8">
              <w:rPr/>
              <w:t xml:space="preserve"> do sistema informa uma média que será usada como parâmetro para a pesquisa.</w:t>
            </w:r>
          </w:p>
          <w:p w:rsidRPr="00D64B31" w:rsidR="00BD3FA6" w:rsidP="00810EAF" w:rsidRDefault="00BD3FA6" w14:paraId="399E879D" wp14:textId="77777777" wp14:noSpellErr="1">
            <w:pPr>
              <w:jc w:val="left"/>
            </w:pPr>
            <w:r w:rsidR="5F19A9F8">
              <w:rPr/>
              <w:t xml:space="preserve">2. [OUT] O </w:t>
            </w:r>
            <w:r w:rsidRPr="5F19A9F8" w:rsidR="5F19A9F8">
              <w:rPr>
                <w:b w:val="1"/>
                <w:bCs w:val="1"/>
              </w:rPr>
              <w:t>sistema</w:t>
            </w:r>
            <w:r w:rsidR="5F19A9F8">
              <w:rPr/>
              <w:t xml:space="preserve"> informará os Motos taxistas que possuem médias abaixo da média informada pelo administrador do sistema.</w:t>
            </w:r>
          </w:p>
        </w:tc>
      </w:tr>
    </w:tbl>
    <w:p xmlns:wp14="http://schemas.microsoft.com/office/word/2010/wordml" w:rsidRPr="00D64B31" w:rsidR="00BD3FA6" w:rsidP="48B9D1AC" w:rsidRDefault="00BD3FA6" w14:paraId="19754126"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3DD694BF" wp14:textId="77777777">
        <w:tc>
          <w:tcPr>
            <w:tcW w:w="8460" w:type="dxa"/>
            <w:shd w:val="clear" w:color="auto" w:fill="F2F2F2" w:themeFill="background1" w:themeFillShade="F2"/>
            <w:tcMar/>
          </w:tcPr>
          <w:p w:rsidRPr="00D64B31" w:rsidR="00BD3FA6" w:rsidP="48B9D1AC" w:rsidRDefault="00BD3FA6" w14:paraId="4655B6FC" wp14:textId="77777777" wp14:noSpellErr="1">
            <w:r w:rsidRPr="5F19A9F8" w:rsidR="5F19A9F8">
              <w:rPr>
                <w:b w:val="1"/>
                <w:bCs w:val="1"/>
              </w:rPr>
              <w:t>Cenários alternativos: exceções</w:t>
            </w:r>
          </w:p>
        </w:tc>
      </w:tr>
      <w:tr xmlns:wp14="http://schemas.microsoft.com/office/word/2010/wordml" w:rsidRPr="00D64B31" w:rsidR="00BD3FA6" w:rsidTr="27EF9D60" w14:paraId="61A218BE" wp14:textId="77777777">
        <w:tc>
          <w:tcPr>
            <w:tcW w:w="8460" w:type="dxa"/>
            <w:tcMar/>
          </w:tcPr>
          <w:p w:rsidRPr="00D64B31" w:rsidR="00BD3FA6" w:rsidP="00810EAF" w:rsidRDefault="00BD3FA6" w14:paraId="4C6E1267" wp14:textId="77777777">
            <w:pPr>
              <w:jc w:val="left"/>
            </w:pPr>
            <w:r w:rsidRPr="27EF9D60" w:rsidR="27EF9D60">
              <w:rPr>
                <w:b w:val="1"/>
                <w:bCs w:val="1"/>
              </w:rPr>
              <w:t xml:space="preserve">Exceção 1a. Não há </w:t>
            </w:r>
            <w:proofErr w:type="spellStart"/>
            <w:r w:rsidRPr="27EF9D60" w:rsidR="27EF9D60">
              <w:rPr>
                <w:b w:val="1"/>
                <w:bCs w:val="1"/>
              </w:rPr>
              <w:t>Mototaxistas</w:t>
            </w:r>
            <w:proofErr w:type="spellEnd"/>
            <w:r w:rsidRPr="27EF9D60" w:rsidR="27EF9D60">
              <w:rPr>
                <w:b w:val="1"/>
                <w:bCs w:val="1"/>
              </w:rPr>
              <w:t xml:space="preserve"> abaixo da média.</w:t>
            </w:r>
          </w:p>
          <w:p w:rsidRPr="00D64B31" w:rsidR="00BD3FA6" w:rsidRDefault="00BD3FA6" w14:paraId="168CE59E" wp14:textId="77777777" wp14:noSpellErr="1">
            <w:r w:rsidRPr="5F19A9F8" w:rsidR="5F19A9F8">
              <w:rPr>
                <w:rFonts w:ascii="Calibri" w:hAnsi="Calibri" w:eastAsia="Calibri" w:cs="Calibri"/>
              </w:rPr>
              <w:t xml:space="preserve">1.1.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 xml:space="preserve">informa que não existem informações que atendem a este requisito. </w:t>
            </w:r>
          </w:p>
          <w:p w:rsidRPr="00D64B31" w:rsidR="00BD3FA6" w:rsidP="48B9D1AC" w:rsidRDefault="00BD3FA6" w14:paraId="2760224E" wp14:textId="77777777" wp14:noSpellErr="1">
            <w:r w:rsidRPr="5F19A9F8" w:rsidR="5F19A9F8">
              <w:rPr>
                <w:rFonts w:ascii="Calibri" w:hAnsi="Calibri" w:eastAsia="Calibri" w:cs="Calibri"/>
              </w:rPr>
              <w:t>1.1. Vai para: 1.</w:t>
            </w:r>
          </w:p>
        </w:tc>
      </w:tr>
    </w:tbl>
    <w:p xmlns:wp14="http://schemas.microsoft.com/office/word/2010/wordml" w:rsidRPr="00D64B31" w:rsidR="00BD3FA6" w:rsidP="48B9D1AC" w:rsidRDefault="00BD3FA6" w14:paraId="51C88759"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02CDE6AA" wp14:textId="77777777">
        <w:tc>
          <w:tcPr>
            <w:tcW w:w="8460" w:type="dxa"/>
            <w:shd w:val="clear" w:color="auto" w:fill="F2F2F2" w:themeFill="background1" w:themeFillShade="F2"/>
            <w:tcMar/>
          </w:tcPr>
          <w:p w:rsidRPr="00D64B31" w:rsidR="00BD3FA6" w:rsidP="48B9D1AC" w:rsidRDefault="00BD3FA6" w14:paraId="4A126862" wp14:textId="77777777" wp14:noSpellErr="1">
            <w:r w:rsidRPr="5F19A9F8" w:rsidR="5F19A9F8">
              <w:rPr>
                <w:b w:val="1"/>
                <w:bCs w:val="1"/>
              </w:rPr>
              <w:t>Informações Adicionais</w:t>
            </w:r>
          </w:p>
        </w:tc>
      </w:tr>
      <w:tr xmlns:wp14="http://schemas.microsoft.com/office/word/2010/wordml" w:rsidR="00BD3FA6" w:rsidTr="5F19A9F8" w14:paraId="2E61C9B3" wp14:textId="77777777">
        <w:tc>
          <w:tcPr>
            <w:tcW w:w="8460" w:type="dxa"/>
            <w:tcMar/>
          </w:tcPr>
          <w:p w:rsidR="00BD3FA6" w:rsidP="48B9D1AC" w:rsidRDefault="00BD3FA6" w14:paraId="3EC816EE" wp14:textId="77777777"/>
        </w:tc>
      </w:tr>
    </w:tbl>
    <w:p xmlns:wp14="http://schemas.microsoft.com/office/word/2010/wordml" w:rsidR="00BD3FA6" w:rsidP="48B9D1AC" w:rsidRDefault="00BD3FA6" w14:paraId="415B1BB4" wp14:textId="77777777">
      <w:pPr>
        <w:jc w:val="left"/>
      </w:pPr>
    </w:p>
    <w:p xmlns:wp14="http://schemas.microsoft.com/office/word/2010/wordml" w:rsidR="00BD3FA6" w:rsidP="48B9D1AC" w:rsidRDefault="00BD3FA6" w14:paraId="19B9CE0F" wp14:textId="77777777">
      <w:pPr>
        <w:jc w:val="left"/>
      </w:pPr>
    </w:p>
    <w:p xmlns:wp14="http://schemas.microsoft.com/office/word/2010/wordml" w:rsidR="00BD3FA6" w:rsidP="48B9D1AC" w:rsidRDefault="00BD3FA6" w14:paraId="006861DA" wp14:textId="77777777" wp14:noSpellErr="1">
      <w:pPr>
        <w:pStyle w:val="Heading2"/>
        <w:spacing w:before="0" w:after="160"/>
        <w:jc w:val="left"/>
      </w:pPr>
      <w:r w:rsidR="5F19A9F8">
        <w:rPr/>
        <w:t xml:space="preserve">UC003: </w:t>
      </w:r>
      <w:r w:rsidRPr="5F19A9F8" w:rsidR="5F19A9F8">
        <w:rPr>
          <w:noProof/>
        </w:rPr>
        <w:t>Mostrar Mototaxistas acima da média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27EF9D60" w14:paraId="640EAC92" wp14:textId="77777777">
        <w:tc>
          <w:tcPr>
            <w:tcW w:w="1526" w:type="dxa"/>
            <w:shd w:val="clear" w:color="auto" w:fill="F2F2F2" w:themeFill="background1" w:themeFillShade="F2"/>
            <w:tcMar/>
          </w:tcPr>
          <w:p w:rsidRPr="00D64B31" w:rsidR="00BD3FA6" w:rsidP="00810EAF" w:rsidRDefault="00BD3FA6" w14:paraId="3F1355E3" wp14:textId="77777777" wp14:noSpellErr="1">
            <w:pPr>
              <w:suppressAutoHyphens w:val="0"/>
              <w:rPr>
                <w:b/>
              </w:rPr>
            </w:pPr>
            <w:r w:rsidRPr="5F19A9F8" w:rsidR="5F19A9F8">
              <w:rPr>
                <w:b w:val="1"/>
                <w:bCs w:val="1"/>
              </w:rPr>
              <w:t>Visão Geral</w:t>
            </w:r>
          </w:p>
        </w:tc>
        <w:tc>
          <w:tcPr>
            <w:tcW w:w="6974" w:type="dxa"/>
            <w:tcMar/>
          </w:tcPr>
          <w:p w:rsidRPr="00D64B31" w:rsidR="00BD3FA6" w:rsidP="48B9D1AC" w:rsidRDefault="00BD3FA6" w14:paraId="131729EB" wp14:textId="77777777">
            <w:r w:rsidR="27EF9D60">
              <w:rPr/>
              <w:t xml:space="preserve">Este caso de uso consiste em um relatório dos </w:t>
            </w:r>
            <w:proofErr w:type="spellStart"/>
            <w:r w:rsidR="27EF9D60">
              <w:rPr/>
              <w:t>Mototaxistas</w:t>
            </w:r>
            <w:proofErr w:type="spellEnd"/>
            <w:r w:rsidR="27EF9D60">
              <w:rPr/>
              <w:t xml:space="preserve"> que possuem sua média de avaliação de suas corridas acima de uma dada média fornecida pelo administrador do sistema. Uma corrida(s) é o mesmo que um chamado(s) realizado. </w:t>
            </w:r>
          </w:p>
        </w:tc>
      </w:tr>
    </w:tbl>
    <w:p xmlns:wp14="http://schemas.microsoft.com/office/word/2010/wordml" w:rsidRPr="00D64B31" w:rsidR="00BD3FA6" w:rsidP="48B9D1AC" w:rsidRDefault="00BD3FA6" w14:paraId="5A721F2E"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27EF9D60" w14:paraId="7DA9CEBD" wp14:textId="77777777">
        <w:tc>
          <w:tcPr>
            <w:tcW w:w="1526" w:type="dxa"/>
            <w:shd w:val="clear" w:color="auto" w:fill="F2F2F2" w:themeFill="background1" w:themeFillShade="F2"/>
            <w:tcMar/>
          </w:tcPr>
          <w:p w:rsidRPr="00D64B31" w:rsidR="00BD3FA6" w:rsidP="00810EAF" w:rsidRDefault="00BD3FA6" w14:paraId="524A094B" wp14:textId="77777777" wp14:noSpellErr="1">
            <w:pPr>
              <w:suppressAutoHyphens w:val="0"/>
              <w:rPr>
                <w:b/>
              </w:rPr>
            </w:pPr>
            <w:r w:rsidRPr="5F19A9F8" w:rsidR="5F19A9F8">
              <w:rPr>
                <w:b w:val="1"/>
                <w:bCs w:val="1"/>
              </w:rPr>
              <w:t>Atores</w:t>
            </w:r>
          </w:p>
        </w:tc>
        <w:tc>
          <w:tcPr>
            <w:tcW w:w="6974" w:type="dxa"/>
            <w:tcMar/>
          </w:tcPr>
          <w:p w:rsidRPr="00D64B31" w:rsidR="00BD3FA6" w:rsidP="00810EAF" w:rsidRDefault="00BD3FA6" w14:paraId="29324E5A" wp14:textId="77777777" wp14:noSpellErr="1">
            <w:pPr>
              <w:suppressAutoHyphens w:val="0"/>
            </w:pPr>
            <w:r w:rsidR="5F19A9F8">
              <w:rPr/>
              <w:t>Administrador</w:t>
            </w:r>
          </w:p>
        </w:tc>
      </w:tr>
      <w:tr xmlns:wp14="http://schemas.microsoft.com/office/word/2010/wordml" w:rsidRPr="00D64B31" w:rsidR="00BD3FA6" w:rsidTr="27EF9D60" w14:paraId="6AD3F7C4" wp14:textId="77777777">
        <w:tc>
          <w:tcPr>
            <w:tcW w:w="1526" w:type="dxa"/>
            <w:shd w:val="clear" w:color="auto" w:fill="F2F2F2" w:themeFill="background1" w:themeFillShade="F2"/>
            <w:tcMar/>
          </w:tcPr>
          <w:p w:rsidRPr="00D64B31" w:rsidR="00BD3FA6" w:rsidP="00810EAF" w:rsidRDefault="00BD3FA6" w14:paraId="3729FE6C" wp14:textId="77777777" wp14:noSpellErr="1">
            <w:pPr>
              <w:suppressAutoHyphens w:val="0"/>
              <w:rPr>
                <w:b/>
              </w:rPr>
            </w:pPr>
            <w:r w:rsidRPr="5F19A9F8" w:rsidR="5F19A9F8">
              <w:rPr>
                <w:b w:val="1"/>
                <w:bCs w:val="1"/>
              </w:rPr>
              <w:t>Precondições</w:t>
            </w:r>
          </w:p>
        </w:tc>
        <w:tc>
          <w:tcPr>
            <w:tcW w:w="6974" w:type="dxa"/>
            <w:tcMar/>
          </w:tcPr>
          <w:p w:rsidRPr="00D64B31" w:rsidR="00BD3FA6" w:rsidP="00810EAF" w:rsidRDefault="00BD3FA6" w14:paraId="19093823" wp14:textId="77777777">
            <w:pPr>
              <w:suppressAutoHyphens w:val="0"/>
            </w:pPr>
            <w:r w:rsidR="27EF9D60">
              <w:rPr/>
              <w:t xml:space="preserve">Administrador precisa estar </w:t>
            </w:r>
            <w:proofErr w:type="spellStart"/>
            <w:r w:rsidR="27EF9D60">
              <w:rPr/>
              <w:t>logado</w:t>
            </w:r>
            <w:proofErr w:type="spellEnd"/>
            <w:r w:rsidR="27EF9D60">
              <w:rPr/>
              <w:t xml:space="preserve"> no sistema.</w:t>
            </w:r>
          </w:p>
        </w:tc>
      </w:tr>
      <w:tr xmlns:wp14="http://schemas.microsoft.com/office/word/2010/wordml" w:rsidRPr="00D64B31" w:rsidR="00BD3FA6" w:rsidTr="27EF9D60" w14:paraId="3EC3556B" wp14:textId="77777777">
        <w:tc>
          <w:tcPr>
            <w:tcW w:w="1526" w:type="dxa"/>
            <w:shd w:val="clear" w:color="auto" w:fill="F2F2F2" w:themeFill="background1" w:themeFillShade="F2"/>
            <w:tcMar/>
          </w:tcPr>
          <w:p w:rsidRPr="00D64B31" w:rsidR="00BD3FA6" w:rsidP="00810EAF" w:rsidRDefault="00BD3FA6" w14:paraId="4D9DCBA2" wp14:textId="77777777" wp14:noSpellErr="1">
            <w:pPr>
              <w:suppressAutoHyphens w:val="0"/>
              <w:rPr>
                <w:b/>
              </w:rPr>
            </w:pPr>
            <w:r w:rsidRPr="5F19A9F8" w:rsidR="5F19A9F8">
              <w:rPr>
                <w:b w:val="1"/>
                <w:bCs w:val="1"/>
              </w:rPr>
              <w:t>Pós-condições</w:t>
            </w:r>
          </w:p>
        </w:tc>
        <w:tc>
          <w:tcPr>
            <w:tcW w:w="6974" w:type="dxa"/>
            <w:tcMar/>
          </w:tcPr>
          <w:p w:rsidRPr="00D64B31" w:rsidR="00BD3FA6" w:rsidP="00810EAF" w:rsidRDefault="00BD3FA6" w14:paraId="31DB62B2" wp14:textId="77777777">
            <w:pPr>
              <w:suppressAutoHyphens w:val="0"/>
            </w:pPr>
            <w:r w:rsidRPr="27EF9D60" w:rsidR="27EF9D60">
              <w:rPr>
                <w:rFonts w:ascii="Calibri" w:hAnsi="Calibri" w:eastAsia="Calibri" w:cs="Calibri"/>
              </w:rPr>
              <w:t xml:space="preserve">Retorna uma lista dos </w:t>
            </w:r>
            <w:proofErr w:type="spellStart"/>
            <w:r w:rsidRPr="27EF9D60" w:rsidR="27EF9D60">
              <w:rPr>
                <w:rFonts w:ascii="Calibri" w:hAnsi="Calibri" w:eastAsia="Calibri" w:cs="Calibri"/>
              </w:rPr>
              <w:t>Mototaxistas</w:t>
            </w:r>
            <w:proofErr w:type="spellEnd"/>
            <w:r w:rsidRPr="27EF9D60" w:rsidR="27EF9D60">
              <w:rPr>
                <w:rFonts w:ascii="Calibri" w:hAnsi="Calibri" w:eastAsia="Calibri" w:cs="Calibri"/>
              </w:rPr>
              <w:t xml:space="preserve"> que possuem sua média acima de um valor específico.</w:t>
            </w:r>
          </w:p>
        </w:tc>
      </w:tr>
    </w:tbl>
    <w:p xmlns:wp14="http://schemas.microsoft.com/office/word/2010/wordml" w:rsidRPr="00D64B31" w:rsidR="00BD3FA6" w:rsidP="48B9D1AC" w:rsidRDefault="00BD3FA6" w14:paraId="6D96AD03"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326DD859" wp14:textId="77777777">
        <w:tc>
          <w:tcPr>
            <w:tcW w:w="8460" w:type="dxa"/>
            <w:shd w:val="clear" w:color="auto" w:fill="F2F2F2" w:themeFill="background1" w:themeFillShade="F2"/>
            <w:tcMar/>
          </w:tcPr>
          <w:p w:rsidRPr="00D64B31" w:rsidR="00BD3FA6" w:rsidP="48B9D1AC" w:rsidRDefault="00BD3FA6" w14:paraId="3782A7FA" wp14:textId="77777777" wp14:noSpellErr="1">
            <w:r w:rsidRPr="5F19A9F8" w:rsidR="5F19A9F8">
              <w:rPr>
                <w:b w:val="1"/>
                <w:bCs w:val="1"/>
              </w:rPr>
              <w:t>Cenário Principal de Sucesso (CPS)</w:t>
            </w:r>
          </w:p>
        </w:tc>
      </w:tr>
      <w:tr xmlns:wp14="http://schemas.microsoft.com/office/word/2010/wordml" w:rsidRPr="00D64B31" w:rsidR="00BD3FA6" w:rsidTr="27EF9D60" w14:paraId="36475A3D" wp14:textId="77777777">
        <w:tc>
          <w:tcPr>
            <w:tcW w:w="8460" w:type="dxa"/>
            <w:tcMar/>
          </w:tcPr>
          <w:p w:rsidRPr="00D64B31" w:rsidR="00BD3FA6" w:rsidP="00810EAF" w:rsidRDefault="00BD3FA6" w14:paraId="1B154270" wp14:textId="77777777" wp14:noSpellErr="1">
            <w:pPr>
              <w:jc w:val="left"/>
            </w:pPr>
            <w:r w:rsidR="5F19A9F8">
              <w:rPr/>
              <w:t xml:space="preserve">1. [IN] O </w:t>
            </w:r>
            <w:r w:rsidRPr="5F19A9F8" w:rsidR="5F19A9F8">
              <w:rPr>
                <w:b w:val="1"/>
                <w:bCs w:val="1"/>
              </w:rPr>
              <w:t>administrador</w:t>
            </w:r>
            <w:r w:rsidR="5F19A9F8">
              <w:rPr/>
              <w:t xml:space="preserve"> do sistema informa uma média que será usada como parâmetro para a pesquisa.</w:t>
            </w:r>
          </w:p>
          <w:p w:rsidRPr="00D64B31" w:rsidR="00BD3FA6" w:rsidP="00810EAF" w:rsidRDefault="00BD3FA6" w14:paraId="313E7857" wp14:textId="77777777">
            <w:pPr>
              <w:jc w:val="left"/>
            </w:pPr>
            <w:r w:rsidR="27EF9D60">
              <w:rPr/>
              <w:t xml:space="preserve">2. [OUT] O </w:t>
            </w:r>
            <w:r w:rsidRPr="27EF9D60" w:rsidR="27EF9D60">
              <w:rPr>
                <w:b w:val="1"/>
                <w:bCs w:val="1"/>
              </w:rPr>
              <w:t>sistema</w:t>
            </w:r>
            <w:r w:rsidR="27EF9D60">
              <w:rPr/>
              <w:t xml:space="preserve"> informará os </w:t>
            </w:r>
            <w:proofErr w:type="spellStart"/>
            <w:r w:rsidR="27EF9D60">
              <w:rPr/>
              <w:t>Mototaxistas</w:t>
            </w:r>
            <w:proofErr w:type="spellEnd"/>
            <w:r w:rsidR="27EF9D60">
              <w:rPr/>
              <w:t xml:space="preserve"> que possuem média acima da média informada pelo administrador do sistema.</w:t>
            </w:r>
          </w:p>
        </w:tc>
      </w:tr>
    </w:tbl>
    <w:p xmlns:wp14="http://schemas.microsoft.com/office/word/2010/wordml" w:rsidRPr="00D64B31" w:rsidR="00BD3FA6" w:rsidP="48B9D1AC" w:rsidRDefault="00BD3FA6" w14:paraId="66D11430"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7AF284DD" wp14:textId="77777777">
        <w:tc>
          <w:tcPr>
            <w:tcW w:w="8460" w:type="dxa"/>
            <w:shd w:val="clear" w:color="auto" w:fill="F2F2F2" w:themeFill="background1" w:themeFillShade="F2"/>
            <w:tcMar/>
          </w:tcPr>
          <w:p w:rsidRPr="00D64B31" w:rsidR="00BD3FA6" w:rsidP="48B9D1AC" w:rsidRDefault="00BD3FA6" w14:paraId="2D8D92FF" wp14:textId="77777777" wp14:noSpellErr="1">
            <w:r w:rsidRPr="5F19A9F8" w:rsidR="5F19A9F8">
              <w:rPr>
                <w:b w:val="1"/>
                <w:bCs w:val="1"/>
              </w:rPr>
              <w:t>Cenários alternativos: exceções</w:t>
            </w:r>
          </w:p>
        </w:tc>
      </w:tr>
      <w:tr xmlns:wp14="http://schemas.microsoft.com/office/word/2010/wordml" w:rsidRPr="00D64B31" w:rsidR="00BD3FA6" w:rsidTr="27EF9D60" w14:paraId="1F011BC2" wp14:textId="77777777">
        <w:tc>
          <w:tcPr>
            <w:tcW w:w="8460" w:type="dxa"/>
            <w:tcMar/>
          </w:tcPr>
          <w:p w:rsidRPr="00D64B31" w:rsidR="00BD3FA6" w:rsidP="00810EAF" w:rsidRDefault="00BD3FA6" w14:paraId="26B5FB56" wp14:textId="77777777">
            <w:pPr>
              <w:jc w:val="left"/>
            </w:pPr>
            <w:r w:rsidRPr="27EF9D60" w:rsidR="27EF9D60">
              <w:rPr>
                <w:b w:val="1"/>
                <w:bCs w:val="1"/>
              </w:rPr>
              <w:t xml:space="preserve">Exceção 1a. Não há </w:t>
            </w:r>
            <w:proofErr w:type="spellStart"/>
            <w:r w:rsidRPr="27EF9D60" w:rsidR="27EF9D60">
              <w:rPr>
                <w:b w:val="1"/>
                <w:bCs w:val="1"/>
              </w:rPr>
              <w:t>Mototaxistas</w:t>
            </w:r>
            <w:proofErr w:type="spellEnd"/>
            <w:r w:rsidRPr="27EF9D60" w:rsidR="27EF9D60">
              <w:rPr>
                <w:b w:val="1"/>
                <w:bCs w:val="1"/>
              </w:rPr>
              <w:t xml:space="preserve"> acima da média.</w:t>
            </w:r>
          </w:p>
          <w:p w:rsidRPr="00D64B31" w:rsidR="00BD3FA6" w:rsidP="00810EAF" w:rsidRDefault="00BD3FA6" w14:paraId="5309A5F8" wp14:textId="77777777" wp14:noSpellErr="1">
            <w:pPr>
              <w:ind w:left="720"/>
            </w:pPr>
            <w:r w:rsidRPr="5F19A9F8" w:rsidR="5F19A9F8">
              <w:rPr>
                <w:rFonts w:ascii="Calibri" w:hAnsi="Calibri" w:eastAsia="Calibri" w:cs="Calibri"/>
              </w:rPr>
              <w:t xml:space="preserve">1a.1.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 xml:space="preserve">informa que não existem informações que atendem a este requisito. </w:t>
            </w:r>
          </w:p>
          <w:p w:rsidRPr="00D64B31" w:rsidR="00BD3FA6" w:rsidP="00810EAF" w:rsidRDefault="00BD3FA6" w14:paraId="72095230" wp14:textId="77777777" wp14:noSpellErr="1">
            <w:pPr>
              <w:ind w:left="720"/>
            </w:pPr>
            <w:r w:rsidRPr="5F19A9F8" w:rsidR="5F19A9F8">
              <w:rPr>
                <w:rFonts w:ascii="Calibri" w:hAnsi="Calibri" w:eastAsia="Calibri" w:cs="Calibri"/>
              </w:rPr>
              <w:t>1a.1. Vai para: 1.</w:t>
            </w:r>
          </w:p>
        </w:tc>
      </w:tr>
    </w:tbl>
    <w:p xmlns:wp14="http://schemas.microsoft.com/office/word/2010/wordml" w:rsidRPr="00D64B31" w:rsidR="00BD3FA6" w:rsidP="48B9D1AC" w:rsidRDefault="00BD3FA6" w14:paraId="33F33DCB" wp14:textId="77777777">
      <w:pPr>
        <w:pStyle w:val="BodyText"/>
        <w:spacing w:before="0" w:after="0"/>
        <w:jc w:val="left"/>
        <w:rPr>
          <w:sz w:val="20"/>
        </w:rPr>
      </w:pPr>
    </w:p>
    <w:p xmlns:wp14="http://schemas.microsoft.com/office/word/2010/wordml" w:rsidRPr="00D64B31" w:rsidR="00BD3FA6" w:rsidP="48B9D1AC" w:rsidRDefault="00BD3FA6" w14:paraId="510DC9F4"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5122884B" wp14:textId="77777777">
        <w:tc>
          <w:tcPr>
            <w:tcW w:w="8460" w:type="dxa"/>
            <w:shd w:val="clear" w:color="auto" w:fill="F2F2F2" w:themeFill="background1" w:themeFillShade="F2"/>
            <w:tcMar/>
          </w:tcPr>
          <w:p w:rsidRPr="00D64B31" w:rsidR="00BD3FA6" w:rsidP="48B9D1AC" w:rsidRDefault="00BD3FA6" w14:paraId="4160CE15" wp14:textId="77777777" wp14:noSpellErr="1">
            <w:r w:rsidRPr="5F19A9F8" w:rsidR="5F19A9F8">
              <w:rPr>
                <w:b w:val="1"/>
                <w:bCs w:val="1"/>
              </w:rPr>
              <w:t>Informações Adicionais</w:t>
            </w:r>
          </w:p>
        </w:tc>
      </w:tr>
      <w:tr xmlns:wp14="http://schemas.microsoft.com/office/word/2010/wordml" w:rsidRPr="00D64B31" w:rsidR="00BD3FA6" w:rsidTr="5F19A9F8" w14:paraId="271413D9" wp14:textId="77777777">
        <w:tc>
          <w:tcPr>
            <w:tcW w:w="8460" w:type="dxa"/>
            <w:tcMar/>
          </w:tcPr>
          <w:p w:rsidRPr="00D64B31" w:rsidR="00BD3FA6" w:rsidP="00810EAF" w:rsidRDefault="00BD3FA6" w14:paraId="359D877B" wp14:textId="77777777" wp14:noSpellErr="1">
            <w:pPr>
              <w:jc w:val="left"/>
            </w:pPr>
            <w:r w:rsidR="5F19A9F8">
              <w:rPr/>
              <w:t>Não há.</w:t>
            </w:r>
          </w:p>
        </w:tc>
      </w:tr>
    </w:tbl>
    <w:p xmlns:wp14="http://schemas.microsoft.com/office/word/2010/wordml" w:rsidR="00BD3FA6" w:rsidP="48B9D1AC" w:rsidRDefault="00BD3FA6" w14:paraId="67B8C844" wp14:textId="77777777">
      <w:pPr>
        <w:pStyle w:val="BodyText"/>
        <w:spacing w:before="0" w:after="0"/>
        <w:jc w:val="left"/>
      </w:pPr>
    </w:p>
    <w:p xmlns:wp14="http://schemas.microsoft.com/office/word/2010/wordml" w:rsidR="00BD3FA6" w:rsidP="48B9D1AC" w:rsidRDefault="00BD3FA6" w14:paraId="2E1A02E9" wp14:textId="77777777">
      <w:pPr>
        <w:pStyle w:val="BodyText"/>
        <w:spacing w:before="0" w:after="0"/>
        <w:jc w:val="left"/>
      </w:pPr>
    </w:p>
    <w:p xmlns:wp14="http://schemas.microsoft.com/office/word/2010/wordml" w:rsidR="00BD3FA6" w:rsidP="48B9D1AC" w:rsidRDefault="00BD3FA6" w14:paraId="5D1B1B19" wp14:textId="77777777" wp14:noSpellErr="1">
      <w:pPr>
        <w:pStyle w:val="Heading2"/>
        <w:spacing w:before="0" w:after="160"/>
        <w:jc w:val="left"/>
      </w:pPr>
      <w:r w:rsidR="5F19A9F8">
        <w:rPr/>
        <w:t xml:space="preserve">UC004: </w:t>
      </w:r>
      <w:r w:rsidRPr="5F19A9F8" w:rsidR="5F19A9F8">
        <w:rPr>
          <w:noProof/>
        </w:rPr>
        <w:t>Manter Mototaxista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27EF9D60" w14:paraId="03711A29" wp14:textId="77777777">
        <w:tc>
          <w:tcPr>
            <w:tcW w:w="1526" w:type="dxa"/>
            <w:shd w:val="clear" w:color="auto" w:fill="F2F2F2" w:themeFill="background1" w:themeFillShade="F2"/>
            <w:tcMar/>
          </w:tcPr>
          <w:p w:rsidRPr="00D64B31" w:rsidR="00BD3FA6" w:rsidP="00810EAF" w:rsidRDefault="00BD3FA6" w14:paraId="009323FA" wp14:textId="77777777" wp14:noSpellErr="1">
            <w:pPr>
              <w:suppressAutoHyphens w:val="0"/>
              <w:rPr>
                <w:b/>
              </w:rPr>
            </w:pPr>
            <w:r w:rsidRPr="5F19A9F8" w:rsidR="5F19A9F8">
              <w:rPr>
                <w:b w:val="1"/>
                <w:bCs w:val="1"/>
              </w:rPr>
              <w:t>Visão Geral</w:t>
            </w:r>
          </w:p>
        </w:tc>
        <w:tc>
          <w:tcPr>
            <w:tcW w:w="6974" w:type="dxa"/>
            <w:tcMar/>
          </w:tcPr>
          <w:p w:rsidRPr="00D64B31" w:rsidR="00BD3FA6" w:rsidP="00810EAF" w:rsidRDefault="00BD3FA6" w14:paraId="0951E49E" wp14:textId="77777777">
            <w:pPr>
              <w:suppressAutoHyphens w:val="0"/>
            </w:pPr>
            <w:r w:rsidRPr="27EF9D60" w:rsidR="27EF9D60">
              <w:rPr>
                <w:rFonts w:ascii="Calibri" w:hAnsi="Calibri" w:eastAsia="Calibri" w:cs="Calibri"/>
              </w:rPr>
              <w:t xml:space="preserve">Este caso de uso permite ao administrador efetuar o cadastro de um </w:t>
            </w:r>
            <w:proofErr w:type="spellStart"/>
            <w:r w:rsidRPr="27EF9D60" w:rsidR="27EF9D60">
              <w:rPr>
                <w:rFonts w:ascii="Calibri" w:hAnsi="Calibri" w:eastAsia="Calibri" w:cs="Calibri"/>
              </w:rPr>
              <w:t>Mototaxista</w:t>
            </w:r>
            <w:proofErr w:type="spellEnd"/>
            <w:r w:rsidRPr="27EF9D60" w:rsidR="27EF9D60">
              <w:rPr>
                <w:rFonts w:ascii="Calibri" w:hAnsi="Calibri" w:eastAsia="Calibri" w:cs="Calibri"/>
              </w:rPr>
              <w:t xml:space="preserve">, bem como a localização, a adição e a exclusão de seus dados. Os dados de um </w:t>
            </w:r>
            <w:proofErr w:type="spellStart"/>
            <w:r w:rsidRPr="27EF9D60" w:rsidR="27EF9D60">
              <w:rPr>
                <w:rFonts w:ascii="Calibri" w:hAnsi="Calibri" w:eastAsia="Calibri" w:cs="Calibri"/>
              </w:rPr>
              <w:t>Mototaxista</w:t>
            </w:r>
            <w:proofErr w:type="spellEnd"/>
            <w:r w:rsidRPr="27EF9D60" w:rsidR="27EF9D60">
              <w:rPr>
                <w:rFonts w:ascii="Calibri" w:hAnsi="Calibri" w:eastAsia="Calibri" w:cs="Calibri"/>
              </w:rPr>
              <w:t xml:space="preserve"> são o nome e placa da moto.</w:t>
            </w:r>
          </w:p>
        </w:tc>
      </w:tr>
    </w:tbl>
    <w:p xmlns:wp14="http://schemas.microsoft.com/office/word/2010/wordml" w:rsidRPr="00D64B31" w:rsidR="00BD3FA6" w:rsidP="48B9D1AC" w:rsidRDefault="00BD3FA6" w14:paraId="77322BEB"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27EF9D60" w14:paraId="67547E51" wp14:textId="77777777">
        <w:tc>
          <w:tcPr>
            <w:tcW w:w="1526" w:type="dxa"/>
            <w:shd w:val="clear" w:color="auto" w:fill="F2F2F2" w:themeFill="background1" w:themeFillShade="F2"/>
            <w:tcMar/>
          </w:tcPr>
          <w:p w:rsidRPr="00D64B31" w:rsidR="00BD3FA6" w:rsidP="00810EAF" w:rsidRDefault="00BD3FA6" w14:paraId="7042F2CB" wp14:textId="77777777" wp14:noSpellErr="1">
            <w:pPr>
              <w:suppressAutoHyphens w:val="0"/>
              <w:rPr>
                <w:b/>
              </w:rPr>
            </w:pPr>
            <w:r w:rsidRPr="5F19A9F8" w:rsidR="5F19A9F8">
              <w:rPr>
                <w:b w:val="1"/>
                <w:bCs w:val="1"/>
              </w:rPr>
              <w:t>Atores</w:t>
            </w:r>
          </w:p>
        </w:tc>
        <w:tc>
          <w:tcPr>
            <w:tcW w:w="6974" w:type="dxa"/>
            <w:tcMar/>
          </w:tcPr>
          <w:p w:rsidRPr="00D64B31" w:rsidR="00BD3FA6" w:rsidP="00810EAF" w:rsidRDefault="00BD3FA6" w14:paraId="53029CFA" wp14:textId="77777777" wp14:noSpellErr="1">
            <w:pPr>
              <w:suppressAutoHyphens w:val="0"/>
            </w:pPr>
            <w:r w:rsidR="5F19A9F8">
              <w:rPr/>
              <w:t>Administrador</w:t>
            </w:r>
          </w:p>
        </w:tc>
      </w:tr>
      <w:tr xmlns:wp14="http://schemas.microsoft.com/office/word/2010/wordml" w:rsidRPr="00D64B31" w:rsidR="00BD3FA6" w:rsidTr="27EF9D60" w14:paraId="0F2BB890" wp14:textId="77777777">
        <w:tc>
          <w:tcPr>
            <w:tcW w:w="1526" w:type="dxa"/>
            <w:shd w:val="clear" w:color="auto" w:fill="F2F2F2" w:themeFill="background1" w:themeFillShade="F2"/>
            <w:tcMar/>
          </w:tcPr>
          <w:p w:rsidRPr="00D64B31" w:rsidR="00BD3FA6" w:rsidP="00810EAF" w:rsidRDefault="00BD3FA6" w14:paraId="4898E09B" wp14:textId="77777777" wp14:noSpellErr="1">
            <w:pPr>
              <w:suppressAutoHyphens w:val="0"/>
              <w:rPr>
                <w:b/>
              </w:rPr>
            </w:pPr>
            <w:r w:rsidRPr="5F19A9F8" w:rsidR="5F19A9F8">
              <w:rPr>
                <w:b w:val="1"/>
                <w:bCs w:val="1"/>
              </w:rPr>
              <w:t>Precondições</w:t>
            </w:r>
          </w:p>
        </w:tc>
        <w:tc>
          <w:tcPr>
            <w:tcW w:w="6974" w:type="dxa"/>
            <w:tcMar/>
          </w:tcPr>
          <w:p w:rsidRPr="00D64B31" w:rsidR="00BD3FA6" w:rsidP="00810EAF" w:rsidRDefault="00BD3FA6" w14:paraId="0DAABCFC" wp14:textId="77777777">
            <w:pPr>
              <w:suppressAutoHyphens w:val="0"/>
            </w:pPr>
            <w:r w:rsidR="27EF9D60">
              <w:rPr/>
              <w:t xml:space="preserve">Administrador </w:t>
            </w:r>
            <w:proofErr w:type="spellStart"/>
            <w:r w:rsidR="27EF9D60">
              <w:rPr/>
              <w:t>logado</w:t>
            </w:r>
            <w:proofErr w:type="spellEnd"/>
            <w:r w:rsidR="27EF9D60">
              <w:rPr/>
              <w:t xml:space="preserve"> no sistema</w:t>
            </w:r>
          </w:p>
        </w:tc>
      </w:tr>
      <w:tr xmlns:wp14="http://schemas.microsoft.com/office/word/2010/wordml" w:rsidRPr="00D64B31" w:rsidR="00BD3FA6" w:rsidTr="27EF9D60" w14:paraId="48EF19FB" wp14:textId="77777777">
        <w:tc>
          <w:tcPr>
            <w:tcW w:w="1526" w:type="dxa"/>
            <w:shd w:val="clear" w:color="auto" w:fill="F2F2F2" w:themeFill="background1" w:themeFillShade="F2"/>
            <w:tcMar/>
          </w:tcPr>
          <w:p w:rsidRPr="00D64B31" w:rsidR="00BD3FA6" w:rsidP="00810EAF" w:rsidRDefault="00BD3FA6" w14:paraId="7584BF9B" wp14:textId="77777777" wp14:noSpellErr="1">
            <w:pPr>
              <w:suppressAutoHyphens w:val="0"/>
              <w:rPr>
                <w:b/>
              </w:rPr>
            </w:pPr>
            <w:r w:rsidRPr="5F19A9F8" w:rsidR="5F19A9F8">
              <w:rPr>
                <w:b w:val="1"/>
                <w:bCs w:val="1"/>
              </w:rPr>
              <w:t>Pós-condições</w:t>
            </w:r>
          </w:p>
        </w:tc>
        <w:tc>
          <w:tcPr>
            <w:tcW w:w="6974" w:type="dxa"/>
            <w:tcMar/>
          </w:tcPr>
          <w:p w:rsidRPr="00D64B31" w:rsidR="00BD3FA6" w:rsidP="48B9D1AC" w:rsidRDefault="00BD3FA6" w14:paraId="6431DA55" wp14:textId="77777777" wp14:noSpellErr="1">
            <w:r w:rsidR="5F19A9F8">
              <w:rPr/>
              <w:t xml:space="preserve">Não há </w:t>
            </w:r>
          </w:p>
        </w:tc>
      </w:tr>
    </w:tbl>
    <w:p xmlns:wp14="http://schemas.microsoft.com/office/word/2010/wordml" w:rsidRPr="00D64B31" w:rsidR="00BD3FA6" w:rsidP="48B9D1AC" w:rsidRDefault="00BD3FA6" w14:paraId="50600E50"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128FC068" wp14:textId="77777777">
        <w:tc>
          <w:tcPr>
            <w:tcW w:w="8460" w:type="dxa"/>
            <w:shd w:val="clear" w:color="auto" w:fill="F2F2F2" w:themeFill="background1" w:themeFillShade="F2"/>
            <w:tcMar/>
          </w:tcPr>
          <w:p w:rsidRPr="00D64B31" w:rsidR="00BD3FA6" w:rsidP="48B9D1AC" w:rsidRDefault="00BD3FA6" w14:paraId="781A6F75" wp14:textId="77777777" wp14:noSpellErr="1">
            <w:r w:rsidRPr="5F19A9F8" w:rsidR="5F19A9F8">
              <w:rPr>
                <w:b w:val="1"/>
                <w:bCs w:val="1"/>
              </w:rPr>
              <w:t>Cenário Principal de Sucesso (CPS)</w:t>
            </w:r>
          </w:p>
        </w:tc>
      </w:tr>
      <w:tr xmlns:wp14="http://schemas.microsoft.com/office/word/2010/wordml" w:rsidRPr="00D64B31" w:rsidR="00BD3FA6" w:rsidTr="27EF9D60" w14:paraId="23B2D47E" wp14:textId="77777777">
        <w:tc>
          <w:tcPr>
            <w:tcW w:w="8460" w:type="dxa"/>
            <w:tcMar/>
          </w:tcPr>
          <w:p w:rsidRPr="00D64B31" w:rsidR="00BD3FA6" w:rsidP="5F19A9F8" w:rsidRDefault="00BD3FA6" w14:paraId="101CA35D" wp14:textId="04F0E40D">
            <w:pPr>
              <w:pStyle w:val="ListParagraph"/>
              <w:numPr>
                <w:ilvl w:val="0"/>
                <w:numId w:val="2"/>
              </w:numPr>
              <w:jc w:val="left"/>
              <w:rPr>
                <w:rFonts w:ascii="Calibri" w:hAnsi="Calibri" w:eastAsia="Calibri" w:cs="Calibri"/>
                <w:sz w:val="20"/>
                <w:szCs w:val="20"/>
              </w:rPr>
            </w:pPr>
            <w:r w:rsidRPr="27EF9D60" w:rsidR="27EF9D60">
              <w:rPr>
                <w:sz w:val="20"/>
                <w:szCs w:val="20"/>
              </w:rPr>
              <w:t>[IN]</w:t>
            </w:r>
            <w:r w:rsidRPr="27EF9D60" w:rsidR="27EF9D60">
              <w:rPr>
                <w:rFonts w:ascii="Calibri" w:hAnsi="Calibri" w:eastAsia="Calibri" w:cs="Calibri"/>
                <w:sz w:val="20"/>
                <w:szCs w:val="20"/>
              </w:rPr>
              <w:t xml:space="preserve"> O </w:t>
            </w:r>
            <w:r w:rsidRPr="27EF9D60" w:rsidR="27EF9D60">
              <w:rPr>
                <w:rFonts w:ascii="Calibri" w:hAnsi="Calibri" w:eastAsia="Calibri" w:cs="Calibri"/>
                <w:b w:val="1"/>
                <w:bCs w:val="1"/>
                <w:sz w:val="20"/>
                <w:szCs w:val="20"/>
              </w:rPr>
              <w:t>administrador</w:t>
            </w:r>
            <w:r w:rsidRPr="27EF9D60" w:rsidR="27EF9D60">
              <w:rPr>
                <w:rFonts w:ascii="Calibri" w:hAnsi="Calibri" w:eastAsia="Calibri" w:cs="Calibri"/>
                <w:b w:val="1"/>
                <w:bCs w:val="1"/>
                <w:sz w:val="20"/>
                <w:szCs w:val="20"/>
              </w:rPr>
              <w:t>,</w:t>
            </w:r>
            <w:r w:rsidRPr="27EF9D60" w:rsidR="27EF9D60">
              <w:rPr>
                <w:rFonts w:ascii="Calibri" w:hAnsi="Calibri" w:eastAsia="Calibri" w:cs="Calibri"/>
                <w:b w:val="0"/>
                <w:bCs w:val="0"/>
                <w:sz w:val="20"/>
                <w:szCs w:val="20"/>
              </w:rPr>
              <w:t xml:space="preserve"> </w:t>
            </w:r>
            <w:r w:rsidRPr="27EF9D60" w:rsidR="27EF9D60">
              <w:rPr>
                <w:rFonts w:ascii="Calibri" w:hAnsi="Calibri" w:eastAsia="Calibri" w:cs="Calibri"/>
                <w:b w:val="0"/>
                <w:bCs w:val="0"/>
                <w:sz w:val="20"/>
                <w:szCs w:val="20"/>
              </w:rPr>
              <w:t xml:space="preserve">assim que entra na página </w:t>
            </w:r>
            <w:r w:rsidRPr="27EF9D60" w:rsidR="27EF9D60">
              <w:rPr>
                <w:rFonts w:ascii="Calibri" w:hAnsi="Calibri" w:eastAsia="Calibri" w:cs="Calibri"/>
                <w:b w:val="0"/>
                <w:bCs w:val="0"/>
                <w:sz w:val="20"/>
                <w:szCs w:val="20"/>
              </w:rPr>
              <w:t>do</w:t>
            </w:r>
            <w:r w:rsidRPr="27EF9D60" w:rsidR="27EF9D60">
              <w:rPr>
                <w:rFonts w:ascii="Calibri" w:hAnsi="Calibri" w:eastAsia="Calibri" w:cs="Calibri"/>
                <w:b w:val="0"/>
                <w:bCs w:val="0"/>
                <w:sz w:val="20"/>
                <w:szCs w:val="20"/>
              </w:rPr>
              <w:t xml:space="preserve"> caso de uso,</w:t>
            </w:r>
            <w:r w:rsidRPr="27EF9D60" w:rsidR="27EF9D60">
              <w:rPr>
                <w:rFonts w:ascii="Calibri" w:hAnsi="Calibri" w:eastAsia="Calibri" w:cs="Calibri"/>
                <w:b w:val="0"/>
                <w:bCs w:val="0"/>
                <w:sz w:val="20"/>
                <w:szCs w:val="20"/>
              </w:rPr>
              <w:t xml:space="preserve"> </w:t>
            </w:r>
            <w:r w:rsidRPr="27EF9D60" w:rsidR="27EF9D60">
              <w:rPr>
                <w:rFonts w:ascii="Calibri" w:hAnsi="Calibri" w:eastAsia="Calibri" w:cs="Calibri"/>
                <w:b w:val="0"/>
                <w:bCs w:val="0"/>
                <w:sz w:val="20"/>
                <w:szCs w:val="20"/>
              </w:rPr>
              <w:t xml:space="preserve">é </w:t>
            </w:r>
            <w:r w:rsidRPr="27EF9D60" w:rsidR="27EF9D60">
              <w:rPr>
                <w:rFonts w:ascii="Calibri" w:hAnsi="Calibri" w:eastAsia="Calibri" w:cs="Calibri"/>
                <w:b w:val="0"/>
                <w:bCs w:val="0"/>
                <w:sz w:val="20"/>
                <w:szCs w:val="20"/>
              </w:rPr>
              <w:t>apres</w:t>
            </w:r>
            <w:r w:rsidRPr="27EF9D60" w:rsidR="27EF9D60">
              <w:rPr>
                <w:rFonts w:ascii="Calibri" w:hAnsi="Calibri" w:eastAsia="Calibri" w:cs="Calibri"/>
                <w:b w:val="0"/>
                <w:bCs w:val="0"/>
                <w:sz w:val="20"/>
                <w:szCs w:val="20"/>
              </w:rPr>
              <w:t>entado</w:t>
            </w:r>
            <w:r w:rsidRPr="27EF9D60" w:rsidR="27EF9D60">
              <w:rPr>
                <w:rFonts w:ascii="Calibri" w:hAnsi="Calibri" w:eastAsia="Calibri" w:cs="Calibri"/>
                <w:b w:val="0"/>
                <w:bCs w:val="0"/>
                <w:sz w:val="20"/>
                <w:szCs w:val="20"/>
              </w:rPr>
              <w:t xml:space="preserve"> a uma listagem de todos os </w:t>
            </w:r>
            <w:proofErr w:type="spellStart"/>
            <w:r w:rsidRPr="27EF9D60" w:rsidR="27EF9D60">
              <w:rPr>
                <w:rFonts w:ascii="Calibri" w:hAnsi="Calibri" w:eastAsia="Calibri" w:cs="Calibri"/>
                <w:b w:val="0"/>
                <w:bCs w:val="0"/>
                <w:sz w:val="20"/>
                <w:szCs w:val="20"/>
              </w:rPr>
              <w:t>mototaxistas</w:t>
            </w:r>
            <w:proofErr w:type="spellEnd"/>
            <w:r w:rsidRPr="27EF9D60" w:rsidR="27EF9D60">
              <w:rPr>
                <w:rFonts w:ascii="Calibri" w:hAnsi="Calibri" w:eastAsia="Calibri" w:cs="Calibri"/>
                <w:b w:val="0"/>
                <w:bCs w:val="0"/>
                <w:sz w:val="20"/>
                <w:szCs w:val="20"/>
              </w:rPr>
              <w:t xml:space="preserve"> cadastrados até o momento e </w:t>
            </w:r>
            <w:r w:rsidRPr="27EF9D60" w:rsidR="27EF9D60">
              <w:rPr>
                <w:rFonts w:ascii="Calibri" w:hAnsi="Calibri" w:eastAsia="Calibri" w:cs="Calibri"/>
                <w:b w:val="0"/>
                <w:bCs w:val="0"/>
                <w:sz w:val="20"/>
                <w:szCs w:val="20"/>
              </w:rPr>
              <w:t xml:space="preserve">escolhe uma das operações: </w:t>
            </w:r>
          </w:p>
          <w:p w:rsidRPr="00D64B31" w:rsidR="00BD3FA6" w:rsidP="00810EAF" w:rsidRDefault="00BD3FA6" w14:paraId="32E8B9DE" wp14:textId="77777777">
            <w:pPr>
              <w:ind w:left="720"/>
              <w:jc w:val="left"/>
            </w:pPr>
            <w:r w:rsidRPr="27EF9D60" w:rsidR="27EF9D60">
              <w:rPr>
                <w:rFonts w:ascii="Calibri" w:hAnsi="Calibri" w:eastAsia="Calibri" w:cs="Calibri"/>
              </w:rPr>
              <w:t xml:space="preserve">1.1. Cadastrar </w:t>
            </w:r>
            <w:proofErr w:type="spellStart"/>
            <w:r w:rsidRPr="27EF9D60" w:rsidR="27EF9D60">
              <w:rPr>
                <w:rFonts w:ascii="Calibri" w:hAnsi="Calibri" w:eastAsia="Calibri" w:cs="Calibri"/>
              </w:rPr>
              <w:t>Mototaxista</w:t>
            </w:r>
            <w:proofErr w:type="spellEnd"/>
          </w:p>
          <w:p w:rsidR="00BD3FA6" w:rsidP="571BBE6B" w:rsidRDefault="00BD3FA6" w14:paraId="0575DCFC" wp14:textId="77777777">
            <w:pPr>
              <w:ind w:left="720"/>
              <w:jc w:val="left"/>
            </w:pPr>
            <w:r w:rsidRPr="27EF9D60" w:rsidR="27EF9D60">
              <w:rPr>
                <w:rFonts w:ascii="Calibri" w:hAnsi="Calibri" w:eastAsia="Calibri" w:cs="Calibri"/>
              </w:rPr>
              <w:t xml:space="preserve">1.2. Alterar </w:t>
            </w:r>
            <w:proofErr w:type="spellStart"/>
            <w:r w:rsidRPr="27EF9D60" w:rsidR="27EF9D60">
              <w:rPr>
                <w:rFonts w:ascii="Calibri" w:hAnsi="Calibri" w:eastAsia="Calibri" w:cs="Calibri"/>
              </w:rPr>
              <w:t>Mototaxista</w:t>
            </w:r>
            <w:proofErr w:type="spellEnd"/>
          </w:p>
          <w:p w:rsidR="00BD3FA6" w:rsidP="571BBE6B" w:rsidRDefault="00BD3FA6" w14:paraId="36811993" wp14:textId="4901E955">
            <w:pPr>
              <w:ind w:left="720"/>
              <w:jc w:val="left"/>
            </w:pPr>
            <w:r w:rsidRPr="27EF9D60" w:rsidR="27EF9D60">
              <w:rPr>
                <w:rFonts w:ascii="Calibri" w:hAnsi="Calibri" w:eastAsia="Calibri" w:cs="Calibri"/>
              </w:rPr>
              <w:t xml:space="preserve">1.3. </w:t>
            </w:r>
            <w:r w:rsidRPr="27EF9D60" w:rsidR="27EF9D60">
              <w:rPr>
                <w:rFonts w:ascii="Calibri" w:hAnsi="Calibri" w:eastAsia="Calibri" w:cs="Calibri"/>
              </w:rPr>
              <w:t xml:space="preserve">Consultar </w:t>
            </w:r>
            <w:proofErr w:type="spellStart"/>
            <w:r w:rsidRPr="27EF9D60" w:rsidR="27EF9D60">
              <w:rPr>
                <w:rFonts w:ascii="Calibri" w:hAnsi="Calibri" w:eastAsia="Calibri" w:cs="Calibri"/>
              </w:rPr>
              <w:t>Mototaxista</w:t>
            </w:r>
            <w:proofErr w:type="spellEnd"/>
          </w:p>
          <w:p w:rsidRPr="00D64B31" w:rsidR="00BD3FA6" w:rsidP="00810EAF" w:rsidRDefault="00BD3FA6" w14:paraId="20123A21" wp14:textId="77777777">
            <w:pPr>
              <w:ind w:left="720"/>
              <w:jc w:val="left"/>
            </w:pPr>
            <w:r w:rsidRPr="27EF9D60" w:rsidR="27EF9D60">
              <w:rPr>
                <w:rFonts w:ascii="Calibri" w:hAnsi="Calibri" w:eastAsia="Calibri" w:cs="Calibri"/>
              </w:rPr>
              <w:t xml:space="preserve">1.4. Excluir </w:t>
            </w:r>
            <w:proofErr w:type="spellStart"/>
            <w:r w:rsidRPr="27EF9D60" w:rsidR="27EF9D60">
              <w:rPr>
                <w:rFonts w:ascii="Calibri" w:hAnsi="Calibri" w:eastAsia="Calibri" w:cs="Calibri"/>
              </w:rPr>
              <w:t>Mototaxista</w:t>
            </w:r>
            <w:proofErr w:type="spellEnd"/>
          </w:p>
        </w:tc>
      </w:tr>
    </w:tbl>
    <w:p xmlns:wp14="http://schemas.microsoft.com/office/word/2010/wordml" w:rsidRPr="00D64B31" w:rsidR="00BD3FA6" w:rsidP="48B9D1AC" w:rsidRDefault="00BD3FA6" w14:paraId="6C612E94"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07687936" wp14:textId="77777777">
        <w:tc>
          <w:tcPr>
            <w:tcW w:w="8460" w:type="dxa"/>
            <w:shd w:val="clear" w:color="auto" w:fill="F2F2F2" w:themeFill="background1" w:themeFillShade="F2"/>
            <w:tcMar/>
          </w:tcPr>
          <w:p w:rsidRPr="00D64B31" w:rsidR="00BD3FA6" w:rsidP="48B9D1AC" w:rsidRDefault="00BD3FA6" w14:paraId="0BA07C8D" wp14:textId="77777777" wp14:noSpellErr="1">
            <w:r w:rsidRPr="5F19A9F8" w:rsidR="5F19A9F8">
              <w:rPr>
                <w:b w:val="1"/>
                <w:bCs w:val="1"/>
              </w:rPr>
              <w:t>Cenários alternativos: variantes</w:t>
            </w:r>
          </w:p>
        </w:tc>
      </w:tr>
      <w:tr xmlns:wp14="http://schemas.microsoft.com/office/word/2010/wordml" w:rsidRPr="00D64B31" w:rsidR="00BD3FA6" w:rsidTr="27EF9D60" w14:paraId="1E56CB80" wp14:textId="77777777">
        <w:tc>
          <w:tcPr>
            <w:tcW w:w="8460" w:type="dxa"/>
            <w:tcMar/>
          </w:tcPr>
          <w:p w:rsidRPr="00D64B31" w:rsidR="00BD3FA6" w:rsidRDefault="00BD3FA6" w14:paraId="58248465" wp14:textId="77777777">
            <w:r w:rsidRPr="27EF9D60" w:rsidR="27EF9D60">
              <w:rPr>
                <w:rFonts w:ascii="Calibri" w:hAnsi="Calibri" w:eastAsia="Calibri" w:cs="Calibri"/>
                <w:b w:val="1"/>
                <w:bCs w:val="1"/>
              </w:rPr>
              <w:t xml:space="preserve">Variante 1.1: Inserir </w:t>
            </w:r>
            <w:proofErr w:type="spellStart"/>
            <w:r w:rsidRPr="27EF9D60" w:rsidR="27EF9D60">
              <w:rPr>
                <w:rFonts w:ascii="Calibri" w:hAnsi="Calibri" w:eastAsia="Calibri" w:cs="Calibri"/>
                <w:b w:val="1"/>
                <w:bCs w:val="1"/>
              </w:rPr>
              <w:t>Mototaxista</w:t>
            </w:r>
            <w:proofErr w:type="spellEnd"/>
          </w:p>
          <w:p w:rsidRPr="00D64B31" w:rsidR="00BD3FA6" w:rsidP="00810EAF" w:rsidRDefault="00BD3FA6" w14:paraId="19B16F79" wp14:textId="77777777">
            <w:pPr>
              <w:ind w:left="720"/>
            </w:pPr>
            <w:r w:rsidRPr="27EF9D60" w:rsidR="27EF9D60">
              <w:rPr>
                <w:rFonts w:ascii="Calibri" w:hAnsi="Calibri" w:eastAsia="Calibri" w:cs="Calibri"/>
              </w:rPr>
              <w:t xml:space="preserve">1.1.1. [IN] O </w:t>
            </w:r>
            <w:r w:rsidRPr="27EF9D60" w:rsidR="27EF9D60">
              <w:rPr>
                <w:rFonts w:ascii="Calibri" w:hAnsi="Calibri" w:eastAsia="Calibri" w:cs="Calibri"/>
                <w:b w:val="1"/>
                <w:bCs w:val="1"/>
              </w:rPr>
              <w:t xml:space="preserve">administrador </w:t>
            </w:r>
            <w:r w:rsidRPr="27EF9D60" w:rsidR="27EF9D60">
              <w:rPr>
                <w:rFonts w:ascii="Calibri" w:hAnsi="Calibri" w:eastAsia="Calibri" w:cs="Calibri"/>
              </w:rPr>
              <w:t xml:space="preserve">informa nome e placa do </w:t>
            </w:r>
            <w:proofErr w:type="spellStart"/>
            <w:r w:rsidRPr="27EF9D60" w:rsidR="27EF9D60">
              <w:rPr>
                <w:rFonts w:ascii="Calibri" w:hAnsi="Calibri" w:eastAsia="Calibri" w:cs="Calibri"/>
              </w:rPr>
              <w:t>Mototaxista</w:t>
            </w:r>
            <w:proofErr w:type="spellEnd"/>
            <w:r w:rsidRPr="27EF9D60" w:rsidR="27EF9D60">
              <w:rPr>
                <w:rFonts w:ascii="Calibri" w:hAnsi="Calibri" w:eastAsia="Calibri" w:cs="Calibri"/>
              </w:rPr>
              <w:t xml:space="preserve">. </w:t>
            </w:r>
          </w:p>
          <w:p w:rsidRPr="00D64B31" w:rsidR="00BD3FA6" w:rsidP="00810EAF" w:rsidRDefault="00BD3FA6" w14:paraId="75C93056" wp14:textId="77777777">
            <w:pPr>
              <w:ind w:left="720"/>
            </w:pPr>
          </w:p>
          <w:p w:rsidRPr="00D64B31" w:rsidR="00BD3FA6" w:rsidP="48B9D1AC" w:rsidRDefault="00BD3FA6" w14:paraId="71F52449" wp14:textId="77777777">
            <w:r w:rsidRPr="27EF9D60" w:rsidR="27EF9D60">
              <w:rPr>
                <w:rFonts w:ascii="Calibri" w:hAnsi="Calibri" w:eastAsia="Calibri" w:cs="Calibri"/>
                <w:b w:val="1"/>
                <w:bCs w:val="1"/>
              </w:rPr>
              <w:t xml:space="preserve">Variante 1.2: Consultar  </w:t>
            </w:r>
            <w:proofErr w:type="spellStart"/>
            <w:r w:rsidRPr="27EF9D60" w:rsidR="27EF9D60">
              <w:rPr>
                <w:rFonts w:ascii="Calibri" w:hAnsi="Calibri" w:eastAsia="Calibri" w:cs="Calibri"/>
                <w:b w:val="1"/>
                <w:bCs w:val="1"/>
              </w:rPr>
              <w:t>Mototaxista</w:t>
            </w:r>
            <w:proofErr w:type="spellEnd"/>
          </w:p>
          <w:p w:rsidRPr="00D64B31" w:rsidR="00BD3FA6" w:rsidP="00810EAF" w:rsidRDefault="00BD3FA6" w14:paraId="0925CDF0" wp14:textId="77777777">
            <w:pPr>
              <w:ind w:left="720"/>
            </w:pPr>
            <w:r w:rsidRPr="27EF9D60" w:rsidR="27EF9D60">
              <w:rPr>
                <w:rFonts w:ascii="Calibri" w:hAnsi="Calibri" w:eastAsia="Calibri" w:cs="Calibri"/>
              </w:rPr>
              <w:t xml:space="preserve">1.2.1. [OUT] O </w:t>
            </w:r>
            <w:r w:rsidRPr="27EF9D60" w:rsidR="27EF9D60">
              <w:rPr>
                <w:rFonts w:ascii="Calibri" w:hAnsi="Calibri" w:eastAsia="Calibri" w:cs="Calibri"/>
                <w:b w:val="1"/>
                <w:bCs w:val="1"/>
              </w:rPr>
              <w:t xml:space="preserve">sistema </w:t>
            </w:r>
            <w:r w:rsidRPr="27EF9D60" w:rsidR="27EF9D60">
              <w:rPr>
                <w:rFonts w:ascii="Calibri" w:hAnsi="Calibri" w:eastAsia="Calibri" w:cs="Calibri"/>
              </w:rPr>
              <w:t xml:space="preserve">apresenta uma lista  de nomes e placas dos </w:t>
            </w:r>
            <w:proofErr w:type="spellStart"/>
            <w:r w:rsidRPr="27EF9D60" w:rsidR="27EF9D60">
              <w:rPr>
                <w:rFonts w:ascii="Calibri" w:hAnsi="Calibri" w:eastAsia="Calibri" w:cs="Calibri"/>
              </w:rPr>
              <w:t>Mototaxistas</w:t>
            </w:r>
            <w:proofErr w:type="spellEnd"/>
            <w:r w:rsidRPr="27EF9D60" w:rsidR="27EF9D60">
              <w:rPr>
                <w:rFonts w:ascii="Calibri" w:hAnsi="Calibri" w:eastAsia="Calibri" w:cs="Calibri"/>
              </w:rPr>
              <w:t>.</w:t>
            </w:r>
          </w:p>
          <w:p w:rsidRPr="00D64B31" w:rsidR="00BD3FA6" w:rsidP="00810EAF" w:rsidRDefault="00BD3FA6" w14:paraId="65E5035D" wp14:textId="77777777" wp14:noSpellErr="1">
            <w:pPr>
              <w:ind w:left="720"/>
            </w:pPr>
            <w:r w:rsidRPr="5F19A9F8" w:rsidR="5F19A9F8">
              <w:rPr>
                <w:rFonts w:ascii="Calibri" w:hAnsi="Calibri" w:eastAsia="Calibri" w:cs="Calibri"/>
              </w:rPr>
              <w:t xml:space="preserve">1.2.2. [IN] O </w:t>
            </w:r>
            <w:r w:rsidRPr="5F19A9F8" w:rsidR="5F19A9F8">
              <w:rPr>
                <w:rFonts w:ascii="Calibri" w:hAnsi="Calibri" w:eastAsia="Calibri" w:cs="Calibri"/>
                <w:b w:val="1"/>
                <w:bCs w:val="1"/>
              </w:rPr>
              <w:t xml:space="preserve">administrador </w:t>
            </w:r>
            <w:r w:rsidRPr="5F19A9F8" w:rsidR="5F19A9F8">
              <w:rPr>
                <w:rFonts w:ascii="Calibri" w:hAnsi="Calibri" w:eastAsia="Calibri" w:cs="Calibri"/>
              </w:rPr>
              <w:t xml:space="preserve">seleciona um elemento da lista. </w:t>
            </w:r>
          </w:p>
          <w:p w:rsidRPr="00D64B31" w:rsidR="00BD3FA6" w:rsidP="00810EAF" w:rsidRDefault="00BD3FA6" w14:paraId="03C15FC9" wp14:textId="77777777" wp14:noSpellErr="1">
            <w:pPr>
              <w:ind w:left="720"/>
            </w:pPr>
            <w:r w:rsidRPr="5F19A9F8" w:rsidR="5F19A9F8">
              <w:rPr>
                <w:rFonts w:ascii="Calibri" w:hAnsi="Calibri" w:eastAsia="Calibri" w:cs="Calibri"/>
              </w:rPr>
              <w:t xml:space="preserve">1.2.3.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 xml:space="preserve">apresenta nome e placa do elemento selecionado. </w:t>
            </w:r>
          </w:p>
          <w:p w:rsidRPr="00D64B31" w:rsidR="00BD3FA6" w:rsidP="00810EAF" w:rsidRDefault="00BD3FA6" w14:paraId="107B91EA" wp14:textId="77777777">
            <w:pPr>
              <w:ind w:left="720"/>
            </w:pPr>
          </w:p>
          <w:p w:rsidRPr="00D64B31" w:rsidR="00BD3FA6" w:rsidP="48B9D1AC" w:rsidRDefault="00BD3FA6" w14:paraId="2EFCBE30" wp14:textId="77777777">
            <w:r w:rsidRPr="27EF9D60" w:rsidR="27EF9D60">
              <w:rPr>
                <w:rFonts w:ascii="Calibri" w:hAnsi="Calibri" w:eastAsia="Calibri" w:cs="Calibri"/>
                <w:b w:val="1"/>
                <w:bCs w:val="1"/>
              </w:rPr>
              <w:t xml:space="preserve">Variante 1.3: Alterar  </w:t>
            </w:r>
            <w:proofErr w:type="spellStart"/>
            <w:r w:rsidRPr="27EF9D60" w:rsidR="27EF9D60">
              <w:rPr>
                <w:rFonts w:ascii="Calibri" w:hAnsi="Calibri" w:eastAsia="Calibri" w:cs="Calibri"/>
                <w:b w:val="1"/>
                <w:bCs w:val="1"/>
              </w:rPr>
              <w:t>Mototaxista</w:t>
            </w:r>
            <w:proofErr w:type="spellEnd"/>
          </w:p>
          <w:p w:rsidRPr="00D64B31" w:rsidR="00BD3FA6" w:rsidP="00810EAF" w:rsidRDefault="00BD3FA6" w14:paraId="36EF8400" wp14:textId="77777777" wp14:noSpellErr="1">
            <w:pPr>
              <w:ind w:left="720"/>
            </w:pPr>
            <w:r w:rsidRPr="5F19A9F8" w:rsidR="5F19A9F8">
              <w:rPr>
                <w:rFonts w:ascii="Calibri" w:hAnsi="Calibri" w:eastAsia="Calibri" w:cs="Calibri"/>
              </w:rPr>
              <w:t xml:space="preserve">1.3.1. Inclui Variante 1.2 </w:t>
            </w:r>
          </w:p>
          <w:p w:rsidRPr="00D64B31" w:rsidR="00BD3FA6" w:rsidP="00810EAF" w:rsidRDefault="00BD3FA6" w14:paraId="2CF5759F" wp14:textId="77777777">
            <w:pPr>
              <w:ind w:left="720"/>
            </w:pPr>
            <w:r w:rsidRPr="27EF9D60" w:rsidR="27EF9D60">
              <w:rPr>
                <w:rFonts w:ascii="Calibri" w:hAnsi="Calibri" w:eastAsia="Calibri" w:cs="Calibri"/>
              </w:rPr>
              <w:t xml:space="preserve">1.3.2. [IN] O </w:t>
            </w:r>
            <w:r w:rsidRPr="27EF9D60" w:rsidR="27EF9D60">
              <w:rPr>
                <w:rFonts w:ascii="Calibri" w:hAnsi="Calibri" w:eastAsia="Calibri" w:cs="Calibri"/>
                <w:b w:val="1"/>
                <w:bCs w:val="1"/>
              </w:rPr>
              <w:t xml:space="preserve">administrador </w:t>
            </w:r>
            <w:r w:rsidRPr="27EF9D60" w:rsidR="27EF9D60">
              <w:rPr>
                <w:rFonts w:ascii="Calibri" w:hAnsi="Calibri" w:eastAsia="Calibri" w:cs="Calibri"/>
              </w:rPr>
              <w:t xml:space="preserve">informa novos valores para nome e placa do </w:t>
            </w:r>
            <w:proofErr w:type="spellStart"/>
            <w:r w:rsidRPr="27EF9D60" w:rsidR="27EF9D60">
              <w:rPr>
                <w:rFonts w:ascii="Calibri" w:hAnsi="Calibri" w:eastAsia="Calibri" w:cs="Calibri"/>
              </w:rPr>
              <w:t>Mototaxista</w:t>
            </w:r>
            <w:proofErr w:type="spellEnd"/>
            <w:r w:rsidRPr="27EF9D60" w:rsidR="27EF9D60">
              <w:rPr>
                <w:rFonts w:ascii="Calibri" w:hAnsi="Calibri" w:eastAsia="Calibri" w:cs="Calibri"/>
              </w:rPr>
              <w:t>.</w:t>
            </w:r>
          </w:p>
          <w:p w:rsidRPr="00D64B31" w:rsidR="00BD3FA6" w:rsidP="00810EAF" w:rsidRDefault="00BD3FA6" w14:paraId="23E31684" wp14:textId="77777777">
            <w:pPr>
              <w:ind w:left="720"/>
            </w:pPr>
          </w:p>
          <w:p w:rsidRPr="00D64B31" w:rsidR="00BD3FA6" w:rsidRDefault="00BD3FA6" w14:paraId="49E9FA05" wp14:textId="77777777">
            <w:r w:rsidRPr="27EF9D60" w:rsidR="27EF9D60">
              <w:rPr>
                <w:rFonts w:ascii="Calibri" w:hAnsi="Calibri" w:eastAsia="Calibri" w:cs="Calibri"/>
                <w:b w:val="1"/>
                <w:bCs w:val="1"/>
              </w:rPr>
              <w:t xml:space="preserve">Variante 1.4: Excluir  </w:t>
            </w:r>
            <w:proofErr w:type="spellStart"/>
            <w:r w:rsidRPr="27EF9D60" w:rsidR="27EF9D60">
              <w:rPr>
                <w:rFonts w:ascii="Calibri" w:hAnsi="Calibri" w:eastAsia="Calibri" w:cs="Calibri"/>
                <w:b w:val="1"/>
                <w:bCs w:val="1"/>
              </w:rPr>
              <w:t>Mototaxista</w:t>
            </w:r>
            <w:proofErr w:type="spellEnd"/>
          </w:p>
          <w:p w:rsidRPr="00D64B31" w:rsidR="00BD3FA6" w:rsidP="00810EAF" w:rsidRDefault="00BD3FA6" w14:paraId="768E2164" wp14:textId="77777777">
            <w:pPr>
              <w:ind w:left="720"/>
            </w:pPr>
            <w:r w:rsidRPr="27EF9D60" w:rsidR="27EF9D60">
              <w:rPr>
                <w:rFonts w:ascii="Calibri" w:hAnsi="Calibri" w:eastAsia="Calibri" w:cs="Calibri"/>
              </w:rPr>
              <w:t xml:space="preserve">1.4.1. [OUT] O </w:t>
            </w:r>
            <w:r w:rsidRPr="27EF9D60" w:rsidR="27EF9D60">
              <w:rPr>
                <w:rFonts w:ascii="Calibri" w:hAnsi="Calibri" w:eastAsia="Calibri" w:cs="Calibri"/>
                <w:b w:val="1"/>
                <w:bCs w:val="1"/>
              </w:rPr>
              <w:t xml:space="preserve">sistema </w:t>
            </w:r>
            <w:r w:rsidRPr="27EF9D60" w:rsidR="27EF9D60">
              <w:rPr>
                <w:rFonts w:ascii="Calibri" w:hAnsi="Calibri" w:eastAsia="Calibri" w:cs="Calibri"/>
              </w:rPr>
              <w:t xml:space="preserve">apresenta uma lista de nomes e placas dos </w:t>
            </w:r>
            <w:proofErr w:type="spellStart"/>
            <w:r w:rsidRPr="27EF9D60" w:rsidR="27EF9D60">
              <w:rPr>
                <w:rFonts w:ascii="Calibri" w:hAnsi="Calibri" w:eastAsia="Calibri" w:cs="Calibri"/>
              </w:rPr>
              <w:t>Mototaxistas</w:t>
            </w:r>
            <w:proofErr w:type="spellEnd"/>
            <w:r w:rsidRPr="27EF9D60" w:rsidR="27EF9D60">
              <w:rPr>
                <w:rFonts w:ascii="Calibri" w:hAnsi="Calibri" w:eastAsia="Calibri" w:cs="Calibri"/>
              </w:rPr>
              <w:t>.</w:t>
            </w:r>
          </w:p>
          <w:p w:rsidRPr="00D64B31" w:rsidR="00BD3FA6" w:rsidP="00810EAF" w:rsidRDefault="00BD3FA6" w14:paraId="27EFE7E3" wp14:textId="77777777" wp14:noSpellErr="1">
            <w:pPr>
              <w:ind w:left="720"/>
            </w:pPr>
            <w:r w:rsidRPr="5F19A9F8" w:rsidR="5F19A9F8">
              <w:rPr>
                <w:rFonts w:ascii="Calibri" w:hAnsi="Calibri" w:eastAsia="Calibri" w:cs="Calibri"/>
              </w:rPr>
              <w:t xml:space="preserve">1.4.2. [IN] O </w:t>
            </w:r>
            <w:r w:rsidRPr="5F19A9F8" w:rsidR="5F19A9F8">
              <w:rPr>
                <w:rFonts w:ascii="Calibri" w:hAnsi="Calibri" w:eastAsia="Calibri" w:cs="Calibri"/>
                <w:b w:val="1"/>
                <w:bCs w:val="1"/>
              </w:rPr>
              <w:t xml:space="preserve">administrador </w:t>
            </w:r>
            <w:r w:rsidRPr="5F19A9F8" w:rsidR="5F19A9F8">
              <w:rPr>
                <w:rFonts w:ascii="Calibri" w:hAnsi="Calibri" w:eastAsia="Calibri" w:cs="Calibri"/>
              </w:rPr>
              <w:t xml:space="preserve">seleciona um elemento da lista para excluir. </w:t>
            </w:r>
          </w:p>
        </w:tc>
      </w:tr>
    </w:tbl>
    <w:p xmlns:wp14="http://schemas.microsoft.com/office/word/2010/wordml" w:rsidRPr="00D64B31" w:rsidR="00BD3FA6" w:rsidP="48B9D1AC" w:rsidRDefault="00BD3FA6" w14:paraId="1E61DA6F"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56683B26" wp14:textId="77777777">
        <w:tc>
          <w:tcPr>
            <w:tcW w:w="8460" w:type="dxa"/>
            <w:shd w:val="clear" w:color="auto" w:fill="F2F2F2" w:themeFill="background1" w:themeFillShade="F2"/>
            <w:tcMar/>
          </w:tcPr>
          <w:p w:rsidRPr="00D64B31" w:rsidR="00BD3FA6" w:rsidP="48B9D1AC" w:rsidRDefault="00BD3FA6" w14:paraId="190B3E5A" wp14:textId="77777777" wp14:noSpellErr="1">
            <w:r w:rsidRPr="5F19A9F8" w:rsidR="5F19A9F8">
              <w:rPr>
                <w:b w:val="1"/>
                <w:bCs w:val="1"/>
              </w:rPr>
              <w:t>Cenários alternativos: exceções</w:t>
            </w:r>
          </w:p>
        </w:tc>
      </w:tr>
      <w:tr xmlns:wp14="http://schemas.microsoft.com/office/word/2010/wordml" w:rsidRPr="00D64B31" w:rsidR="00BD3FA6" w:rsidTr="27EF9D60" w14:paraId="0A1A8BFD" wp14:textId="77777777">
        <w:tc>
          <w:tcPr>
            <w:tcW w:w="8460" w:type="dxa"/>
            <w:tcMar/>
          </w:tcPr>
          <w:p w:rsidRPr="00D64B31" w:rsidR="00BD3FA6" w:rsidRDefault="00BD3FA6" w14:paraId="7C849294" wp14:textId="77777777" wp14:noSpellErr="1">
            <w:r w:rsidRPr="5F19A9F8" w:rsidR="5F19A9F8">
              <w:rPr>
                <w:rFonts w:ascii="Calibri" w:hAnsi="Calibri" w:eastAsia="Calibri" w:cs="Calibri"/>
                <w:b w:val="1"/>
                <w:bCs w:val="1"/>
              </w:rPr>
              <w:t xml:space="preserve">Exceção 1.1.1a. Nome e placa já cadastrados </w:t>
            </w:r>
          </w:p>
          <w:p w:rsidRPr="00D64B31" w:rsidR="00BD3FA6" w:rsidP="00810EAF" w:rsidRDefault="00BD3FA6" w14:paraId="4FC16375" wp14:textId="77777777">
            <w:pPr>
              <w:spacing w:after="160" w:line="259" w:lineRule="auto"/>
              <w:ind w:left="720"/>
            </w:pPr>
            <w:r w:rsidRPr="27EF9D60" w:rsidR="27EF9D60">
              <w:rPr>
                <w:rFonts w:ascii="Calibri" w:hAnsi="Calibri" w:eastAsia="Calibri" w:cs="Calibri"/>
              </w:rPr>
              <w:t xml:space="preserve">1.1.1a.1. [OUT] O </w:t>
            </w:r>
            <w:r w:rsidRPr="27EF9D60" w:rsidR="27EF9D60">
              <w:rPr>
                <w:rFonts w:ascii="Calibri" w:hAnsi="Calibri" w:eastAsia="Calibri" w:cs="Calibri"/>
                <w:b w:val="1"/>
                <w:bCs w:val="1"/>
              </w:rPr>
              <w:t xml:space="preserve">sistema </w:t>
            </w:r>
            <w:r w:rsidRPr="27EF9D60" w:rsidR="27EF9D60">
              <w:rPr>
                <w:rFonts w:ascii="Calibri" w:hAnsi="Calibri" w:eastAsia="Calibri" w:cs="Calibri"/>
              </w:rPr>
              <w:t xml:space="preserve">informa que já existe um </w:t>
            </w:r>
            <w:proofErr w:type="spellStart"/>
            <w:r w:rsidRPr="27EF9D60" w:rsidR="27EF9D60">
              <w:rPr>
                <w:rFonts w:ascii="Calibri" w:hAnsi="Calibri" w:eastAsia="Calibri" w:cs="Calibri"/>
              </w:rPr>
              <w:t>Mototaxista</w:t>
            </w:r>
            <w:proofErr w:type="spellEnd"/>
            <w:r w:rsidRPr="27EF9D60" w:rsidR="27EF9D60">
              <w:rPr>
                <w:rFonts w:ascii="Calibri" w:hAnsi="Calibri" w:eastAsia="Calibri" w:cs="Calibri"/>
              </w:rPr>
              <w:t xml:space="preserve"> com o nome e placa.</w:t>
            </w:r>
          </w:p>
          <w:p w:rsidRPr="00D64B31" w:rsidR="00BD3FA6" w:rsidP="00810EAF" w:rsidRDefault="00BD3FA6" w14:paraId="00ADBBA4" wp14:textId="77777777" wp14:noSpellErr="1">
            <w:pPr>
              <w:ind w:left="720"/>
            </w:pPr>
            <w:r w:rsidRPr="5F19A9F8" w:rsidR="5F19A9F8">
              <w:rPr>
                <w:rFonts w:ascii="Calibri" w:hAnsi="Calibri" w:eastAsia="Calibri" w:cs="Calibri"/>
              </w:rPr>
              <w:t xml:space="preserve">1.1.1a.2. Vai para: 1.1.1 </w:t>
            </w:r>
          </w:p>
          <w:p w:rsidRPr="00D64B31" w:rsidR="00BD3FA6" w:rsidRDefault="00BD3FA6" w14:paraId="3E92C7E3" wp14:textId="77777777"/>
          <w:p w:rsidRPr="00D64B31" w:rsidR="00BD3FA6" w:rsidRDefault="00BD3FA6" w14:paraId="49465E9F" wp14:textId="77777777" wp14:noSpellErr="1">
            <w:r w:rsidRPr="5F19A9F8" w:rsidR="5F19A9F8">
              <w:rPr>
                <w:rFonts w:ascii="Calibri" w:hAnsi="Calibri" w:eastAsia="Calibri" w:cs="Calibri"/>
                <w:b w:val="1"/>
                <w:bCs w:val="1"/>
              </w:rPr>
              <w:t xml:space="preserve">Exceção 1.3.2a. Nome e placa já cadastrados </w:t>
            </w:r>
          </w:p>
          <w:p w:rsidRPr="00D64B31" w:rsidR="00BD3FA6" w:rsidP="00810EAF" w:rsidRDefault="00BD3FA6" w14:paraId="03613F5B" wp14:textId="77777777">
            <w:pPr>
              <w:ind w:left="720"/>
            </w:pPr>
            <w:r w:rsidRPr="27EF9D60" w:rsidR="27EF9D60">
              <w:rPr>
                <w:rFonts w:ascii="Calibri" w:hAnsi="Calibri" w:eastAsia="Calibri" w:cs="Calibri"/>
              </w:rPr>
              <w:t xml:space="preserve">1.3.2a.1. [OUT] O </w:t>
            </w:r>
            <w:r w:rsidRPr="27EF9D60" w:rsidR="27EF9D60">
              <w:rPr>
                <w:rFonts w:ascii="Calibri" w:hAnsi="Calibri" w:eastAsia="Calibri" w:cs="Calibri"/>
                <w:b w:val="1"/>
                <w:bCs w:val="1"/>
              </w:rPr>
              <w:t xml:space="preserve">sistema </w:t>
            </w:r>
            <w:r w:rsidRPr="27EF9D60" w:rsidR="27EF9D60">
              <w:rPr>
                <w:rFonts w:ascii="Calibri" w:hAnsi="Calibri" w:eastAsia="Calibri" w:cs="Calibri"/>
              </w:rPr>
              <w:t xml:space="preserve">informa que já existe um </w:t>
            </w:r>
            <w:proofErr w:type="spellStart"/>
            <w:r w:rsidRPr="27EF9D60" w:rsidR="27EF9D60">
              <w:rPr>
                <w:rFonts w:ascii="Calibri" w:hAnsi="Calibri" w:eastAsia="Calibri" w:cs="Calibri"/>
              </w:rPr>
              <w:t>Mototaxista</w:t>
            </w:r>
            <w:proofErr w:type="spellEnd"/>
            <w:r w:rsidRPr="27EF9D60" w:rsidR="27EF9D60">
              <w:rPr>
                <w:rFonts w:ascii="Calibri" w:hAnsi="Calibri" w:eastAsia="Calibri" w:cs="Calibri"/>
              </w:rPr>
              <w:t xml:space="preserve"> com o nome e placa.</w:t>
            </w:r>
          </w:p>
          <w:p w:rsidRPr="00D64B31" w:rsidR="00BD3FA6" w:rsidP="00810EAF" w:rsidRDefault="00BD3FA6" w14:paraId="2580E41E" wp14:textId="77777777" wp14:noSpellErr="1">
            <w:pPr>
              <w:ind w:left="720"/>
            </w:pPr>
            <w:r w:rsidRPr="5F19A9F8" w:rsidR="5F19A9F8">
              <w:rPr>
                <w:rFonts w:ascii="Calibri" w:hAnsi="Calibri" w:eastAsia="Calibri" w:cs="Calibri"/>
              </w:rPr>
              <w:t xml:space="preserve">1.3.2a.2. Vai para: 1.3.2. </w:t>
            </w:r>
          </w:p>
          <w:p w:rsidRPr="00D64B31" w:rsidR="00BD3FA6" w:rsidP="00810EAF" w:rsidRDefault="00BD3FA6" w14:paraId="34D00E66" wp14:textId="77777777">
            <w:pPr>
              <w:ind w:left="720"/>
            </w:pPr>
          </w:p>
          <w:p w:rsidRPr="00D64B31" w:rsidR="00BD3FA6" w:rsidP="48B9D1AC" w:rsidRDefault="00BD3FA6" w14:paraId="28A425ED" wp14:textId="14346FE1">
            <w:r w:rsidRPr="27EF9D60" w:rsidR="27EF9D60">
              <w:rPr>
                <w:rFonts w:ascii="Calibri" w:hAnsi="Calibri" w:eastAsia="Calibri" w:cs="Calibri"/>
                <w:b w:val="1"/>
                <w:bCs w:val="1"/>
              </w:rPr>
              <w:t xml:space="preserve">Exceção 1.4.2a. </w:t>
            </w:r>
            <w:r w:rsidRPr="27EF9D60" w:rsidR="27EF9D60">
              <w:rPr>
                <w:rFonts w:ascii="Calibri" w:hAnsi="Calibri" w:eastAsia="Calibri" w:cs="Calibri"/>
                <w:b w:val="1"/>
                <w:bCs w:val="1"/>
              </w:rPr>
              <w:t xml:space="preserve">Não é possível excluir o </w:t>
            </w:r>
            <w:proofErr w:type="spellStart"/>
            <w:r w:rsidRPr="27EF9D60" w:rsidR="27EF9D60">
              <w:rPr>
                <w:rFonts w:ascii="Calibri" w:hAnsi="Calibri" w:eastAsia="Calibri" w:cs="Calibri"/>
                <w:b w:val="1"/>
                <w:bCs w:val="1"/>
              </w:rPr>
              <w:t>Mototaxista</w:t>
            </w:r>
            <w:proofErr w:type="spellEnd"/>
          </w:p>
          <w:p w:rsidRPr="00D64B31" w:rsidR="00BD3FA6" w:rsidP="00810EAF" w:rsidRDefault="00BD3FA6" w14:paraId="269A0186" wp14:textId="40F4F585">
            <w:pPr>
              <w:spacing w:after="160" w:line="259" w:lineRule="auto"/>
              <w:ind w:left="720"/>
            </w:pPr>
            <w:r w:rsidRPr="27EF9D60" w:rsidR="27EF9D60">
              <w:rPr>
                <w:rFonts w:ascii="Calibri" w:hAnsi="Calibri" w:eastAsia="Calibri" w:cs="Calibri"/>
              </w:rPr>
              <w:t xml:space="preserve">1.4.2a.1. [OUT] O </w:t>
            </w:r>
            <w:r w:rsidRPr="27EF9D60" w:rsidR="27EF9D60">
              <w:rPr>
                <w:rFonts w:ascii="Calibri" w:hAnsi="Calibri" w:eastAsia="Calibri" w:cs="Calibri"/>
                <w:b w:val="1"/>
                <w:bCs w:val="1"/>
              </w:rPr>
              <w:t xml:space="preserve">sistema </w:t>
            </w:r>
            <w:r w:rsidRPr="27EF9D60" w:rsidR="27EF9D60">
              <w:rPr>
                <w:rFonts w:ascii="Calibri" w:hAnsi="Calibri" w:eastAsia="Calibri" w:cs="Calibri"/>
              </w:rPr>
              <w:t xml:space="preserve">informa que é não é possível excluir o </w:t>
            </w:r>
            <w:proofErr w:type="spellStart"/>
            <w:r w:rsidRPr="27EF9D60" w:rsidR="27EF9D60">
              <w:rPr>
                <w:rFonts w:ascii="Calibri" w:hAnsi="Calibri" w:eastAsia="Calibri" w:cs="Calibri"/>
              </w:rPr>
              <w:t>Mototaxista</w:t>
            </w:r>
            <w:proofErr w:type="spellEnd"/>
            <w:r w:rsidRPr="27EF9D60" w:rsidR="27EF9D60">
              <w:rPr>
                <w:rFonts w:ascii="Calibri" w:hAnsi="Calibri" w:eastAsia="Calibri" w:cs="Calibri"/>
              </w:rPr>
              <w:t xml:space="preserve"> devido ao mesmo se encontrar </w:t>
            </w:r>
            <w:r w:rsidRPr="27EF9D60" w:rsidR="27EF9D60">
              <w:rPr>
                <w:rFonts w:ascii="Calibri" w:hAnsi="Calibri" w:eastAsia="Calibri" w:cs="Calibri"/>
              </w:rPr>
              <w:t>associado a uma Avaliação</w:t>
            </w:r>
            <w:r w:rsidRPr="27EF9D60" w:rsidR="27EF9D60">
              <w:rPr>
                <w:rFonts w:ascii="Calibri" w:hAnsi="Calibri" w:eastAsia="Calibri" w:cs="Calibri"/>
              </w:rPr>
              <w:t>.</w:t>
            </w:r>
          </w:p>
          <w:p w:rsidRPr="00D64B31" w:rsidR="00BD3FA6" w:rsidP="00810EAF" w:rsidRDefault="00BD3FA6" w14:paraId="635EE007" wp14:textId="77777777" wp14:noSpellErr="1">
            <w:pPr>
              <w:ind w:left="720"/>
            </w:pPr>
            <w:r w:rsidRPr="5F19A9F8" w:rsidR="5F19A9F8">
              <w:rPr>
                <w:rFonts w:ascii="Calibri" w:hAnsi="Calibri" w:eastAsia="Calibri" w:cs="Calibri"/>
              </w:rPr>
              <w:t>1.4.2a.2. O caso de uso é abortado.</w:t>
            </w:r>
          </w:p>
        </w:tc>
      </w:tr>
    </w:tbl>
    <w:p xmlns:wp14="http://schemas.microsoft.com/office/word/2010/wordml" w:rsidRPr="00D64B31" w:rsidR="00BD3FA6" w:rsidP="48B9D1AC" w:rsidRDefault="00BD3FA6" w14:paraId="1431F565" wp14:textId="77777777">
      <w:pPr>
        <w:pStyle w:val="BodyTex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01E96B68" wp14:textId="77777777">
        <w:tc>
          <w:tcPr>
            <w:tcW w:w="8460" w:type="dxa"/>
            <w:shd w:val="clear" w:color="auto" w:fill="F2F2F2" w:themeFill="background1" w:themeFillShade="F2"/>
            <w:tcMar/>
          </w:tcPr>
          <w:p w:rsidRPr="00D64B31" w:rsidR="00BD3FA6" w:rsidP="48B9D1AC" w:rsidRDefault="00BD3FA6" w14:paraId="6B91AF5E" wp14:textId="77777777" wp14:noSpellErr="1">
            <w:r w:rsidRPr="5F19A9F8" w:rsidR="5F19A9F8">
              <w:rPr>
                <w:b w:val="1"/>
                <w:bCs w:val="1"/>
              </w:rPr>
              <w:t>Informações Adicionais</w:t>
            </w:r>
          </w:p>
        </w:tc>
      </w:tr>
      <w:tr xmlns:wp14="http://schemas.microsoft.com/office/word/2010/wordml" w:rsidRPr="00D64B31" w:rsidR="00BD3FA6" w:rsidTr="27EF9D60" w14:paraId="48FDB2D1" wp14:textId="77777777">
        <w:tc>
          <w:tcPr>
            <w:tcW w:w="8460" w:type="dxa"/>
            <w:tcMar/>
          </w:tcPr>
          <w:p w:rsidRPr="00D64B31" w:rsidR="00BD3FA6" w:rsidP="00810EAF" w:rsidRDefault="00BD3FA6" w14:paraId="181E6E66" wp14:textId="77777777">
            <w:pPr>
              <w:jc w:val="left"/>
            </w:pPr>
            <w:r w:rsidR="27EF9D60">
              <w:rPr/>
              <w:t xml:space="preserve">A camada de aplicação será responsável pela disponibilidade de um </w:t>
            </w:r>
            <w:proofErr w:type="spellStart"/>
            <w:r w:rsidR="27EF9D60">
              <w:rPr/>
              <w:t>Mototaxista</w:t>
            </w:r>
            <w:proofErr w:type="spellEnd"/>
            <w:r w:rsidR="27EF9D60">
              <w:rPr/>
              <w:t>.</w:t>
            </w:r>
          </w:p>
        </w:tc>
      </w:tr>
    </w:tbl>
    <w:p xmlns:wp14="http://schemas.microsoft.com/office/word/2010/wordml" w:rsidR="00BD3FA6" w:rsidP="48B9D1AC" w:rsidRDefault="00BD3FA6" w14:paraId="39512D81" wp14:textId="77777777">
      <w:pPr>
        <w:jc w:val="left"/>
      </w:pPr>
    </w:p>
    <w:p xmlns:wp14="http://schemas.microsoft.com/office/word/2010/wordml" w:rsidR="00BD3FA6" w:rsidP="48B9D1AC" w:rsidRDefault="00BD3FA6" w14:paraId="19628839" wp14:textId="77777777">
      <w:pPr>
        <w:jc w:val="left"/>
      </w:pPr>
    </w:p>
    <w:p xmlns:wp14="http://schemas.microsoft.com/office/word/2010/wordml" w:rsidRPr="007229A8" w:rsidR="00BD3FA6" w:rsidP="002563D6" w:rsidRDefault="00BD3FA6" w14:paraId="56A3BC51" wp14:textId="77777777">
      <w:pPr>
        <w:spacing w:after="160"/>
        <w:jc w:val="left"/>
        <w:rPr>
          <w:rFonts w:ascii="Cambria" w:hAnsi="Cambria"/>
          <w:i/>
        </w:rPr>
      </w:pPr>
      <w:r w:rsidRPr="27EF9D60" w:rsidR="27EF9D60">
        <w:rPr>
          <w:rFonts w:ascii="Cambria,Arial" w:hAnsi="Cambria,Arial" w:eastAsia="Cambria,Arial" w:cs="Cambria,Arial"/>
          <w:b w:val="1"/>
          <w:bCs w:val="1"/>
          <w:i w:val="1"/>
          <w:iCs w:val="1"/>
          <w:sz w:val="28"/>
          <w:szCs w:val="28"/>
        </w:rPr>
        <w:t xml:space="preserve">UC005: Mostrar a média de </w:t>
      </w:r>
      <w:r w:rsidRPr="27EF9D60" w:rsidR="27EF9D60">
        <w:rPr>
          <w:rFonts w:ascii="Cambria,Arial" w:hAnsi="Cambria,Arial" w:eastAsia="Cambria,Arial" w:cs="Cambria,Arial"/>
          <w:b w:val="1"/>
          <w:bCs w:val="1"/>
          <w:i w:val="1"/>
          <w:iCs w:val="1"/>
          <w:sz w:val="28"/>
          <w:szCs w:val="28"/>
        </w:rPr>
        <w:t xml:space="preserve">um </w:t>
      </w:r>
      <w:proofErr w:type="spellStart"/>
      <w:r w:rsidRPr="27EF9D60" w:rsidR="27EF9D60">
        <w:rPr>
          <w:rFonts w:ascii="Cambria,Arial" w:hAnsi="Cambria,Arial" w:eastAsia="Cambria,Arial" w:cs="Cambria,Arial"/>
          <w:b w:val="1"/>
          <w:bCs w:val="1"/>
          <w:i w:val="1"/>
          <w:iCs w:val="1"/>
          <w:sz w:val="28"/>
          <w:szCs w:val="28"/>
        </w:rPr>
        <w:t>moto</w:t>
      </w:r>
      <w:r w:rsidRPr="27EF9D60" w:rsidR="27EF9D60">
        <w:rPr>
          <w:rFonts w:ascii="Cambria,Arial" w:hAnsi="Cambria,Arial" w:eastAsia="Cambria,Arial" w:cs="Cambria,Arial"/>
          <w:b w:val="1"/>
          <w:bCs w:val="1"/>
          <w:i w:val="1"/>
          <w:iCs w:val="1"/>
          <w:sz w:val="28"/>
          <w:szCs w:val="28"/>
        </w:rPr>
        <w:t>taxista</w:t>
      </w:r>
      <w:proofErr w:type="spellEnd"/>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00BD3FA6" w:rsidTr="27EF9D60" w14:paraId="0484EF0C" wp14:textId="77777777">
        <w:tc>
          <w:tcPr>
            <w:tcW w:w="1526" w:type="dxa"/>
            <w:shd w:val="clear" w:color="auto" w:fill="F2F2F2" w:themeFill="background1" w:themeFillShade="F2"/>
            <w:tcMar/>
          </w:tcPr>
          <w:p w:rsidR="00BD3FA6" w:rsidP="48B9D1AC" w:rsidRDefault="00BD3FA6" w14:paraId="630A169D" wp14:textId="77777777" wp14:noSpellErr="1">
            <w:r w:rsidRPr="5F19A9F8" w:rsidR="5F19A9F8">
              <w:rPr>
                <w:b w:val="1"/>
                <w:bCs w:val="1"/>
              </w:rPr>
              <w:t>Visão Geral</w:t>
            </w:r>
          </w:p>
        </w:tc>
        <w:tc>
          <w:tcPr>
            <w:tcW w:w="6974" w:type="dxa"/>
            <w:tcMar/>
          </w:tcPr>
          <w:p w:rsidRPr="00C47CB5" w:rsidR="00BD3FA6" w:rsidP="48B9D1AC" w:rsidRDefault="00BD3FA6" w14:paraId="71C35FD2" wp14:textId="77777777">
            <w:pPr>
              <w:rPr>
                <w:u w:val="single"/>
              </w:rPr>
            </w:pPr>
            <w:r w:rsidR="27EF9D60">
              <w:rPr/>
              <w:t xml:space="preserve">Este caso de uso consiste em um relatório de média de </w:t>
            </w:r>
            <w:proofErr w:type="spellStart"/>
            <w:r w:rsidR="27EF9D60">
              <w:rPr/>
              <w:t>mototaxista</w:t>
            </w:r>
            <w:proofErr w:type="spellEnd"/>
          </w:p>
        </w:tc>
      </w:tr>
    </w:tbl>
    <w:p xmlns:wp14="http://schemas.microsoft.com/office/word/2010/wordml" w:rsidR="00BD3FA6" w:rsidP="48B9D1AC" w:rsidRDefault="00BD3FA6" w14:paraId="53B6486B"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00BD3FA6" w:rsidTr="27EF9D60" w14:paraId="21635020" wp14:textId="77777777">
        <w:tc>
          <w:tcPr>
            <w:tcW w:w="1526" w:type="dxa"/>
            <w:shd w:val="clear" w:color="auto" w:fill="F2F2F2" w:themeFill="background1" w:themeFillShade="F2"/>
            <w:tcMar/>
          </w:tcPr>
          <w:p w:rsidR="00BD3FA6" w:rsidP="48B9D1AC" w:rsidRDefault="00BD3FA6" w14:paraId="5BA03C67" wp14:textId="77777777" wp14:noSpellErr="1">
            <w:r w:rsidRPr="5F19A9F8" w:rsidR="5F19A9F8">
              <w:rPr>
                <w:b w:val="1"/>
                <w:bCs w:val="1"/>
              </w:rPr>
              <w:t>Atores</w:t>
            </w:r>
          </w:p>
        </w:tc>
        <w:tc>
          <w:tcPr>
            <w:tcW w:w="6974" w:type="dxa"/>
            <w:tcMar/>
          </w:tcPr>
          <w:p w:rsidR="00BD3FA6" w:rsidP="48B9D1AC" w:rsidRDefault="00BD3FA6" w14:paraId="4B24F9D6" wp14:textId="77777777" wp14:noSpellErr="1">
            <w:r w:rsidR="5F19A9F8">
              <w:rPr/>
              <w:t>Cliente</w:t>
            </w:r>
          </w:p>
        </w:tc>
      </w:tr>
      <w:tr xmlns:wp14="http://schemas.microsoft.com/office/word/2010/wordml" w:rsidR="00BD3FA6" w:rsidTr="27EF9D60" w14:paraId="7FCFBDF9" wp14:textId="77777777">
        <w:tc>
          <w:tcPr>
            <w:tcW w:w="1526" w:type="dxa"/>
            <w:shd w:val="clear" w:color="auto" w:fill="F2F2F2" w:themeFill="background1" w:themeFillShade="F2"/>
            <w:tcMar/>
          </w:tcPr>
          <w:p w:rsidR="00BD3FA6" w:rsidP="48B9D1AC" w:rsidRDefault="00BD3FA6" w14:paraId="4632A957" wp14:textId="77777777" wp14:noSpellErr="1">
            <w:r w:rsidRPr="5F19A9F8" w:rsidR="5F19A9F8">
              <w:rPr>
                <w:b w:val="1"/>
                <w:bCs w:val="1"/>
              </w:rPr>
              <w:t>Precondições</w:t>
            </w:r>
          </w:p>
        </w:tc>
        <w:tc>
          <w:tcPr>
            <w:tcW w:w="6974" w:type="dxa"/>
            <w:tcMar/>
          </w:tcPr>
          <w:p w:rsidR="00BD3FA6" w:rsidP="48B9D1AC" w:rsidRDefault="00BD3FA6" w14:paraId="3C5A9879" wp14:textId="77777777">
            <w:r w:rsidR="27EF9D60">
              <w:rPr/>
              <w:t xml:space="preserve">Cliente </w:t>
            </w:r>
            <w:proofErr w:type="spellStart"/>
            <w:r w:rsidR="27EF9D60">
              <w:rPr/>
              <w:t>logado</w:t>
            </w:r>
            <w:proofErr w:type="spellEnd"/>
            <w:r w:rsidR="27EF9D60">
              <w:rPr/>
              <w:t xml:space="preserve"> no sistema</w:t>
            </w:r>
          </w:p>
        </w:tc>
      </w:tr>
      <w:tr xmlns:wp14="http://schemas.microsoft.com/office/word/2010/wordml" w:rsidR="00BD3FA6" w:rsidTr="27EF9D60" w14:paraId="5D85F518" wp14:textId="77777777">
        <w:tc>
          <w:tcPr>
            <w:tcW w:w="1526" w:type="dxa"/>
            <w:shd w:val="clear" w:color="auto" w:fill="F2F2F2" w:themeFill="background1" w:themeFillShade="F2"/>
            <w:tcMar/>
          </w:tcPr>
          <w:p w:rsidR="00BD3FA6" w:rsidP="48B9D1AC" w:rsidRDefault="00BD3FA6" w14:paraId="181F3F24" wp14:textId="77777777" wp14:noSpellErr="1">
            <w:r w:rsidRPr="5F19A9F8" w:rsidR="5F19A9F8">
              <w:rPr>
                <w:b w:val="1"/>
                <w:bCs w:val="1"/>
              </w:rPr>
              <w:t>Pós-condições</w:t>
            </w:r>
          </w:p>
        </w:tc>
        <w:tc>
          <w:tcPr>
            <w:tcW w:w="6974" w:type="dxa"/>
            <w:tcMar/>
          </w:tcPr>
          <w:p w:rsidRPr="002563D6" w:rsidR="00BD3FA6" w:rsidP="48B9D1AC" w:rsidRDefault="00BD3FA6" w14:paraId="49A9FEFA" wp14:textId="77777777" wp14:noSpellErr="1">
            <w:r w:rsidR="5F19A9F8">
              <w:rPr/>
              <w:t xml:space="preserve">O </w:t>
            </w:r>
            <w:r w:rsidR="5F19A9F8">
              <w:rPr/>
              <w:t>sistema</w:t>
            </w:r>
            <w:r w:rsidRPr="5F19A9F8" w:rsidR="5F19A9F8">
              <w:rPr>
                <w:b w:val="1"/>
                <w:bCs w:val="1"/>
              </w:rPr>
              <w:t xml:space="preserve"> </w:t>
            </w:r>
            <w:r w:rsidR="5F19A9F8">
              <w:rPr/>
              <w:t>deverá mostrar a média de avaliação do Moto taxista preterido</w:t>
            </w:r>
          </w:p>
        </w:tc>
      </w:tr>
    </w:tbl>
    <w:p xmlns:wp14="http://schemas.microsoft.com/office/word/2010/wordml" w:rsidR="00BD3FA6" w:rsidP="48B9D1AC" w:rsidRDefault="00BD3FA6" w14:paraId="5355F03A"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00BD3FA6" w:rsidTr="27EF9D60" w14:paraId="7D4DED38" wp14:textId="77777777">
        <w:tc>
          <w:tcPr>
            <w:tcW w:w="8460" w:type="dxa"/>
            <w:shd w:val="clear" w:color="auto" w:fill="F2F2F2" w:themeFill="background1" w:themeFillShade="F2"/>
            <w:tcMar/>
          </w:tcPr>
          <w:p w:rsidR="00BD3FA6" w:rsidP="48B9D1AC" w:rsidRDefault="00BD3FA6" w14:paraId="0F1BE9F8" wp14:textId="77777777" wp14:noSpellErr="1">
            <w:r w:rsidRPr="5F19A9F8" w:rsidR="5F19A9F8">
              <w:rPr>
                <w:b w:val="1"/>
                <w:bCs w:val="1"/>
              </w:rPr>
              <w:t>Cenário Principal de Sucesso (CPS)</w:t>
            </w:r>
          </w:p>
        </w:tc>
      </w:tr>
      <w:tr xmlns:wp14="http://schemas.microsoft.com/office/word/2010/wordml" w:rsidR="00BD3FA6" w:rsidTr="27EF9D60" w14:paraId="4E95680A" wp14:textId="77777777">
        <w:tc>
          <w:tcPr>
            <w:tcW w:w="8460" w:type="dxa"/>
            <w:tcMar/>
          </w:tcPr>
          <w:p w:rsidRPr="008E7F3B" w:rsidR="00BD3FA6" w:rsidP="00810EAF" w:rsidRDefault="00BD3FA6" w14:paraId="5776C8C1" wp14:textId="77777777">
            <w:pPr>
              <w:jc w:val="left"/>
            </w:pPr>
            <w:r w:rsidR="27EF9D60">
              <w:rPr/>
              <w:t xml:space="preserve">1. O </w:t>
            </w:r>
            <w:r w:rsidRPr="27EF9D60" w:rsidR="27EF9D60">
              <w:rPr>
                <w:b w:val="1"/>
                <w:bCs w:val="1"/>
              </w:rPr>
              <w:t xml:space="preserve">cliente </w:t>
            </w:r>
            <w:r w:rsidR="27EF9D60">
              <w:rPr/>
              <w:t xml:space="preserve">acessa a opção de mostrar média de </w:t>
            </w:r>
            <w:proofErr w:type="spellStart"/>
            <w:r w:rsidR="27EF9D60">
              <w:rPr/>
              <w:t>mototaxista</w:t>
            </w:r>
            <w:proofErr w:type="spellEnd"/>
          </w:p>
          <w:p w:rsidRPr="00B24125" w:rsidR="00BD3FA6" w:rsidP="00810EAF" w:rsidRDefault="00BD3FA6" w14:paraId="5B1EA795" wp14:textId="77777777">
            <w:pPr>
              <w:jc w:val="left"/>
            </w:pPr>
            <w:r w:rsidR="27EF9D60">
              <w:rPr/>
              <w:t xml:space="preserve">2. [OUT] O </w:t>
            </w:r>
            <w:r w:rsidRPr="27EF9D60" w:rsidR="27EF9D60">
              <w:rPr>
                <w:b w:val="1"/>
                <w:bCs w:val="1"/>
              </w:rPr>
              <w:t xml:space="preserve">sistema </w:t>
            </w:r>
            <w:r w:rsidR="27EF9D60">
              <w:rPr/>
              <w:t xml:space="preserve">informa código, nome, placa e disponibilidade de todos </w:t>
            </w:r>
            <w:proofErr w:type="spellStart"/>
            <w:r w:rsidR="27EF9D60">
              <w:rPr/>
              <w:t>mototaxistas</w:t>
            </w:r>
            <w:proofErr w:type="spellEnd"/>
          </w:p>
          <w:p w:rsidRPr="00CE38F6" w:rsidR="00BD3FA6" w:rsidP="00810EAF" w:rsidRDefault="00BD3FA6" w14:paraId="2C82D1B7" wp14:textId="77777777">
            <w:pPr>
              <w:jc w:val="left"/>
            </w:pPr>
            <w:r w:rsidR="27EF9D60">
              <w:rPr/>
              <w:t xml:space="preserve">3. [IN] O </w:t>
            </w:r>
            <w:r w:rsidRPr="27EF9D60" w:rsidR="27EF9D60">
              <w:rPr>
                <w:b w:val="1"/>
                <w:bCs w:val="1"/>
              </w:rPr>
              <w:t xml:space="preserve">cliente </w:t>
            </w:r>
            <w:r w:rsidR="27EF9D60">
              <w:rPr/>
              <w:t xml:space="preserve">seleciona um </w:t>
            </w:r>
            <w:proofErr w:type="spellStart"/>
            <w:r w:rsidR="27EF9D60">
              <w:rPr/>
              <w:t>mototaxista</w:t>
            </w:r>
            <w:proofErr w:type="spellEnd"/>
          </w:p>
          <w:p w:rsidR="00BD3FA6" w:rsidP="00810EAF" w:rsidRDefault="00BD3FA6" w14:paraId="6E93E4EE" wp14:textId="77777777">
            <w:pPr>
              <w:jc w:val="left"/>
            </w:pPr>
            <w:r w:rsidR="27EF9D60">
              <w:rPr/>
              <w:t xml:space="preserve">4. [OUT] O </w:t>
            </w:r>
            <w:r w:rsidRPr="27EF9D60" w:rsidR="27EF9D60">
              <w:rPr>
                <w:b w:val="1"/>
                <w:bCs w:val="1"/>
              </w:rPr>
              <w:t xml:space="preserve">sistema </w:t>
            </w:r>
            <w:r w:rsidR="27EF9D60">
              <w:rPr/>
              <w:t xml:space="preserve">informa o nome e o valor da média daquele </w:t>
            </w:r>
            <w:proofErr w:type="spellStart"/>
            <w:r w:rsidR="27EF9D60">
              <w:rPr/>
              <w:t>mototaxista</w:t>
            </w:r>
            <w:proofErr w:type="spellEnd"/>
          </w:p>
          <w:p w:rsidRPr="00CE38F6" w:rsidR="00BD3FA6" w:rsidP="00810EAF" w:rsidRDefault="00BD3FA6" w14:paraId="63A4E9D1" wp14:textId="77777777">
            <w:pPr>
              <w:jc w:val="left"/>
            </w:pPr>
          </w:p>
        </w:tc>
      </w:tr>
    </w:tbl>
    <w:p xmlns:wp14="http://schemas.microsoft.com/office/word/2010/wordml" w:rsidR="00BD3FA6" w:rsidP="48B9D1AC" w:rsidRDefault="00BD3FA6" w14:paraId="3114F4F7" wp14:textId="77777777">
      <w:pPr>
        <w:pStyle w:val="BodyText"/>
        <w:spacing w:before="0" w:after="0"/>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00BD3FA6" w:rsidTr="5F19A9F8" w14:paraId="5B1D39DB" wp14:textId="77777777">
        <w:tc>
          <w:tcPr>
            <w:tcW w:w="8460" w:type="dxa"/>
            <w:shd w:val="clear" w:color="auto" w:fill="F2F2F2" w:themeFill="background1" w:themeFillShade="F2"/>
            <w:tcMar/>
          </w:tcPr>
          <w:p w:rsidR="00BD3FA6" w:rsidP="48B9D1AC" w:rsidRDefault="00BD3FA6" w14:paraId="69E19063" wp14:textId="77777777" wp14:noSpellErr="1">
            <w:r w:rsidRPr="5F19A9F8" w:rsidR="5F19A9F8">
              <w:rPr>
                <w:b w:val="1"/>
                <w:bCs w:val="1"/>
              </w:rPr>
              <w:t>Informações Adicionais</w:t>
            </w:r>
          </w:p>
        </w:tc>
      </w:tr>
      <w:tr xmlns:wp14="http://schemas.microsoft.com/office/word/2010/wordml" w:rsidR="00BD3FA6" w:rsidTr="5F19A9F8" w14:paraId="4B9DDE28" wp14:textId="77777777">
        <w:tc>
          <w:tcPr>
            <w:tcW w:w="8460" w:type="dxa"/>
            <w:tcMar/>
          </w:tcPr>
          <w:p w:rsidR="00BD3FA6" w:rsidP="00810EAF" w:rsidRDefault="00BD3FA6" w14:paraId="22BD8E9B" wp14:textId="77777777">
            <w:pPr>
              <w:jc w:val="left"/>
            </w:pPr>
          </w:p>
        </w:tc>
      </w:tr>
    </w:tbl>
    <w:p xmlns:wp14="http://schemas.microsoft.com/office/word/2010/wordml" w:rsidR="00BD3FA6" w:rsidP="48B9D1AC" w:rsidRDefault="00BD3FA6" w14:paraId="2B0C0A37" wp14:textId="77777777">
      <w:pPr>
        <w:jc w:val="left"/>
      </w:pPr>
    </w:p>
    <w:p xmlns:wp14="http://schemas.microsoft.com/office/word/2010/wordml" w:rsidR="00BD3FA6" w:rsidP="48B9D1AC" w:rsidRDefault="00BD3FA6" w14:paraId="38516725" wp14:textId="77777777" wp14:noSpellErr="1">
      <w:pPr>
        <w:pStyle w:val="Heading2"/>
        <w:spacing w:before="0" w:after="160"/>
        <w:jc w:val="left"/>
      </w:pPr>
      <w:r w:rsidR="5F19A9F8">
        <w:rPr/>
        <w:t>UC006: Realizar Avaliação</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00BD3FA6" w:rsidTr="27EF9D60" w14:paraId="00EC4734" wp14:textId="77777777">
        <w:tc>
          <w:tcPr>
            <w:tcW w:w="1526" w:type="dxa"/>
            <w:shd w:val="clear" w:color="auto" w:fill="F2F2F2" w:themeFill="background1" w:themeFillShade="F2"/>
            <w:tcMar/>
          </w:tcPr>
          <w:p w:rsidR="00BD3FA6" w:rsidP="48B9D1AC" w:rsidRDefault="00BD3FA6" w14:paraId="5E6FB2FE" wp14:textId="77777777" wp14:noSpellErr="1">
            <w:r w:rsidRPr="5F19A9F8" w:rsidR="5F19A9F8">
              <w:rPr>
                <w:b w:val="1"/>
                <w:bCs w:val="1"/>
              </w:rPr>
              <w:t>Visão Geral</w:t>
            </w:r>
          </w:p>
        </w:tc>
        <w:tc>
          <w:tcPr>
            <w:tcW w:w="6974" w:type="dxa"/>
            <w:tcMar/>
          </w:tcPr>
          <w:p w:rsidR="00BD3FA6" w:rsidP="48B9D1AC" w:rsidRDefault="00BD3FA6" w14:paraId="6E9EBA61" wp14:textId="77777777">
            <w:r w:rsidR="27EF9D60">
              <w:rPr/>
              <w:t xml:space="preserve">Este caso de uso permite que o usuário possa avaliar a qualidade, pontualidade, responsabilidade e agilidade do </w:t>
            </w:r>
            <w:proofErr w:type="spellStart"/>
            <w:r w:rsidR="27EF9D60">
              <w:rPr/>
              <w:t>Mototaxista</w:t>
            </w:r>
            <w:proofErr w:type="spellEnd"/>
            <w:r w:rsidR="27EF9D60">
              <w:rPr/>
              <w:t xml:space="preserve"> que efetuou sua corrida. Será atribuído uma nota de 1 a 5, sendo o 1 ruim e o 5 excelente. Os dados de uma avaliação são a nota e a descrição.</w:t>
            </w:r>
          </w:p>
        </w:tc>
      </w:tr>
    </w:tbl>
    <w:p xmlns:wp14="http://schemas.microsoft.com/office/word/2010/wordml" w:rsidR="00BD3FA6" w:rsidP="48B9D1AC" w:rsidRDefault="00BD3FA6" w14:paraId="04FF5236"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00BD3FA6" w:rsidTr="27EF9D60" w14:paraId="7FC47ED4" wp14:textId="77777777">
        <w:tc>
          <w:tcPr>
            <w:tcW w:w="1526" w:type="dxa"/>
            <w:shd w:val="clear" w:color="auto" w:fill="F2F2F2" w:themeFill="background1" w:themeFillShade="F2"/>
            <w:tcMar/>
          </w:tcPr>
          <w:p w:rsidR="00BD3FA6" w:rsidP="48B9D1AC" w:rsidRDefault="00BD3FA6" w14:paraId="14864F4E" wp14:textId="77777777" wp14:noSpellErr="1">
            <w:r w:rsidRPr="5F19A9F8" w:rsidR="5F19A9F8">
              <w:rPr>
                <w:b w:val="1"/>
                <w:bCs w:val="1"/>
              </w:rPr>
              <w:t>Atores</w:t>
            </w:r>
          </w:p>
        </w:tc>
        <w:tc>
          <w:tcPr>
            <w:tcW w:w="6974" w:type="dxa"/>
            <w:tcMar/>
          </w:tcPr>
          <w:p w:rsidR="00BD3FA6" w:rsidP="48B9D1AC" w:rsidRDefault="00BD3FA6" w14:paraId="2710755F" wp14:textId="77777777" wp14:noSpellErr="1">
            <w:r w:rsidR="5F19A9F8">
              <w:rPr/>
              <w:t>Cliente</w:t>
            </w:r>
          </w:p>
        </w:tc>
      </w:tr>
      <w:tr xmlns:wp14="http://schemas.microsoft.com/office/word/2010/wordml" w:rsidR="00BD3FA6" w:rsidTr="27EF9D60" w14:paraId="0AC132C2" wp14:textId="77777777">
        <w:tc>
          <w:tcPr>
            <w:tcW w:w="1526" w:type="dxa"/>
            <w:shd w:val="clear" w:color="auto" w:fill="F2F2F2" w:themeFill="background1" w:themeFillShade="F2"/>
            <w:tcMar/>
          </w:tcPr>
          <w:p w:rsidR="00BD3FA6" w:rsidP="48B9D1AC" w:rsidRDefault="00BD3FA6" w14:paraId="7C0B1B09" wp14:textId="77777777" wp14:noSpellErr="1">
            <w:r w:rsidRPr="5F19A9F8" w:rsidR="5F19A9F8">
              <w:rPr>
                <w:b w:val="1"/>
                <w:bCs w:val="1"/>
              </w:rPr>
              <w:t>Precondições</w:t>
            </w:r>
          </w:p>
        </w:tc>
        <w:tc>
          <w:tcPr>
            <w:tcW w:w="6974" w:type="dxa"/>
            <w:tcMar/>
          </w:tcPr>
          <w:p w:rsidR="00BD3FA6" w:rsidP="48B9D1AC" w:rsidRDefault="00BD3FA6" w14:paraId="5F4A6B83" wp14:textId="77777777">
            <w:r w:rsidR="27EF9D60">
              <w:rPr/>
              <w:t xml:space="preserve">Cliente </w:t>
            </w:r>
            <w:proofErr w:type="spellStart"/>
            <w:r w:rsidR="27EF9D60">
              <w:rPr/>
              <w:t>logado</w:t>
            </w:r>
            <w:proofErr w:type="spellEnd"/>
            <w:r w:rsidR="27EF9D60">
              <w:rPr/>
              <w:t xml:space="preserve"> no sistema</w:t>
            </w:r>
          </w:p>
        </w:tc>
      </w:tr>
      <w:tr xmlns:wp14="http://schemas.microsoft.com/office/word/2010/wordml" w:rsidR="00BD3FA6" w:rsidTr="27EF9D60" w14:paraId="62F28B7B" wp14:textId="77777777">
        <w:tc>
          <w:tcPr>
            <w:tcW w:w="1526" w:type="dxa"/>
            <w:shd w:val="clear" w:color="auto" w:fill="F2F2F2" w:themeFill="background1" w:themeFillShade="F2"/>
            <w:tcMar/>
          </w:tcPr>
          <w:p w:rsidR="00BD3FA6" w:rsidP="48B9D1AC" w:rsidRDefault="00BD3FA6" w14:paraId="7E2164C8" wp14:textId="77777777" wp14:noSpellErr="1">
            <w:r w:rsidRPr="5F19A9F8" w:rsidR="5F19A9F8">
              <w:rPr>
                <w:b w:val="1"/>
                <w:bCs w:val="1"/>
              </w:rPr>
              <w:t>Pós-condições</w:t>
            </w:r>
          </w:p>
        </w:tc>
        <w:tc>
          <w:tcPr>
            <w:tcW w:w="6974" w:type="dxa"/>
            <w:tcMar/>
          </w:tcPr>
          <w:p w:rsidR="00BD3FA6" w:rsidP="48B9D1AC" w:rsidRDefault="00BD3FA6" w14:paraId="03918161" wp14:textId="77777777" wp14:noSpellErr="1">
            <w:r w:rsidR="5F19A9F8">
              <w:rPr/>
              <w:t xml:space="preserve">O sistema deverá armazenar as informações da avaliação realizada pelo </w:t>
            </w:r>
            <w:r w:rsidRPr="5F19A9F8" w:rsidR="5F19A9F8">
              <w:rPr>
                <w:b w:val="1"/>
                <w:bCs w:val="1"/>
              </w:rPr>
              <w:t>cliente</w:t>
            </w:r>
            <w:r w:rsidR="5F19A9F8">
              <w:rPr/>
              <w:t>.</w:t>
            </w:r>
          </w:p>
        </w:tc>
      </w:tr>
    </w:tbl>
    <w:p xmlns:wp14="http://schemas.microsoft.com/office/word/2010/wordml" w:rsidR="00BD3FA6" w:rsidP="48B9D1AC" w:rsidRDefault="00BD3FA6" w14:paraId="5F4E3AC6" wp14:textId="77777777">
      <w:pPr>
        <w:pStyle w:val="BodyText"/>
        <w:spacing w:before="0" w:after="0"/>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00BD3FA6" w:rsidTr="5F19A9F8" w14:paraId="787575EC" wp14:textId="77777777">
        <w:tc>
          <w:tcPr>
            <w:tcW w:w="8460" w:type="dxa"/>
            <w:shd w:val="clear" w:color="auto" w:fill="F2F2F2" w:themeFill="background1" w:themeFillShade="F2"/>
            <w:tcMar/>
          </w:tcPr>
          <w:p w:rsidR="00BD3FA6" w:rsidP="48B9D1AC" w:rsidRDefault="00BD3FA6" w14:paraId="4B1E30D4" wp14:textId="77777777" wp14:noSpellErr="1">
            <w:r w:rsidRPr="5F19A9F8" w:rsidR="5F19A9F8">
              <w:rPr>
                <w:b w:val="1"/>
                <w:bCs w:val="1"/>
              </w:rPr>
              <w:t>Cenário Principal de Sucesso (CPS)</w:t>
            </w:r>
          </w:p>
        </w:tc>
      </w:tr>
      <w:tr xmlns:wp14="http://schemas.microsoft.com/office/word/2010/wordml" w:rsidR="00BD3FA6" w:rsidTr="5F19A9F8" w14:paraId="0E7AC262" wp14:textId="77777777">
        <w:tc>
          <w:tcPr>
            <w:tcW w:w="8460" w:type="dxa"/>
            <w:tcMar/>
          </w:tcPr>
          <w:p w:rsidR="00BD3FA6" w:rsidP="00810EAF" w:rsidRDefault="00BD3FA6" w14:paraId="19B4E10D" wp14:textId="77777777" wp14:noSpellErr="1">
            <w:pPr>
              <w:jc w:val="left"/>
            </w:pPr>
            <w:r w:rsidR="5F19A9F8">
              <w:rPr/>
              <w:t xml:space="preserve">1. [IN] O </w:t>
            </w:r>
            <w:r w:rsidRPr="5F19A9F8" w:rsidR="5F19A9F8">
              <w:rPr>
                <w:b w:val="1"/>
                <w:bCs w:val="1"/>
              </w:rPr>
              <w:t xml:space="preserve">cliente </w:t>
            </w:r>
            <w:r w:rsidR="5F19A9F8">
              <w:rPr/>
              <w:t>digita uma nota.</w:t>
            </w:r>
          </w:p>
          <w:p w:rsidR="00BD3FA6" w:rsidP="00810EAF" w:rsidRDefault="00BD3FA6" w14:paraId="40DC052A" wp14:textId="77777777" wp14:noSpellErr="1">
            <w:pPr>
              <w:jc w:val="left"/>
            </w:pPr>
            <w:r w:rsidR="5F19A9F8">
              <w:rPr/>
              <w:t xml:space="preserve">2. [IN] O </w:t>
            </w:r>
            <w:r w:rsidRPr="5F19A9F8" w:rsidR="5F19A9F8">
              <w:rPr>
                <w:b w:val="1"/>
                <w:bCs w:val="1"/>
              </w:rPr>
              <w:t xml:space="preserve">cliente </w:t>
            </w:r>
            <w:r w:rsidR="5F19A9F8">
              <w:rPr/>
              <w:t>poderá preencher a descrição.</w:t>
            </w:r>
          </w:p>
          <w:p w:rsidR="00BD3FA6" w:rsidP="00810EAF" w:rsidRDefault="00BD3FA6" w14:paraId="049B7E2F" wp14:textId="77777777" wp14:noSpellErr="1">
            <w:pPr>
              <w:jc w:val="left"/>
            </w:pPr>
            <w:r w:rsidR="5F19A9F8">
              <w:rPr/>
              <w:t xml:space="preserve">3. [OUT] O </w:t>
            </w:r>
            <w:r w:rsidRPr="5F19A9F8" w:rsidR="5F19A9F8">
              <w:rPr>
                <w:b w:val="1"/>
                <w:bCs w:val="1"/>
              </w:rPr>
              <w:t xml:space="preserve">sistema </w:t>
            </w:r>
            <w:r w:rsidR="5F19A9F8">
              <w:rPr/>
              <w:t>informa que a avaliação foi realizada com sucesso.</w:t>
            </w:r>
          </w:p>
        </w:tc>
      </w:tr>
    </w:tbl>
    <w:p xmlns:wp14="http://schemas.microsoft.com/office/word/2010/wordml" w:rsidR="00BD3FA6" w:rsidP="48B9D1AC" w:rsidRDefault="00BD3FA6" w14:paraId="5C75C566" wp14:textId="77777777">
      <w:pPr>
        <w:pStyle w:val="BodyText"/>
        <w:spacing w:before="0" w:after="0"/>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00BD3FA6" w:rsidTr="5F19A9F8" w14:paraId="7A684AC6" wp14:textId="77777777">
        <w:tc>
          <w:tcPr>
            <w:tcW w:w="8460" w:type="dxa"/>
            <w:shd w:val="clear" w:color="auto" w:fill="F2F2F2" w:themeFill="background1" w:themeFillShade="F2"/>
            <w:tcMar/>
          </w:tcPr>
          <w:p w:rsidR="00BD3FA6" w:rsidP="48B9D1AC" w:rsidRDefault="00BD3FA6" w14:paraId="40A7A5A4" wp14:textId="77777777" wp14:noSpellErr="1">
            <w:r w:rsidRPr="5F19A9F8" w:rsidR="5F19A9F8">
              <w:rPr>
                <w:b w:val="1"/>
                <w:bCs w:val="1"/>
              </w:rPr>
              <w:t>Informações Adicionais</w:t>
            </w:r>
          </w:p>
        </w:tc>
      </w:tr>
      <w:tr xmlns:wp14="http://schemas.microsoft.com/office/word/2010/wordml" w:rsidR="00BD3FA6" w:rsidTr="5F19A9F8" w14:paraId="5E3285EB" wp14:textId="77777777">
        <w:tc>
          <w:tcPr>
            <w:tcW w:w="8460" w:type="dxa"/>
            <w:tcMar/>
          </w:tcPr>
          <w:p w:rsidR="00BD3FA6" w:rsidP="00810EAF" w:rsidRDefault="00BD3FA6" w14:paraId="6CDFB681" wp14:textId="77777777" wp14:noSpellErr="1">
            <w:pPr>
              <w:jc w:val="left"/>
            </w:pPr>
            <w:r w:rsidR="5F19A9F8">
              <w:rPr/>
              <w:t>No passo 2 a descrição não é obrigatória para a avaliação.</w:t>
            </w:r>
          </w:p>
        </w:tc>
      </w:tr>
    </w:tbl>
    <w:p xmlns:wp14="http://schemas.microsoft.com/office/word/2010/wordml" w:rsidR="00BD3FA6" w:rsidP="48B9D1AC" w:rsidRDefault="00BD3FA6" w14:paraId="680FD762" wp14:textId="77777777">
      <w:pPr>
        <w:pStyle w:val="BodyText"/>
        <w:spacing w:before="0" w:after="0"/>
        <w:jc w:val="left"/>
      </w:pPr>
    </w:p>
    <w:p xmlns:wp14="http://schemas.microsoft.com/office/word/2010/wordml" w:rsidR="00BD3FA6" w:rsidP="48B9D1AC" w:rsidRDefault="00BD3FA6" w14:paraId="20E0053A" wp14:textId="77777777">
      <w:pPr>
        <w:pStyle w:val="BodyText"/>
        <w:spacing w:before="0" w:after="0"/>
        <w:jc w:val="left"/>
      </w:pPr>
    </w:p>
    <w:p xmlns:wp14="http://schemas.microsoft.com/office/word/2010/wordml" w:rsidR="00BD3FA6" w:rsidP="48B9D1AC" w:rsidRDefault="00BD3FA6" w14:paraId="31F521A6" wp14:textId="77777777" wp14:noSpellErr="1">
      <w:pPr>
        <w:pStyle w:val="Heading2"/>
        <w:spacing w:before="0" w:after="160"/>
        <w:jc w:val="left"/>
      </w:pPr>
      <w:r w:rsidR="5F19A9F8">
        <w:rPr/>
        <w:t>UC007: Solicitar Corrida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5F19A9F8" w14:paraId="16A625F7" wp14:textId="77777777">
        <w:tc>
          <w:tcPr>
            <w:tcW w:w="1526" w:type="dxa"/>
            <w:shd w:val="clear" w:color="auto" w:fill="F2F2F2" w:themeFill="background1" w:themeFillShade="F2"/>
            <w:tcMar/>
          </w:tcPr>
          <w:p w:rsidRPr="00D64B31" w:rsidR="00BD3FA6" w:rsidP="48B9D1AC" w:rsidRDefault="00BD3FA6" w14:paraId="69D4B807" wp14:textId="77777777" wp14:noSpellErr="1">
            <w:r w:rsidRPr="5F19A9F8" w:rsidR="5F19A9F8">
              <w:rPr>
                <w:b w:val="1"/>
                <w:bCs w:val="1"/>
              </w:rPr>
              <w:t>Visão Geral</w:t>
            </w:r>
          </w:p>
        </w:tc>
        <w:tc>
          <w:tcPr>
            <w:tcW w:w="6974" w:type="dxa"/>
            <w:tcMar/>
          </w:tcPr>
          <w:p w:rsidRPr="00D64B31" w:rsidR="00BD3FA6" w:rsidP="48B9D1AC" w:rsidRDefault="00BD3FA6" w14:paraId="55C571F7" wp14:textId="77777777" wp14:noSpellErr="1">
            <w:r w:rsidR="5F19A9F8">
              <w:rPr/>
              <w:t>Este caso de uso permite que o usuário forneça seu endereço atual e o de destino para que o sistema possa calcular o valor do serviço. Após o sistema retornar o valor do serviço o usuário tem a opção de solicitar ou não a corrida.</w:t>
            </w:r>
          </w:p>
        </w:tc>
      </w:tr>
    </w:tbl>
    <w:p xmlns:wp14="http://schemas.microsoft.com/office/word/2010/wordml" w:rsidRPr="00D64B31" w:rsidR="00BD3FA6" w:rsidP="48B9D1AC" w:rsidRDefault="00BD3FA6" w14:paraId="38E2ADCC"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5F19A9F8" w14:paraId="2018EF9F" wp14:textId="77777777">
        <w:tc>
          <w:tcPr>
            <w:tcW w:w="1526" w:type="dxa"/>
            <w:shd w:val="clear" w:color="auto" w:fill="F2F2F2" w:themeFill="background1" w:themeFillShade="F2"/>
            <w:tcMar/>
          </w:tcPr>
          <w:p w:rsidRPr="00D64B31" w:rsidR="00BD3FA6" w:rsidP="48B9D1AC" w:rsidRDefault="00BD3FA6" w14:paraId="477E56D4" wp14:textId="77777777" wp14:noSpellErr="1">
            <w:r w:rsidRPr="5F19A9F8" w:rsidR="5F19A9F8">
              <w:rPr>
                <w:b w:val="1"/>
                <w:bCs w:val="1"/>
              </w:rPr>
              <w:t>Atores</w:t>
            </w:r>
          </w:p>
        </w:tc>
        <w:tc>
          <w:tcPr>
            <w:tcW w:w="6974" w:type="dxa"/>
            <w:tcMar/>
          </w:tcPr>
          <w:p w:rsidRPr="00D64B31" w:rsidR="00BD3FA6" w:rsidP="48B9D1AC" w:rsidRDefault="00BD3FA6" w14:paraId="45466223" wp14:textId="77777777" wp14:noSpellErr="1">
            <w:r w:rsidR="5F19A9F8">
              <w:rPr/>
              <w:t>Cliente, Administrador</w:t>
            </w:r>
          </w:p>
        </w:tc>
      </w:tr>
      <w:tr xmlns:wp14="http://schemas.microsoft.com/office/word/2010/wordml" w:rsidRPr="00D64B31" w:rsidR="00BD3FA6" w:rsidTr="5F19A9F8" w14:paraId="5DEAE57A" wp14:textId="77777777">
        <w:tc>
          <w:tcPr>
            <w:tcW w:w="1526" w:type="dxa"/>
            <w:shd w:val="clear" w:color="auto" w:fill="F2F2F2" w:themeFill="background1" w:themeFillShade="F2"/>
            <w:tcMar/>
          </w:tcPr>
          <w:p w:rsidRPr="00D64B31" w:rsidR="00BD3FA6" w:rsidP="48B9D1AC" w:rsidRDefault="00BD3FA6" w14:paraId="6EE73AB6" wp14:textId="77777777" wp14:noSpellErr="1">
            <w:r w:rsidRPr="5F19A9F8" w:rsidR="5F19A9F8">
              <w:rPr>
                <w:b w:val="1"/>
                <w:bCs w:val="1"/>
              </w:rPr>
              <w:t>Precondições</w:t>
            </w:r>
          </w:p>
        </w:tc>
        <w:tc>
          <w:tcPr>
            <w:tcW w:w="6974" w:type="dxa"/>
            <w:tcMar/>
          </w:tcPr>
          <w:p w:rsidRPr="00D64B31" w:rsidR="00BD3FA6" w:rsidP="48B9D1AC" w:rsidRDefault="00BD3FA6" w14:paraId="131FECEE" wp14:textId="77777777" wp14:noSpellErr="1">
            <w:r w:rsidR="5F19A9F8">
              <w:rPr/>
              <w:t>Todos os dados dos endereços devem ser fornecidos.</w:t>
            </w:r>
          </w:p>
        </w:tc>
      </w:tr>
      <w:tr xmlns:wp14="http://schemas.microsoft.com/office/word/2010/wordml" w:rsidRPr="00D64B31" w:rsidR="00BD3FA6" w:rsidTr="5F19A9F8" w14:paraId="49E58025" wp14:textId="77777777">
        <w:tc>
          <w:tcPr>
            <w:tcW w:w="1526" w:type="dxa"/>
            <w:shd w:val="clear" w:color="auto" w:fill="F2F2F2" w:themeFill="background1" w:themeFillShade="F2"/>
            <w:tcMar/>
          </w:tcPr>
          <w:p w:rsidRPr="00D64B31" w:rsidR="00BD3FA6" w:rsidP="48B9D1AC" w:rsidRDefault="00BD3FA6" w14:paraId="3ECFA0EC" wp14:textId="77777777" wp14:noSpellErr="1">
            <w:r w:rsidRPr="5F19A9F8" w:rsidR="5F19A9F8">
              <w:rPr>
                <w:b w:val="1"/>
                <w:bCs w:val="1"/>
              </w:rPr>
              <w:t>Pós-condições</w:t>
            </w:r>
          </w:p>
        </w:tc>
        <w:tc>
          <w:tcPr>
            <w:tcW w:w="6974" w:type="dxa"/>
            <w:tcMar/>
          </w:tcPr>
          <w:p w:rsidRPr="00D64B31" w:rsidR="00BD3FA6" w:rsidP="48B9D1AC" w:rsidRDefault="00BD3FA6" w14:paraId="563D77D9" wp14:textId="77777777"/>
        </w:tc>
      </w:tr>
    </w:tbl>
    <w:p xmlns:wp14="http://schemas.microsoft.com/office/word/2010/wordml" w:rsidRPr="00D64B31" w:rsidR="00BD3FA6" w:rsidP="48B9D1AC" w:rsidRDefault="00BD3FA6" w14:paraId="045AB736"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528A4D00" wp14:textId="77777777">
        <w:tc>
          <w:tcPr>
            <w:tcW w:w="8460" w:type="dxa"/>
            <w:shd w:val="clear" w:color="auto" w:fill="F2F2F2" w:themeFill="background1" w:themeFillShade="F2"/>
            <w:tcMar/>
          </w:tcPr>
          <w:p w:rsidRPr="00D64B31" w:rsidR="00BD3FA6" w:rsidP="48B9D1AC" w:rsidRDefault="00BD3FA6" w14:paraId="782C5D3D" wp14:textId="77777777" wp14:noSpellErr="1">
            <w:r w:rsidRPr="5F19A9F8" w:rsidR="5F19A9F8">
              <w:rPr>
                <w:b w:val="1"/>
                <w:bCs w:val="1"/>
              </w:rPr>
              <w:t>Cenário Principal de Sucesso (CPS)</w:t>
            </w:r>
          </w:p>
        </w:tc>
      </w:tr>
      <w:tr xmlns:wp14="http://schemas.microsoft.com/office/word/2010/wordml" w:rsidRPr="00D64B31" w:rsidR="00BD3FA6" w:rsidTr="5F19A9F8" w14:paraId="782C1C19" wp14:textId="77777777">
        <w:tc>
          <w:tcPr>
            <w:tcW w:w="8460" w:type="dxa"/>
            <w:tcMar/>
          </w:tcPr>
          <w:p w:rsidRPr="0073081B" w:rsidR="00BD3FA6" w:rsidP="003C0F4E" w:rsidRDefault="00BD3FA6" w14:paraId="2E616CEE" wp14:textId="77777777" wp14:noSpellErr="1">
            <w:pPr>
              <w:jc w:val="left"/>
            </w:pPr>
            <w:r w:rsidR="5F19A9F8">
              <w:rPr/>
              <w:t>1. [IN]</w:t>
            </w:r>
            <w:r w:rsidRPr="5F19A9F8" w:rsidR="5F19A9F8">
              <w:rPr>
                <w:rFonts w:ascii="Calibri" w:hAnsi="Calibri" w:eastAsia="Calibri" w:cs="Calibri"/>
              </w:rPr>
              <w:t xml:space="preserve"> O </w:t>
            </w:r>
            <w:r w:rsidRPr="5F19A9F8" w:rsidR="5F19A9F8">
              <w:rPr>
                <w:rFonts w:ascii="Calibri" w:hAnsi="Calibri" w:eastAsia="Calibri" w:cs="Calibri"/>
                <w:b w:val="1"/>
                <w:bCs w:val="1"/>
              </w:rPr>
              <w:t>administrador</w:t>
            </w:r>
            <w:r w:rsidRPr="5F19A9F8" w:rsidR="5F19A9F8">
              <w:rPr>
                <w:rFonts w:ascii="Calibri" w:hAnsi="Calibri" w:eastAsia="Calibri" w:cs="Calibri"/>
                <w:b w:val="1"/>
                <w:bCs w:val="1"/>
              </w:rPr>
              <w:t>/cliente</w:t>
            </w:r>
            <w:r w:rsidRPr="5F19A9F8" w:rsidR="5F19A9F8">
              <w:rPr>
                <w:rFonts w:ascii="Calibri" w:hAnsi="Calibri" w:eastAsia="Calibri" w:cs="Calibri"/>
                <w:b w:val="1"/>
                <w:bCs w:val="1"/>
              </w:rPr>
              <w:t xml:space="preserve"> </w:t>
            </w:r>
            <w:r w:rsidRPr="5F19A9F8" w:rsidR="5F19A9F8">
              <w:rPr>
                <w:rFonts w:ascii="Calibri" w:hAnsi="Calibri" w:eastAsia="Calibri" w:cs="Calibri"/>
              </w:rPr>
              <w:t xml:space="preserve">escolhe uma das operações: </w:t>
            </w:r>
          </w:p>
          <w:p w:rsidRPr="0073081B" w:rsidR="00BD3FA6" w:rsidP="003C0F4E" w:rsidRDefault="00BD3FA6" w14:paraId="6B02638D" wp14:textId="77777777" wp14:noSpellErr="1">
            <w:pPr>
              <w:ind w:left="720"/>
              <w:jc w:val="left"/>
            </w:pPr>
            <w:r w:rsidRPr="5F19A9F8" w:rsidR="5F19A9F8">
              <w:rPr>
                <w:rFonts w:ascii="Calibri" w:hAnsi="Calibri" w:eastAsia="Calibri" w:cs="Calibri"/>
              </w:rPr>
              <w:t>1.1. Inserir Chamado</w:t>
            </w:r>
          </w:p>
          <w:p w:rsidRPr="0073081B" w:rsidR="00BD3FA6" w:rsidP="003C0F4E" w:rsidRDefault="00BD3FA6" w14:paraId="0456AF0B" wp14:textId="77777777" wp14:noSpellErr="1">
            <w:pPr>
              <w:ind w:left="720"/>
              <w:jc w:val="left"/>
            </w:pPr>
            <w:r w:rsidRPr="5F19A9F8" w:rsidR="5F19A9F8">
              <w:rPr>
                <w:rFonts w:ascii="Calibri" w:hAnsi="Calibri" w:eastAsia="Calibri" w:cs="Calibri"/>
              </w:rPr>
              <w:t xml:space="preserve">1.2. Consultar </w:t>
            </w:r>
            <w:r w:rsidRPr="5F19A9F8" w:rsidR="5F19A9F8">
              <w:rPr>
                <w:rFonts w:ascii="Calibri" w:hAnsi="Calibri" w:eastAsia="Calibri" w:cs="Calibri"/>
              </w:rPr>
              <w:t>Chamado</w:t>
            </w:r>
          </w:p>
          <w:p w:rsidRPr="0073081B" w:rsidR="00BD3FA6" w:rsidP="003C0F4E" w:rsidRDefault="00BD3FA6" w14:paraId="389F7F0A" wp14:textId="77777777" wp14:noSpellErr="1">
            <w:pPr>
              <w:ind w:left="720"/>
              <w:jc w:val="left"/>
            </w:pPr>
            <w:r w:rsidRPr="5F19A9F8" w:rsidR="5F19A9F8">
              <w:rPr>
                <w:rFonts w:ascii="Calibri" w:hAnsi="Calibri" w:eastAsia="Calibri" w:cs="Calibri"/>
              </w:rPr>
              <w:t xml:space="preserve">1.3. Alterar </w:t>
            </w:r>
            <w:r w:rsidRPr="5F19A9F8" w:rsidR="5F19A9F8">
              <w:rPr>
                <w:rFonts w:ascii="Calibri" w:hAnsi="Calibri" w:eastAsia="Calibri" w:cs="Calibri"/>
              </w:rPr>
              <w:t>Chamado</w:t>
            </w:r>
          </w:p>
          <w:p w:rsidRPr="00D64B31" w:rsidR="00BD3FA6" w:rsidP="003C0F4E" w:rsidRDefault="00BD3FA6" w14:paraId="0FFF0907" wp14:textId="77777777" wp14:noSpellErr="1">
            <w:pPr>
              <w:jc w:val="left"/>
            </w:pPr>
            <w:r w:rsidRPr="5F19A9F8" w:rsidR="5F19A9F8">
              <w:rPr>
                <w:rFonts w:ascii="Calibri" w:hAnsi="Calibri" w:eastAsia="Calibri" w:cs="Calibri"/>
              </w:rPr>
              <w:t xml:space="preserve">                1.4. Excluir </w:t>
            </w:r>
            <w:r w:rsidRPr="5F19A9F8" w:rsidR="5F19A9F8">
              <w:rPr>
                <w:rFonts w:ascii="Calibri" w:hAnsi="Calibri" w:eastAsia="Calibri" w:cs="Calibri"/>
              </w:rPr>
              <w:t>Chamado</w:t>
            </w:r>
          </w:p>
        </w:tc>
      </w:tr>
    </w:tbl>
    <w:p xmlns:wp14="http://schemas.microsoft.com/office/word/2010/wordml" w:rsidR="00BD3FA6" w:rsidP="48B9D1AC" w:rsidRDefault="00BD3FA6" w14:paraId="5B66CE01"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73081B" w:rsidR="00BD3FA6" w:rsidTr="5F19A9F8" w14:paraId="31E8FD1B" wp14:textId="77777777">
        <w:tc>
          <w:tcPr>
            <w:tcW w:w="8460" w:type="dxa"/>
            <w:shd w:val="clear" w:color="auto" w:fill="F2F2F2" w:themeFill="background1" w:themeFillShade="F2"/>
            <w:tcMar/>
          </w:tcPr>
          <w:p w:rsidRPr="0073081B" w:rsidR="00BD3FA6" w:rsidP="005719A7" w:rsidRDefault="00BD3FA6" w14:paraId="61E18970" wp14:textId="77777777" wp14:noSpellErr="1">
            <w:r w:rsidRPr="5F19A9F8" w:rsidR="5F19A9F8">
              <w:rPr>
                <w:b w:val="1"/>
                <w:bCs w:val="1"/>
              </w:rPr>
              <w:t>Cenários alternativos: variantes</w:t>
            </w:r>
          </w:p>
        </w:tc>
      </w:tr>
      <w:tr xmlns:wp14="http://schemas.microsoft.com/office/word/2010/wordml" w:rsidRPr="0073081B" w:rsidR="00BD3FA6" w:rsidTr="5F19A9F8" w14:paraId="26708C08" wp14:textId="77777777">
        <w:tc>
          <w:tcPr>
            <w:tcW w:w="8460" w:type="dxa"/>
            <w:tcMar/>
          </w:tcPr>
          <w:p w:rsidRPr="0073081B" w:rsidR="00BD3FA6" w:rsidP="005719A7" w:rsidRDefault="00BD3FA6" w14:paraId="5BDBA1BE" wp14:textId="77777777" wp14:noSpellErr="1">
            <w:r w:rsidRPr="5F19A9F8" w:rsidR="5F19A9F8">
              <w:rPr>
                <w:rFonts w:ascii="Calibri" w:hAnsi="Calibri" w:eastAsia="Calibri" w:cs="Calibri"/>
                <w:b w:val="1"/>
                <w:bCs w:val="1"/>
              </w:rPr>
              <w:t xml:space="preserve">Variante 1.1: Inserir </w:t>
            </w:r>
            <w:r w:rsidRPr="5F19A9F8" w:rsidR="5F19A9F8">
              <w:rPr>
                <w:rFonts w:ascii="Calibri" w:hAnsi="Calibri" w:eastAsia="Calibri" w:cs="Calibri"/>
                <w:b w:val="1"/>
                <w:bCs w:val="1"/>
              </w:rPr>
              <w:t>Chamado</w:t>
            </w:r>
          </w:p>
          <w:p w:rsidRPr="0073081B" w:rsidR="00BD3FA6" w:rsidP="005719A7" w:rsidRDefault="00BD3FA6" w14:paraId="0683FC6D" wp14:textId="77777777" wp14:noSpellErr="1">
            <w:pPr>
              <w:ind w:left="720"/>
            </w:pPr>
            <w:r w:rsidRPr="5F19A9F8" w:rsidR="5F19A9F8">
              <w:rPr>
                <w:rFonts w:ascii="Calibri" w:hAnsi="Calibri" w:eastAsia="Calibri" w:cs="Calibri"/>
              </w:rPr>
              <w:t xml:space="preserve">1.1.1. [IN] O </w:t>
            </w:r>
            <w:r w:rsidRPr="5F19A9F8" w:rsidR="5F19A9F8">
              <w:rPr>
                <w:rFonts w:ascii="Calibri" w:hAnsi="Calibri" w:eastAsia="Calibri" w:cs="Calibri"/>
                <w:b w:val="1"/>
                <w:bCs w:val="1"/>
              </w:rPr>
              <w:t>administrador</w:t>
            </w:r>
            <w:r w:rsidRPr="5F19A9F8" w:rsidR="5F19A9F8">
              <w:rPr>
                <w:rFonts w:ascii="Calibri" w:hAnsi="Calibri" w:eastAsia="Calibri" w:cs="Calibri"/>
                <w:b w:val="1"/>
                <w:bCs w:val="1"/>
              </w:rPr>
              <w:t>/cliente</w:t>
            </w:r>
            <w:r w:rsidRPr="5F19A9F8" w:rsidR="5F19A9F8">
              <w:rPr>
                <w:rFonts w:ascii="Calibri" w:hAnsi="Calibri" w:eastAsia="Calibri" w:cs="Calibri"/>
                <w:b w:val="1"/>
                <w:bCs w:val="1"/>
              </w:rPr>
              <w:t xml:space="preserve"> </w:t>
            </w:r>
            <w:r w:rsidRPr="5F19A9F8" w:rsidR="5F19A9F8">
              <w:rPr>
                <w:rFonts w:ascii="Calibri" w:hAnsi="Calibri" w:eastAsia="Calibri" w:cs="Calibri"/>
              </w:rPr>
              <w:t xml:space="preserve">informa o </w:t>
            </w:r>
            <w:r w:rsidRPr="5F19A9F8" w:rsidR="5F19A9F8">
              <w:rPr>
                <w:rFonts w:ascii="Calibri" w:hAnsi="Calibri" w:eastAsia="Calibri" w:cs="Calibri"/>
              </w:rPr>
              <w:t>endereço de atual e destino</w:t>
            </w:r>
            <w:r w:rsidRPr="5F19A9F8" w:rsidR="5F19A9F8">
              <w:rPr>
                <w:rFonts w:ascii="Calibri" w:hAnsi="Calibri" w:eastAsia="Calibri" w:cs="Calibri"/>
              </w:rPr>
              <w:t xml:space="preserve">. </w:t>
            </w:r>
          </w:p>
          <w:p w:rsidRPr="0073081B" w:rsidR="00BD3FA6" w:rsidP="005719A7" w:rsidRDefault="00BD3FA6" w14:paraId="1DC80D5A" wp14:textId="77777777">
            <w:pPr>
              <w:ind w:left="720"/>
            </w:pPr>
          </w:p>
          <w:p w:rsidRPr="0073081B" w:rsidR="00BD3FA6" w:rsidP="005719A7" w:rsidRDefault="00BD3FA6" w14:paraId="106C3476" wp14:textId="77777777" wp14:noSpellErr="1">
            <w:r w:rsidRPr="5F19A9F8" w:rsidR="5F19A9F8">
              <w:rPr>
                <w:rFonts w:ascii="Calibri" w:hAnsi="Calibri" w:eastAsia="Calibri" w:cs="Calibri"/>
                <w:b w:val="1"/>
                <w:bCs w:val="1"/>
              </w:rPr>
              <w:t xml:space="preserve">Variante 1.2: Consultar </w:t>
            </w:r>
            <w:r w:rsidRPr="5F19A9F8" w:rsidR="5F19A9F8">
              <w:rPr>
                <w:rFonts w:ascii="Calibri" w:hAnsi="Calibri" w:eastAsia="Calibri" w:cs="Calibri"/>
                <w:b w:val="1"/>
                <w:bCs w:val="1"/>
              </w:rPr>
              <w:t>Chamado</w:t>
            </w:r>
          </w:p>
          <w:p w:rsidRPr="0073081B" w:rsidR="00BD3FA6" w:rsidP="005719A7" w:rsidRDefault="00BD3FA6" w14:paraId="181F9BB4" wp14:textId="77777777" wp14:noSpellErr="1">
            <w:pPr>
              <w:ind w:left="720"/>
            </w:pPr>
            <w:r w:rsidRPr="5F19A9F8" w:rsidR="5F19A9F8">
              <w:rPr>
                <w:rFonts w:ascii="Calibri" w:hAnsi="Calibri" w:eastAsia="Calibri" w:cs="Calibri"/>
              </w:rPr>
              <w:t>1.2.1. [IN</w:t>
            </w:r>
            <w:r w:rsidRPr="5F19A9F8" w:rsidR="5F19A9F8">
              <w:rPr>
                <w:rFonts w:ascii="Calibri" w:hAnsi="Calibri" w:eastAsia="Calibri" w:cs="Calibri"/>
              </w:rPr>
              <w:t xml:space="preserve">] O </w:t>
            </w:r>
            <w:r w:rsidRPr="5F19A9F8" w:rsidR="5F19A9F8">
              <w:rPr>
                <w:rFonts w:ascii="Calibri" w:hAnsi="Calibri" w:eastAsia="Calibri" w:cs="Calibri"/>
                <w:b w:val="1"/>
                <w:bCs w:val="1"/>
              </w:rPr>
              <w:t xml:space="preserve">administrado/cliente </w:t>
            </w:r>
            <w:r w:rsidRPr="5F19A9F8" w:rsidR="5F19A9F8">
              <w:rPr>
                <w:rFonts w:ascii="Calibri" w:hAnsi="Calibri" w:eastAsia="Calibri" w:cs="Calibri"/>
              </w:rPr>
              <w:t>informa o código</w:t>
            </w:r>
            <w:r w:rsidRPr="5F19A9F8" w:rsidR="5F19A9F8">
              <w:rPr>
                <w:rFonts w:ascii="Calibri" w:hAnsi="Calibri" w:eastAsia="Calibri" w:cs="Calibri"/>
              </w:rPr>
              <w:t xml:space="preserve"> do chamado</w:t>
            </w:r>
            <w:r w:rsidRPr="5F19A9F8" w:rsidR="5F19A9F8">
              <w:rPr>
                <w:rFonts w:ascii="Calibri" w:hAnsi="Calibri" w:eastAsia="Calibri" w:cs="Calibri"/>
              </w:rPr>
              <w:t>.</w:t>
            </w:r>
          </w:p>
          <w:p w:rsidRPr="0073081B" w:rsidR="00BD3FA6" w:rsidP="003C0F4E" w:rsidRDefault="00BD3FA6" w14:paraId="17B4A772" wp14:textId="77777777" wp14:noSpellErr="1">
            <w:pPr>
              <w:ind w:left="720"/>
            </w:pPr>
            <w:r w:rsidRPr="5F19A9F8" w:rsidR="5F19A9F8">
              <w:rPr>
                <w:rFonts w:ascii="Calibri" w:hAnsi="Calibri" w:eastAsia="Calibri" w:cs="Calibri"/>
              </w:rPr>
              <w:t>1.2.2. [OUT</w:t>
            </w:r>
            <w:r w:rsidRPr="5F19A9F8" w:rsidR="5F19A9F8">
              <w:rPr>
                <w:rFonts w:ascii="Calibri" w:hAnsi="Calibri" w:eastAsia="Calibri" w:cs="Calibri"/>
              </w:rPr>
              <w:t xml:space="preserve">] O </w:t>
            </w:r>
            <w:r w:rsidRPr="5F19A9F8" w:rsidR="5F19A9F8">
              <w:rPr>
                <w:rFonts w:ascii="Calibri" w:hAnsi="Calibri" w:eastAsia="Calibri" w:cs="Calibri"/>
                <w:b w:val="1"/>
                <w:bCs w:val="1"/>
              </w:rPr>
              <w:t>sistema</w:t>
            </w:r>
            <w:r w:rsidRPr="5F19A9F8" w:rsidR="5F19A9F8">
              <w:rPr>
                <w:rFonts w:ascii="Calibri" w:hAnsi="Calibri" w:eastAsia="Calibri" w:cs="Calibri"/>
                <w:b w:val="1"/>
                <w:bCs w:val="1"/>
              </w:rPr>
              <w:t xml:space="preserve"> </w:t>
            </w:r>
            <w:r w:rsidRPr="5F19A9F8" w:rsidR="5F19A9F8">
              <w:rPr>
                <w:rFonts w:ascii="Calibri" w:hAnsi="Calibri" w:eastAsia="Calibri" w:cs="Calibri"/>
              </w:rPr>
              <w:t>retorna todas as informações do chamado.</w:t>
            </w:r>
            <w:r w:rsidRPr="5F19A9F8" w:rsidR="5F19A9F8">
              <w:rPr>
                <w:rFonts w:ascii="Calibri" w:hAnsi="Calibri" w:eastAsia="Calibri" w:cs="Calibri"/>
              </w:rPr>
              <w:t xml:space="preserve"> </w:t>
            </w:r>
          </w:p>
          <w:p w:rsidRPr="0073081B" w:rsidR="00BD3FA6" w:rsidP="005719A7" w:rsidRDefault="00BD3FA6" w14:paraId="73A64A13" wp14:textId="77777777">
            <w:pPr>
              <w:ind w:left="720"/>
            </w:pPr>
          </w:p>
          <w:p w:rsidRPr="0073081B" w:rsidR="00BD3FA6" w:rsidP="005719A7" w:rsidRDefault="00BD3FA6" w14:paraId="751B53B8" wp14:textId="77777777" wp14:noSpellErr="1">
            <w:r w:rsidRPr="5F19A9F8" w:rsidR="5F19A9F8">
              <w:rPr>
                <w:rFonts w:ascii="Calibri" w:hAnsi="Calibri" w:eastAsia="Calibri" w:cs="Calibri"/>
                <w:b w:val="1"/>
                <w:bCs w:val="1"/>
              </w:rPr>
              <w:t xml:space="preserve">Variante 1.3: Alterar </w:t>
            </w:r>
            <w:r w:rsidRPr="5F19A9F8" w:rsidR="5F19A9F8">
              <w:rPr>
                <w:rFonts w:ascii="Calibri" w:hAnsi="Calibri" w:eastAsia="Calibri" w:cs="Calibri"/>
                <w:b w:val="1"/>
                <w:bCs w:val="1"/>
              </w:rPr>
              <w:t>Chamado</w:t>
            </w:r>
          </w:p>
          <w:p w:rsidRPr="0073081B" w:rsidR="00BD3FA6" w:rsidP="005719A7" w:rsidRDefault="00BD3FA6" w14:paraId="741B0CCA" wp14:textId="77777777" wp14:noSpellErr="1">
            <w:pPr>
              <w:ind w:left="720"/>
            </w:pPr>
            <w:r w:rsidRPr="5F19A9F8" w:rsidR="5F19A9F8">
              <w:rPr>
                <w:rFonts w:ascii="Calibri" w:hAnsi="Calibri" w:eastAsia="Calibri" w:cs="Calibri"/>
              </w:rPr>
              <w:t xml:space="preserve">1.3.1. Inclui Variante 1.2 </w:t>
            </w:r>
          </w:p>
          <w:p w:rsidRPr="0073081B" w:rsidR="00BD3FA6" w:rsidP="005719A7" w:rsidRDefault="00BD3FA6" w14:paraId="12366302" wp14:textId="77777777" wp14:noSpellErr="1">
            <w:pPr>
              <w:ind w:left="720"/>
            </w:pPr>
            <w:r w:rsidRPr="5F19A9F8" w:rsidR="5F19A9F8">
              <w:rPr>
                <w:rFonts w:ascii="Calibri" w:hAnsi="Calibri" w:eastAsia="Calibri" w:cs="Calibri"/>
              </w:rPr>
              <w:t xml:space="preserve">1.3.2. [IN] O </w:t>
            </w:r>
            <w:r w:rsidRPr="5F19A9F8" w:rsidR="5F19A9F8">
              <w:rPr>
                <w:rFonts w:ascii="Calibri" w:hAnsi="Calibri" w:eastAsia="Calibri" w:cs="Calibri"/>
                <w:b w:val="1"/>
                <w:bCs w:val="1"/>
              </w:rPr>
              <w:t xml:space="preserve">administrador </w:t>
            </w:r>
            <w:r w:rsidRPr="5F19A9F8" w:rsidR="5F19A9F8">
              <w:rPr>
                <w:rFonts w:ascii="Calibri" w:hAnsi="Calibri" w:eastAsia="Calibri" w:cs="Calibri"/>
              </w:rPr>
              <w:t xml:space="preserve">informa novos valores para </w:t>
            </w:r>
            <w:r w:rsidRPr="5F19A9F8" w:rsidR="5F19A9F8">
              <w:rPr>
                <w:rFonts w:ascii="Calibri" w:hAnsi="Calibri" w:eastAsia="Calibri" w:cs="Calibri"/>
              </w:rPr>
              <w:t>o chamado</w:t>
            </w:r>
            <w:r w:rsidRPr="5F19A9F8" w:rsidR="5F19A9F8">
              <w:rPr>
                <w:rFonts w:ascii="Calibri" w:hAnsi="Calibri" w:eastAsia="Calibri" w:cs="Calibri"/>
              </w:rPr>
              <w:t>.</w:t>
            </w:r>
          </w:p>
          <w:p w:rsidRPr="0073081B" w:rsidR="00BD3FA6" w:rsidP="005719A7" w:rsidRDefault="00BD3FA6" w14:paraId="0984F98C" wp14:textId="77777777">
            <w:pPr>
              <w:ind w:left="720"/>
            </w:pPr>
          </w:p>
          <w:p w:rsidRPr="0073081B" w:rsidR="00BD3FA6" w:rsidP="005719A7" w:rsidRDefault="00BD3FA6" w14:paraId="2A0FDDAF" wp14:textId="77777777" wp14:noSpellErr="1">
            <w:r w:rsidRPr="5F19A9F8" w:rsidR="5F19A9F8">
              <w:rPr>
                <w:rFonts w:ascii="Calibri" w:hAnsi="Calibri" w:eastAsia="Calibri" w:cs="Calibri"/>
                <w:b w:val="1"/>
                <w:bCs w:val="1"/>
              </w:rPr>
              <w:t xml:space="preserve">Variante 1.4: Excluir </w:t>
            </w:r>
            <w:r w:rsidRPr="5F19A9F8" w:rsidR="5F19A9F8">
              <w:rPr>
                <w:rFonts w:ascii="Calibri" w:hAnsi="Calibri" w:eastAsia="Calibri" w:cs="Calibri"/>
                <w:b w:val="1"/>
                <w:bCs w:val="1"/>
              </w:rPr>
              <w:t>Chamado</w:t>
            </w:r>
          </w:p>
          <w:p w:rsidRPr="0073081B" w:rsidR="00BD3FA6" w:rsidP="003C0F4E" w:rsidRDefault="00BD3FA6" w14:paraId="5E087529" wp14:textId="77777777" wp14:noSpellErr="1">
            <w:pPr>
              <w:ind w:left="720"/>
            </w:pPr>
            <w:r w:rsidRPr="5F19A9F8" w:rsidR="5F19A9F8">
              <w:rPr>
                <w:rFonts w:ascii="Calibri" w:hAnsi="Calibri" w:eastAsia="Calibri" w:cs="Calibri"/>
              </w:rPr>
              <w:t>1.4.1. [</w:t>
            </w:r>
            <w:r w:rsidRPr="5F19A9F8" w:rsidR="5F19A9F8">
              <w:rPr>
                <w:rFonts w:ascii="Calibri" w:hAnsi="Calibri" w:eastAsia="Calibri" w:cs="Calibri"/>
              </w:rPr>
              <w:t>IN</w:t>
            </w:r>
            <w:r w:rsidRPr="5F19A9F8" w:rsidR="5F19A9F8">
              <w:rPr>
                <w:rFonts w:ascii="Calibri" w:hAnsi="Calibri" w:eastAsia="Calibri" w:cs="Calibri"/>
              </w:rPr>
              <w:t xml:space="preserve">] O </w:t>
            </w:r>
            <w:r w:rsidRPr="5F19A9F8" w:rsidR="5F19A9F8">
              <w:rPr>
                <w:rFonts w:ascii="Calibri" w:hAnsi="Calibri" w:eastAsia="Calibri" w:cs="Calibri"/>
                <w:b w:val="1"/>
                <w:bCs w:val="1"/>
              </w:rPr>
              <w:t>administrador/cliente</w:t>
            </w:r>
            <w:r w:rsidRPr="5F19A9F8" w:rsidR="5F19A9F8">
              <w:rPr>
                <w:rFonts w:ascii="Calibri" w:hAnsi="Calibri" w:eastAsia="Calibri" w:cs="Calibri"/>
                <w:b w:val="1"/>
                <w:bCs w:val="1"/>
              </w:rPr>
              <w:t xml:space="preserve"> </w:t>
            </w:r>
            <w:r w:rsidRPr="5F19A9F8" w:rsidR="5F19A9F8">
              <w:rPr>
                <w:rFonts w:ascii="Calibri" w:hAnsi="Calibri" w:eastAsia="Calibri" w:cs="Calibri"/>
              </w:rPr>
              <w:t>informa o código do chamado a ser excluído</w:t>
            </w:r>
            <w:r w:rsidRPr="5F19A9F8" w:rsidR="5F19A9F8">
              <w:rPr>
                <w:rFonts w:ascii="Calibri" w:hAnsi="Calibri" w:eastAsia="Calibri" w:cs="Calibri"/>
              </w:rPr>
              <w:t>.</w:t>
            </w:r>
            <w:bookmarkStart w:name="_GoBack" w:id="6"/>
            <w:bookmarkEnd w:id="6"/>
          </w:p>
        </w:tc>
      </w:tr>
    </w:tbl>
    <w:p xmlns:wp14="http://schemas.microsoft.com/office/word/2010/wordml" w:rsidRPr="00D64B31" w:rsidR="00BD3FA6" w:rsidP="48B9D1AC" w:rsidRDefault="00BD3FA6" w14:paraId="3C132A8C"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1A07D8A3" wp14:textId="77777777">
        <w:tc>
          <w:tcPr>
            <w:tcW w:w="8460" w:type="dxa"/>
            <w:shd w:val="clear" w:color="auto" w:fill="F2F2F2" w:themeFill="background1" w:themeFillShade="F2"/>
            <w:tcMar/>
          </w:tcPr>
          <w:p w:rsidRPr="00D64B31" w:rsidR="00BD3FA6" w:rsidP="006F01E6" w:rsidRDefault="00BD3FA6" w14:paraId="1A8A9072" wp14:textId="77777777" wp14:noSpellErr="1">
            <w:r w:rsidRPr="5F19A9F8" w:rsidR="5F19A9F8">
              <w:rPr>
                <w:b w:val="1"/>
                <w:bCs w:val="1"/>
              </w:rPr>
              <w:t>Cenários alternativos: exceções</w:t>
            </w:r>
          </w:p>
        </w:tc>
      </w:tr>
      <w:tr xmlns:wp14="http://schemas.microsoft.com/office/word/2010/wordml" w:rsidRPr="00D64B31" w:rsidR="00BD3FA6" w:rsidTr="5F19A9F8" w14:paraId="5C36F61D" wp14:textId="77777777">
        <w:tc>
          <w:tcPr>
            <w:tcW w:w="8460" w:type="dxa"/>
            <w:tcMar/>
          </w:tcPr>
          <w:p w:rsidRPr="00D64B31" w:rsidR="00BD3FA6" w:rsidP="00824768" w:rsidRDefault="00BD3FA6" w14:paraId="7B5AD573" wp14:textId="77777777">
            <w:pPr>
              <w:ind w:left="720"/>
            </w:pPr>
            <w:r w:rsidRPr="6BA32B63">
              <w:rPr>
                <w:rFonts w:cs="Calibri"/>
              </w:rPr>
              <w:t xml:space="preserve"> </w:t>
            </w:r>
          </w:p>
        </w:tc>
      </w:tr>
    </w:tbl>
    <w:p xmlns:wp14="http://schemas.microsoft.com/office/word/2010/wordml" w:rsidRPr="00D64B31" w:rsidR="00BD3FA6" w:rsidP="48B9D1AC" w:rsidRDefault="00BD3FA6" w14:paraId="4FCF60E7"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020C643E" wp14:textId="77777777">
        <w:tc>
          <w:tcPr>
            <w:tcW w:w="8460" w:type="dxa"/>
            <w:shd w:val="clear" w:color="auto" w:fill="F2F2F2" w:themeFill="background1" w:themeFillShade="F2"/>
            <w:tcMar/>
          </w:tcPr>
          <w:p w:rsidRPr="00D64B31" w:rsidR="00BD3FA6" w:rsidP="48B9D1AC" w:rsidRDefault="00BD3FA6" w14:paraId="2E5E0655" wp14:textId="77777777" wp14:noSpellErr="1">
            <w:r w:rsidRPr="5F19A9F8" w:rsidR="5F19A9F8">
              <w:rPr>
                <w:b w:val="1"/>
                <w:bCs w:val="1"/>
              </w:rPr>
              <w:t>Informações Adicionais</w:t>
            </w:r>
          </w:p>
        </w:tc>
      </w:tr>
      <w:tr xmlns:wp14="http://schemas.microsoft.com/office/word/2010/wordml" w:rsidRPr="00D64B31" w:rsidR="00BD3FA6" w:rsidTr="5F19A9F8" w14:paraId="581B0E30" wp14:textId="77777777">
        <w:tc>
          <w:tcPr>
            <w:tcW w:w="8460" w:type="dxa"/>
            <w:tcMar/>
          </w:tcPr>
          <w:p w:rsidRPr="00D64B31" w:rsidR="00BD3FA6" w:rsidP="00810EAF" w:rsidRDefault="00BD3FA6" w14:paraId="27DDFDC6" wp14:textId="77777777">
            <w:pPr>
              <w:jc w:val="left"/>
            </w:pPr>
          </w:p>
        </w:tc>
      </w:tr>
    </w:tbl>
    <w:p xmlns:wp14="http://schemas.microsoft.com/office/word/2010/wordml" w:rsidR="00BD3FA6" w:rsidP="48B9D1AC" w:rsidRDefault="00BD3FA6" w14:paraId="487B4866" wp14:textId="77777777">
      <w:pPr>
        <w:jc w:val="left"/>
      </w:pPr>
    </w:p>
    <w:p xmlns:wp14="http://schemas.microsoft.com/office/word/2010/wordml" w:rsidR="00BD3FA6" w:rsidP="48B9D1AC" w:rsidRDefault="00BD3FA6" w14:paraId="660669D1" wp14:textId="77777777">
      <w:pPr>
        <w:jc w:val="left"/>
      </w:pPr>
    </w:p>
    <w:p xmlns:wp14="http://schemas.microsoft.com/office/word/2010/wordml" w:rsidR="00BD3FA6" w:rsidP="48B9D1AC" w:rsidRDefault="00BD3FA6" w14:paraId="3E7E4993" wp14:textId="77777777">
      <w:pPr>
        <w:jc w:val="left"/>
      </w:pPr>
    </w:p>
    <w:p xmlns:wp14="http://schemas.microsoft.com/office/word/2010/wordml" w:rsidR="00BD3FA6" w:rsidP="48B9D1AC" w:rsidRDefault="00BD3FA6" w14:paraId="7D0D73D4" wp14:textId="77777777" wp14:noSpellErr="1">
      <w:pPr>
        <w:pStyle w:val="Heading2"/>
        <w:spacing w:before="0" w:after="160"/>
        <w:jc w:val="left"/>
      </w:pPr>
      <w:r w:rsidR="5F19A9F8">
        <w:rPr/>
        <w:t xml:space="preserve">UC008: </w:t>
      </w:r>
      <w:r w:rsidRPr="5F19A9F8" w:rsidR="5F19A9F8">
        <w:rPr>
          <w:noProof/>
        </w:rPr>
        <w:t>Manter Bandeirada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73081B" w:rsidR="00BD3FA6" w:rsidTr="5F19A9F8" w14:paraId="1C89562F" wp14:textId="77777777">
        <w:tc>
          <w:tcPr>
            <w:tcW w:w="1526" w:type="dxa"/>
            <w:shd w:val="clear" w:color="auto" w:fill="F2F2F2" w:themeFill="background1" w:themeFillShade="F2"/>
            <w:tcMar/>
          </w:tcPr>
          <w:p w:rsidRPr="0073081B" w:rsidR="00BD3FA6" w:rsidP="48B9D1AC" w:rsidRDefault="00BD3FA6" w14:paraId="7955A29B" wp14:textId="77777777" wp14:noSpellErr="1">
            <w:r w:rsidRPr="5F19A9F8" w:rsidR="5F19A9F8">
              <w:rPr>
                <w:b w:val="1"/>
                <w:bCs w:val="1"/>
              </w:rPr>
              <w:t>Visão Geral</w:t>
            </w:r>
          </w:p>
        </w:tc>
        <w:tc>
          <w:tcPr>
            <w:tcW w:w="6974" w:type="dxa"/>
            <w:tcMar/>
          </w:tcPr>
          <w:p w:rsidRPr="0073081B" w:rsidR="00BD3FA6" w:rsidP="00687482" w:rsidRDefault="00BD3FA6" w14:paraId="06A71CF0" wp14:textId="77777777" wp14:noSpellErr="1">
            <w:r w:rsidRPr="5F19A9F8" w:rsidR="5F19A9F8">
              <w:rPr>
                <w:rFonts w:ascii="Calibri" w:hAnsi="Calibri" w:eastAsia="Calibri" w:cs="Calibri"/>
              </w:rPr>
              <w:t>Este caso de uso permite ao administrador efetuar o cadastro de uma nova bandeirada, bem pesquisar, alteração e a exclusão de seus dados. Os dados de uma bandeirada são nome e preço.</w:t>
            </w:r>
          </w:p>
        </w:tc>
      </w:tr>
    </w:tbl>
    <w:p xmlns:wp14="http://schemas.microsoft.com/office/word/2010/wordml" w:rsidRPr="0073081B" w:rsidR="00BD3FA6" w:rsidP="48B9D1AC" w:rsidRDefault="00BD3FA6" w14:paraId="0E6DEA06"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73081B" w:rsidR="00BD3FA6" w:rsidTr="27EF9D60" w14:paraId="23DC74DC" wp14:textId="77777777">
        <w:tc>
          <w:tcPr>
            <w:tcW w:w="1526" w:type="dxa"/>
            <w:shd w:val="clear" w:color="auto" w:fill="F2F2F2" w:themeFill="background1" w:themeFillShade="F2"/>
            <w:tcMar/>
          </w:tcPr>
          <w:p w:rsidRPr="0073081B" w:rsidR="00BD3FA6" w:rsidP="48B9D1AC" w:rsidRDefault="00BD3FA6" w14:paraId="5701245B" wp14:textId="77777777" wp14:noSpellErr="1">
            <w:r w:rsidRPr="5F19A9F8" w:rsidR="5F19A9F8">
              <w:rPr>
                <w:b w:val="1"/>
                <w:bCs w:val="1"/>
              </w:rPr>
              <w:t>Atores</w:t>
            </w:r>
          </w:p>
        </w:tc>
        <w:tc>
          <w:tcPr>
            <w:tcW w:w="6974" w:type="dxa"/>
            <w:tcMar/>
          </w:tcPr>
          <w:p w:rsidRPr="0073081B" w:rsidR="00BD3FA6" w:rsidP="48B9D1AC" w:rsidRDefault="00BD3FA6" w14:paraId="79A86396" wp14:textId="77777777" wp14:noSpellErr="1">
            <w:r w:rsidR="5F19A9F8">
              <w:rPr/>
              <w:t>Administrador</w:t>
            </w:r>
          </w:p>
        </w:tc>
      </w:tr>
      <w:tr xmlns:wp14="http://schemas.microsoft.com/office/word/2010/wordml" w:rsidRPr="0073081B" w:rsidR="00BD3FA6" w:rsidTr="27EF9D60" w14:paraId="6BA2B515" wp14:textId="77777777">
        <w:tc>
          <w:tcPr>
            <w:tcW w:w="1526" w:type="dxa"/>
            <w:shd w:val="clear" w:color="auto" w:fill="F2F2F2" w:themeFill="background1" w:themeFillShade="F2"/>
            <w:tcMar/>
          </w:tcPr>
          <w:p w:rsidRPr="0073081B" w:rsidR="00BD3FA6" w:rsidP="48B9D1AC" w:rsidRDefault="00BD3FA6" w14:paraId="3EC265B6" wp14:textId="77777777" wp14:noSpellErr="1">
            <w:r w:rsidRPr="5F19A9F8" w:rsidR="5F19A9F8">
              <w:rPr>
                <w:b w:val="1"/>
                <w:bCs w:val="1"/>
              </w:rPr>
              <w:t>Precondições</w:t>
            </w:r>
          </w:p>
        </w:tc>
        <w:tc>
          <w:tcPr>
            <w:tcW w:w="6974" w:type="dxa"/>
            <w:tcMar/>
          </w:tcPr>
          <w:p w:rsidRPr="0073081B" w:rsidR="00BD3FA6" w:rsidP="48B9D1AC" w:rsidRDefault="00BD3FA6" w14:paraId="4022D820" wp14:textId="77777777">
            <w:r w:rsidR="27EF9D60">
              <w:rPr/>
              <w:t xml:space="preserve">Administrador </w:t>
            </w:r>
            <w:proofErr w:type="spellStart"/>
            <w:r w:rsidR="27EF9D60">
              <w:rPr/>
              <w:t>logado</w:t>
            </w:r>
            <w:proofErr w:type="spellEnd"/>
            <w:r w:rsidR="27EF9D60">
              <w:rPr/>
              <w:t xml:space="preserve"> no sistema</w:t>
            </w:r>
          </w:p>
        </w:tc>
      </w:tr>
      <w:tr xmlns:wp14="http://schemas.microsoft.com/office/word/2010/wordml" w:rsidRPr="0073081B" w:rsidR="00BD3FA6" w:rsidTr="27EF9D60" w14:paraId="5E7B0640" wp14:textId="77777777">
        <w:tc>
          <w:tcPr>
            <w:tcW w:w="1526" w:type="dxa"/>
            <w:shd w:val="clear" w:color="auto" w:fill="F2F2F2" w:themeFill="background1" w:themeFillShade="F2"/>
            <w:tcMar/>
          </w:tcPr>
          <w:p w:rsidRPr="0073081B" w:rsidR="00BD3FA6" w:rsidP="48B9D1AC" w:rsidRDefault="00BD3FA6" w14:paraId="7B005139" wp14:textId="77777777" wp14:noSpellErr="1">
            <w:r w:rsidRPr="5F19A9F8" w:rsidR="5F19A9F8">
              <w:rPr>
                <w:b w:val="1"/>
                <w:bCs w:val="1"/>
              </w:rPr>
              <w:t>Pós-condições</w:t>
            </w:r>
          </w:p>
        </w:tc>
        <w:tc>
          <w:tcPr>
            <w:tcW w:w="6974" w:type="dxa"/>
            <w:tcMar/>
          </w:tcPr>
          <w:p w:rsidRPr="0073081B" w:rsidR="00BD3FA6" w:rsidP="48B9D1AC" w:rsidRDefault="00BD3FA6" w14:paraId="3230D8B3" wp14:textId="77777777"/>
        </w:tc>
      </w:tr>
    </w:tbl>
    <w:p xmlns:wp14="http://schemas.microsoft.com/office/word/2010/wordml" w:rsidRPr="0073081B" w:rsidR="00BD3FA6" w:rsidP="48B9D1AC" w:rsidRDefault="00BD3FA6" w14:paraId="4B2956D8"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73081B" w:rsidR="00BD3FA6" w:rsidTr="5F19A9F8" w14:paraId="61222420" wp14:textId="77777777">
        <w:tc>
          <w:tcPr>
            <w:tcW w:w="8460" w:type="dxa"/>
            <w:shd w:val="clear" w:color="auto" w:fill="F2F2F2" w:themeFill="background1" w:themeFillShade="F2"/>
            <w:tcMar/>
          </w:tcPr>
          <w:p w:rsidRPr="0073081B" w:rsidR="00BD3FA6" w:rsidP="48B9D1AC" w:rsidRDefault="00BD3FA6" w14:paraId="103FAA6B" wp14:textId="77777777" wp14:noSpellErr="1">
            <w:r w:rsidRPr="5F19A9F8" w:rsidR="5F19A9F8">
              <w:rPr>
                <w:b w:val="1"/>
                <w:bCs w:val="1"/>
              </w:rPr>
              <w:t>Cenário Principal de Sucesso (CPS)</w:t>
            </w:r>
          </w:p>
        </w:tc>
      </w:tr>
      <w:tr xmlns:wp14="http://schemas.microsoft.com/office/word/2010/wordml" w:rsidRPr="0073081B" w:rsidR="00BD3FA6" w:rsidTr="5F19A9F8" w14:paraId="4053E9FE" wp14:textId="77777777">
        <w:tc>
          <w:tcPr>
            <w:tcW w:w="8460" w:type="dxa"/>
            <w:tcMar/>
          </w:tcPr>
          <w:p w:rsidRPr="0073081B" w:rsidR="00BD3FA6" w:rsidP="006F01E6" w:rsidRDefault="00BD3FA6" w14:paraId="6EA763B1" wp14:textId="77777777" wp14:noSpellErr="1">
            <w:pPr>
              <w:jc w:val="left"/>
            </w:pPr>
            <w:r w:rsidR="5F19A9F8">
              <w:rPr/>
              <w:t>1. [IN]</w:t>
            </w:r>
            <w:r w:rsidRPr="5F19A9F8" w:rsidR="5F19A9F8">
              <w:rPr>
                <w:rFonts w:ascii="Calibri" w:hAnsi="Calibri" w:eastAsia="Calibri" w:cs="Calibri"/>
              </w:rPr>
              <w:t xml:space="preserve"> O </w:t>
            </w:r>
            <w:r w:rsidRPr="5F19A9F8" w:rsidR="5F19A9F8">
              <w:rPr>
                <w:rFonts w:ascii="Calibri" w:hAnsi="Calibri" w:eastAsia="Calibri" w:cs="Calibri"/>
                <w:b w:val="1"/>
                <w:bCs w:val="1"/>
              </w:rPr>
              <w:t xml:space="preserve">administrador </w:t>
            </w:r>
            <w:r w:rsidRPr="5F19A9F8" w:rsidR="5F19A9F8">
              <w:rPr>
                <w:rFonts w:ascii="Calibri" w:hAnsi="Calibri" w:eastAsia="Calibri" w:cs="Calibri"/>
              </w:rPr>
              <w:t xml:space="preserve">escolhe uma das operações: </w:t>
            </w:r>
          </w:p>
          <w:p w:rsidRPr="0073081B" w:rsidR="00BD3FA6" w:rsidP="006F01E6" w:rsidRDefault="00BD3FA6" w14:paraId="4E1C3E6A" wp14:textId="77777777" wp14:noSpellErr="1">
            <w:pPr>
              <w:ind w:left="720"/>
              <w:jc w:val="left"/>
            </w:pPr>
            <w:r w:rsidRPr="5F19A9F8" w:rsidR="5F19A9F8">
              <w:rPr>
                <w:rFonts w:ascii="Calibri" w:hAnsi="Calibri" w:eastAsia="Calibri" w:cs="Calibri"/>
              </w:rPr>
              <w:t>1.1. Inserir Bandeirada</w:t>
            </w:r>
          </w:p>
          <w:p w:rsidRPr="0073081B" w:rsidR="00BD3FA6" w:rsidP="006F01E6" w:rsidRDefault="00BD3FA6" w14:paraId="5058F7C4" wp14:textId="77777777" wp14:noSpellErr="1">
            <w:pPr>
              <w:ind w:left="720"/>
              <w:jc w:val="left"/>
            </w:pPr>
            <w:r w:rsidRPr="5F19A9F8" w:rsidR="5F19A9F8">
              <w:rPr>
                <w:rFonts w:ascii="Calibri" w:hAnsi="Calibri" w:eastAsia="Calibri" w:cs="Calibri"/>
              </w:rPr>
              <w:t>1.2. Consultar Bandeirada</w:t>
            </w:r>
          </w:p>
          <w:p w:rsidRPr="0073081B" w:rsidR="00BD3FA6" w:rsidP="006F01E6" w:rsidRDefault="00BD3FA6" w14:paraId="2EEF3901" wp14:textId="77777777" wp14:noSpellErr="1">
            <w:pPr>
              <w:ind w:left="720"/>
              <w:jc w:val="left"/>
            </w:pPr>
            <w:r w:rsidRPr="5F19A9F8" w:rsidR="5F19A9F8">
              <w:rPr>
                <w:rFonts w:ascii="Calibri" w:hAnsi="Calibri" w:eastAsia="Calibri" w:cs="Calibri"/>
              </w:rPr>
              <w:t>1.3. Alterar Bandeirada</w:t>
            </w:r>
          </w:p>
          <w:p w:rsidRPr="0073081B" w:rsidR="00BD3FA6" w:rsidP="006F01E6" w:rsidRDefault="00BD3FA6" w14:paraId="6A4ED667" wp14:textId="77777777" wp14:noSpellErr="1">
            <w:pPr>
              <w:jc w:val="left"/>
            </w:pPr>
            <w:r w:rsidRPr="5F19A9F8" w:rsidR="5F19A9F8">
              <w:rPr>
                <w:rFonts w:ascii="Calibri" w:hAnsi="Calibri" w:eastAsia="Calibri" w:cs="Calibri"/>
              </w:rPr>
              <w:t xml:space="preserve">                1.4. Excluir Bandeirada</w:t>
            </w:r>
          </w:p>
        </w:tc>
      </w:tr>
    </w:tbl>
    <w:p xmlns:wp14="http://schemas.microsoft.com/office/word/2010/wordml" w:rsidRPr="0073081B" w:rsidR="00BD3FA6" w:rsidP="48B9D1AC" w:rsidRDefault="00BD3FA6" w14:paraId="1E14EE98" wp14:textId="77777777">
      <w:pPr>
        <w:pStyle w:val="BodyText"/>
        <w:spacing w:before="0" w:after="0"/>
        <w:jc w:val="lef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73081B" w:rsidR="00BD3FA6" w:rsidTr="5F19A9F8" w14:paraId="33C812E9" wp14:textId="77777777">
        <w:tc>
          <w:tcPr>
            <w:tcW w:w="8460" w:type="dxa"/>
            <w:shd w:val="clear" w:color="auto" w:fill="F2F2F2" w:themeFill="background1" w:themeFillShade="F2"/>
            <w:tcMar/>
          </w:tcPr>
          <w:p w:rsidRPr="0073081B" w:rsidR="00BD3FA6" w:rsidP="006F01E6" w:rsidRDefault="00BD3FA6" w14:paraId="600BF88D" wp14:textId="77777777" wp14:noSpellErr="1">
            <w:r w:rsidRPr="5F19A9F8" w:rsidR="5F19A9F8">
              <w:rPr>
                <w:b w:val="1"/>
                <w:bCs w:val="1"/>
              </w:rPr>
              <w:t>Cenários alternativos: variantes</w:t>
            </w:r>
          </w:p>
        </w:tc>
      </w:tr>
      <w:tr xmlns:wp14="http://schemas.microsoft.com/office/word/2010/wordml" w:rsidRPr="0073081B" w:rsidR="00BD3FA6" w:rsidTr="5F19A9F8" w14:paraId="62199C33" wp14:textId="77777777">
        <w:tc>
          <w:tcPr>
            <w:tcW w:w="8460" w:type="dxa"/>
            <w:tcMar/>
          </w:tcPr>
          <w:p w:rsidRPr="0073081B" w:rsidR="00BD3FA6" w:rsidP="006F01E6" w:rsidRDefault="00BD3FA6" w14:paraId="5FD52532" wp14:textId="77777777" wp14:noSpellErr="1">
            <w:r w:rsidRPr="5F19A9F8" w:rsidR="5F19A9F8">
              <w:rPr>
                <w:rFonts w:ascii="Calibri" w:hAnsi="Calibri" w:eastAsia="Calibri" w:cs="Calibri"/>
                <w:b w:val="1"/>
                <w:bCs w:val="1"/>
              </w:rPr>
              <w:t>Variante 1.1: Inserir Bandeirada</w:t>
            </w:r>
          </w:p>
          <w:p w:rsidRPr="0073081B" w:rsidR="00BD3FA6" w:rsidP="006F01E6" w:rsidRDefault="00BD3FA6" w14:paraId="781285B2" wp14:textId="77777777" wp14:noSpellErr="1">
            <w:pPr>
              <w:ind w:left="720"/>
            </w:pPr>
            <w:r w:rsidRPr="5F19A9F8" w:rsidR="5F19A9F8">
              <w:rPr>
                <w:rFonts w:ascii="Calibri" w:hAnsi="Calibri" w:eastAsia="Calibri" w:cs="Calibri"/>
              </w:rPr>
              <w:t xml:space="preserve">1.1.1. [IN] O </w:t>
            </w:r>
            <w:r w:rsidRPr="5F19A9F8" w:rsidR="5F19A9F8">
              <w:rPr>
                <w:rFonts w:ascii="Calibri" w:hAnsi="Calibri" w:eastAsia="Calibri" w:cs="Calibri"/>
                <w:b w:val="1"/>
                <w:bCs w:val="1"/>
              </w:rPr>
              <w:t xml:space="preserve">administrador </w:t>
            </w:r>
            <w:r w:rsidRPr="5F19A9F8" w:rsidR="5F19A9F8">
              <w:rPr>
                <w:rFonts w:ascii="Calibri" w:hAnsi="Calibri" w:eastAsia="Calibri" w:cs="Calibri"/>
              </w:rPr>
              <w:t xml:space="preserve">informa o nome e preço da bandeirada. </w:t>
            </w:r>
          </w:p>
          <w:p w:rsidRPr="0073081B" w:rsidR="00BD3FA6" w:rsidP="006F01E6" w:rsidRDefault="00BD3FA6" w14:paraId="03C0938E" wp14:textId="77777777">
            <w:pPr>
              <w:ind w:left="720"/>
            </w:pPr>
          </w:p>
          <w:p w:rsidRPr="0073081B" w:rsidR="00BD3FA6" w:rsidP="006F01E6" w:rsidRDefault="00BD3FA6" w14:paraId="5EA5FEA6" wp14:textId="77777777" wp14:noSpellErr="1">
            <w:r w:rsidRPr="5F19A9F8" w:rsidR="5F19A9F8">
              <w:rPr>
                <w:rFonts w:ascii="Calibri" w:hAnsi="Calibri" w:eastAsia="Calibri" w:cs="Calibri"/>
                <w:b w:val="1"/>
                <w:bCs w:val="1"/>
              </w:rPr>
              <w:t>Variante 1.2: Consultar Bandeirada</w:t>
            </w:r>
          </w:p>
          <w:p w:rsidRPr="0073081B" w:rsidR="00BD3FA6" w:rsidP="006F01E6" w:rsidRDefault="00BD3FA6" w14:paraId="554CC4F3" wp14:textId="77777777" wp14:noSpellErr="1">
            <w:pPr>
              <w:ind w:left="720"/>
            </w:pPr>
            <w:r w:rsidRPr="5F19A9F8" w:rsidR="5F19A9F8">
              <w:rPr>
                <w:rFonts w:ascii="Calibri" w:hAnsi="Calibri" w:eastAsia="Calibri" w:cs="Calibri"/>
              </w:rPr>
              <w:t xml:space="preserve">1.2.1.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apresenta uma lista de nomes das bandeiradas.</w:t>
            </w:r>
          </w:p>
          <w:p w:rsidRPr="0073081B" w:rsidR="00BD3FA6" w:rsidP="006F01E6" w:rsidRDefault="00BD3FA6" w14:paraId="2A65CAA4" wp14:textId="77777777" wp14:noSpellErr="1">
            <w:pPr>
              <w:ind w:left="720"/>
            </w:pPr>
            <w:r w:rsidRPr="5F19A9F8" w:rsidR="5F19A9F8">
              <w:rPr>
                <w:rFonts w:ascii="Calibri" w:hAnsi="Calibri" w:eastAsia="Calibri" w:cs="Calibri"/>
              </w:rPr>
              <w:t xml:space="preserve">1.2.2. [IN] O </w:t>
            </w:r>
            <w:r w:rsidRPr="5F19A9F8" w:rsidR="5F19A9F8">
              <w:rPr>
                <w:rFonts w:ascii="Calibri" w:hAnsi="Calibri" w:eastAsia="Calibri" w:cs="Calibri"/>
                <w:b w:val="1"/>
                <w:bCs w:val="1"/>
              </w:rPr>
              <w:t xml:space="preserve">administrador </w:t>
            </w:r>
            <w:r w:rsidRPr="5F19A9F8" w:rsidR="5F19A9F8">
              <w:rPr>
                <w:rFonts w:ascii="Calibri" w:hAnsi="Calibri" w:eastAsia="Calibri" w:cs="Calibri"/>
              </w:rPr>
              <w:t xml:space="preserve">seleciona um elemento da lista. </w:t>
            </w:r>
          </w:p>
          <w:p w:rsidRPr="0073081B" w:rsidR="00BD3FA6" w:rsidP="006F01E6" w:rsidRDefault="00BD3FA6" w14:paraId="59A15220" wp14:textId="77777777" wp14:noSpellErr="1">
            <w:pPr>
              <w:ind w:left="720"/>
            </w:pPr>
            <w:r w:rsidRPr="5F19A9F8" w:rsidR="5F19A9F8">
              <w:rPr>
                <w:rFonts w:ascii="Calibri" w:hAnsi="Calibri" w:eastAsia="Calibri" w:cs="Calibri"/>
              </w:rPr>
              <w:t xml:space="preserve">1.2.3.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 xml:space="preserve">apresenta nome e preço do item selecionado. </w:t>
            </w:r>
          </w:p>
          <w:p w:rsidRPr="0073081B" w:rsidR="00BD3FA6" w:rsidP="006F01E6" w:rsidRDefault="00BD3FA6" w14:paraId="1AA7339D" wp14:textId="77777777">
            <w:pPr>
              <w:ind w:left="720"/>
            </w:pPr>
          </w:p>
          <w:p w:rsidRPr="0073081B" w:rsidR="00BD3FA6" w:rsidP="006F01E6" w:rsidRDefault="00BD3FA6" w14:paraId="571CF3E4" wp14:textId="77777777" wp14:noSpellErr="1">
            <w:r w:rsidRPr="5F19A9F8" w:rsidR="5F19A9F8">
              <w:rPr>
                <w:rFonts w:ascii="Calibri" w:hAnsi="Calibri" w:eastAsia="Calibri" w:cs="Calibri"/>
                <w:b w:val="1"/>
                <w:bCs w:val="1"/>
              </w:rPr>
              <w:t>Variante 1.3: Alterar Bandeirada</w:t>
            </w:r>
          </w:p>
          <w:p w:rsidRPr="0073081B" w:rsidR="00BD3FA6" w:rsidP="006F01E6" w:rsidRDefault="00BD3FA6" w14:paraId="7BC5B11C" wp14:textId="77777777" wp14:noSpellErr="1">
            <w:pPr>
              <w:ind w:left="720"/>
            </w:pPr>
            <w:r w:rsidRPr="5F19A9F8" w:rsidR="5F19A9F8">
              <w:rPr>
                <w:rFonts w:ascii="Calibri" w:hAnsi="Calibri" w:eastAsia="Calibri" w:cs="Calibri"/>
              </w:rPr>
              <w:t xml:space="preserve">1.3.1. Inclui Variante 1.2 </w:t>
            </w:r>
          </w:p>
          <w:p w:rsidRPr="0073081B" w:rsidR="00BD3FA6" w:rsidP="006F01E6" w:rsidRDefault="00BD3FA6" w14:paraId="6D73EFDA" wp14:textId="77777777" wp14:noSpellErr="1">
            <w:pPr>
              <w:ind w:left="720"/>
            </w:pPr>
            <w:r w:rsidRPr="5F19A9F8" w:rsidR="5F19A9F8">
              <w:rPr>
                <w:rFonts w:ascii="Calibri" w:hAnsi="Calibri" w:eastAsia="Calibri" w:cs="Calibri"/>
              </w:rPr>
              <w:t xml:space="preserve">1.3.2. [IN] O </w:t>
            </w:r>
            <w:r w:rsidRPr="5F19A9F8" w:rsidR="5F19A9F8">
              <w:rPr>
                <w:rFonts w:ascii="Calibri" w:hAnsi="Calibri" w:eastAsia="Calibri" w:cs="Calibri"/>
                <w:b w:val="1"/>
                <w:bCs w:val="1"/>
              </w:rPr>
              <w:t xml:space="preserve">administrador </w:t>
            </w:r>
            <w:r w:rsidRPr="5F19A9F8" w:rsidR="5F19A9F8">
              <w:rPr>
                <w:rFonts w:ascii="Calibri" w:hAnsi="Calibri" w:eastAsia="Calibri" w:cs="Calibri"/>
              </w:rPr>
              <w:t>informa novos valores para nome e preço da bandeirada.</w:t>
            </w:r>
          </w:p>
          <w:p w:rsidRPr="0073081B" w:rsidR="00BD3FA6" w:rsidP="006F01E6" w:rsidRDefault="00BD3FA6" w14:paraId="03C878FC" wp14:textId="77777777">
            <w:pPr>
              <w:ind w:left="720"/>
            </w:pPr>
          </w:p>
          <w:p w:rsidRPr="0073081B" w:rsidR="00BD3FA6" w:rsidP="006F01E6" w:rsidRDefault="00BD3FA6" w14:paraId="65A884AF" wp14:textId="77777777" wp14:noSpellErr="1">
            <w:r w:rsidRPr="5F19A9F8" w:rsidR="5F19A9F8">
              <w:rPr>
                <w:rFonts w:ascii="Calibri" w:hAnsi="Calibri" w:eastAsia="Calibri" w:cs="Calibri"/>
                <w:b w:val="1"/>
                <w:bCs w:val="1"/>
              </w:rPr>
              <w:t>Variante 1.4: Excluir Bandeirada</w:t>
            </w:r>
          </w:p>
          <w:p w:rsidRPr="0073081B" w:rsidR="00BD3FA6" w:rsidP="006F01E6" w:rsidRDefault="00BD3FA6" w14:paraId="530EB953" wp14:textId="77777777" wp14:noSpellErr="1">
            <w:pPr>
              <w:ind w:left="720"/>
            </w:pPr>
            <w:r w:rsidRPr="5F19A9F8" w:rsidR="5F19A9F8">
              <w:rPr>
                <w:rFonts w:ascii="Calibri" w:hAnsi="Calibri" w:eastAsia="Calibri" w:cs="Calibri"/>
              </w:rPr>
              <w:t xml:space="preserve">1.4.1.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apresenta uma lista de nomes e preço das bandeiradas.</w:t>
            </w:r>
          </w:p>
          <w:p w:rsidRPr="0073081B" w:rsidR="00BD3FA6" w:rsidP="006F01E6" w:rsidRDefault="00BD3FA6" w14:paraId="64601192" wp14:textId="77777777" wp14:noSpellErr="1">
            <w:pPr>
              <w:ind w:left="720"/>
            </w:pPr>
            <w:r w:rsidRPr="5F19A9F8" w:rsidR="5F19A9F8">
              <w:rPr>
                <w:rFonts w:ascii="Calibri" w:hAnsi="Calibri" w:eastAsia="Calibri" w:cs="Calibri"/>
              </w:rPr>
              <w:t xml:space="preserve">1.4.2. [IN] O </w:t>
            </w:r>
            <w:r w:rsidRPr="5F19A9F8" w:rsidR="5F19A9F8">
              <w:rPr>
                <w:rFonts w:ascii="Calibri" w:hAnsi="Calibri" w:eastAsia="Calibri" w:cs="Calibri"/>
                <w:b w:val="1"/>
                <w:bCs w:val="1"/>
              </w:rPr>
              <w:t xml:space="preserve">administrador </w:t>
            </w:r>
            <w:r w:rsidRPr="5F19A9F8" w:rsidR="5F19A9F8">
              <w:rPr>
                <w:rFonts w:ascii="Calibri" w:hAnsi="Calibri" w:eastAsia="Calibri" w:cs="Calibri"/>
              </w:rPr>
              <w:t xml:space="preserve">seleciona um elemento da lista para excluir. </w:t>
            </w:r>
          </w:p>
        </w:tc>
      </w:tr>
    </w:tbl>
    <w:p xmlns:wp14="http://schemas.microsoft.com/office/word/2010/wordml" w:rsidRPr="0073081B" w:rsidR="00BD3FA6" w:rsidP="48B9D1AC" w:rsidRDefault="00BD3FA6" w14:paraId="50707576" wp14:textId="77777777">
      <w:pPr>
        <w:pStyle w:val="BodyText"/>
        <w:spacing w:before="0" w:after="0"/>
        <w:jc w:val="left"/>
        <w:rPr>
          <w:rFonts w:ascii="Calibri" w:hAnsi="Calibri"/>
          <w:sz w:val="20"/>
        </w:rPr>
      </w:pPr>
    </w:p>
    <w:p xmlns:wp14="http://schemas.microsoft.com/office/word/2010/wordml" w:rsidRPr="0073081B" w:rsidR="00BD3FA6" w:rsidP="48B9D1AC" w:rsidRDefault="00BD3FA6" w14:paraId="5B4572EC" wp14:textId="77777777">
      <w:pPr>
        <w:pStyle w:val="BodyText"/>
        <w:spacing w:before="0" w:after="0"/>
        <w:jc w:val="lef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73081B" w:rsidR="00BD3FA6" w:rsidTr="5F19A9F8" w14:paraId="5A67B851" wp14:textId="77777777">
        <w:tc>
          <w:tcPr>
            <w:tcW w:w="8460" w:type="dxa"/>
            <w:shd w:val="clear" w:color="auto" w:fill="F2F2F2" w:themeFill="background1" w:themeFillShade="F2"/>
            <w:tcMar/>
          </w:tcPr>
          <w:p w:rsidRPr="0073081B" w:rsidR="00BD3FA6" w:rsidP="48B9D1AC" w:rsidRDefault="00BD3FA6" w14:paraId="7DBBEFDC" wp14:textId="77777777" wp14:noSpellErr="1">
            <w:r w:rsidRPr="5F19A9F8" w:rsidR="5F19A9F8">
              <w:rPr>
                <w:b w:val="1"/>
                <w:bCs w:val="1"/>
              </w:rPr>
              <w:t>Informações Adicionais</w:t>
            </w:r>
          </w:p>
        </w:tc>
      </w:tr>
      <w:tr xmlns:wp14="http://schemas.microsoft.com/office/word/2010/wordml" w:rsidRPr="0073081B" w:rsidR="00BD3FA6" w:rsidTr="5F19A9F8" w14:paraId="005A843A" wp14:textId="77777777">
        <w:tc>
          <w:tcPr>
            <w:tcW w:w="8460" w:type="dxa"/>
            <w:tcMar/>
          </w:tcPr>
          <w:p w:rsidRPr="0073081B" w:rsidR="00BD3FA6" w:rsidP="00DE016A" w:rsidRDefault="00BD3FA6" w14:paraId="1D9E8834" wp14:textId="77777777" wp14:noSpellErr="1">
            <w:r w:rsidRPr="5F19A9F8" w:rsidR="5F19A9F8">
              <w:rPr>
                <w:rFonts w:ascii="Calibri" w:hAnsi="Calibri" w:eastAsia="Calibri" w:cs="Calibri"/>
                <w:b w:val="1"/>
                <w:bCs w:val="1"/>
              </w:rPr>
              <w:t xml:space="preserve">Exceção 1.1.1a. Nome e preço da bandeirada já cadastrados </w:t>
            </w:r>
          </w:p>
          <w:p w:rsidRPr="0073081B" w:rsidR="00BD3FA6" w:rsidP="00DE016A" w:rsidRDefault="00BD3FA6" w14:paraId="36E30D65" wp14:textId="77777777" wp14:noSpellErr="1">
            <w:pPr>
              <w:spacing w:after="160" w:line="259" w:lineRule="auto"/>
              <w:ind w:left="720"/>
            </w:pPr>
            <w:r w:rsidRPr="5F19A9F8" w:rsidR="5F19A9F8">
              <w:rPr>
                <w:rFonts w:ascii="Calibri" w:hAnsi="Calibri" w:eastAsia="Calibri" w:cs="Calibri"/>
              </w:rPr>
              <w:t xml:space="preserve">1.1.1a.1.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informa que já existe uma bandeirada com nome e preço cadastrados.</w:t>
            </w:r>
          </w:p>
          <w:p w:rsidRPr="0073081B" w:rsidR="00BD3FA6" w:rsidP="00DE016A" w:rsidRDefault="00BD3FA6" w14:paraId="4D3BE234" wp14:textId="77777777" wp14:noSpellErr="1">
            <w:pPr>
              <w:ind w:left="720"/>
            </w:pPr>
            <w:r w:rsidRPr="5F19A9F8" w:rsidR="5F19A9F8">
              <w:rPr>
                <w:rFonts w:ascii="Calibri" w:hAnsi="Calibri" w:eastAsia="Calibri" w:cs="Calibri"/>
              </w:rPr>
              <w:t xml:space="preserve">1.1.1a.2. Vai para: 1.1.1 </w:t>
            </w:r>
          </w:p>
          <w:p w:rsidRPr="0073081B" w:rsidR="00BD3FA6" w:rsidP="00DE016A" w:rsidRDefault="00BD3FA6" w14:paraId="47DB63C5" wp14:textId="77777777"/>
          <w:p w:rsidRPr="0073081B" w:rsidR="00BD3FA6" w:rsidP="00DE016A" w:rsidRDefault="00BD3FA6" w14:paraId="678A13C7" wp14:textId="77777777" wp14:noSpellErr="1">
            <w:r w:rsidRPr="5F19A9F8" w:rsidR="5F19A9F8">
              <w:rPr>
                <w:rFonts w:ascii="Calibri" w:hAnsi="Calibri" w:eastAsia="Calibri" w:cs="Calibri"/>
                <w:b w:val="1"/>
                <w:bCs w:val="1"/>
              </w:rPr>
              <w:t xml:space="preserve">Exceção 1.3.2a. Nome e preço da bandeirada já cadastrados </w:t>
            </w:r>
          </w:p>
          <w:p w:rsidRPr="0073081B" w:rsidR="00BD3FA6" w:rsidP="00DE016A" w:rsidRDefault="00BD3FA6" w14:paraId="59D3E4B4" wp14:textId="77777777" wp14:noSpellErr="1">
            <w:pPr>
              <w:ind w:left="720"/>
              <w:rPr>
                <w:rFonts w:cs="Calibri"/>
              </w:rPr>
            </w:pPr>
            <w:r w:rsidRPr="5F19A9F8" w:rsidR="5F19A9F8">
              <w:rPr>
                <w:rFonts w:ascii="Calibri" w:hAnsi="Calibri" w:eastAsia="Calibri" w:cs="Calibri"/>
              </w:rPr>
              <w:t xml:space="preserve">1.3.2a.1.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informa que já existe um nome e preço de bandeirada cadastrado.</w:t>
            </w:r>
          </w:p>
          <w:p w:rsidRPr="0073081B" w:rsidR="00BD3FA6" w:rsidP="00DE016A" w:rsidRDefault="00BD3FA6" w14:paraId="17EA2B67" wp14:textId="77777777">
            <w:pPr>
              <w:ind w:left="720"/>
              <w:rPr>
                <w:rFonts w:cs="Calibri"/>
              </w:rPr>
            </w:pPr>
          </w:p>
          <w:p w:rsidRPr="0073081B" w:rsidR="00BD3FA6" w:rsidP="00DE016A" w:rsidRDefault="00BD3FA6" w14:paraId="6E2551CE" wp14:textId="77777777" wp14:noSpellErr="1">
            <w:pPr>
              <w:ind w:left="720"/>
            </w:pPr>
            <w:r w:rsidRPr="5F19A9F8" w:rsidR="5F19A9F8">
              <w:rPr>
                <w:rFonts w:ascii="Calibri" w:hAnsi="Calibri" w:eastAsia="Calibri" w:cs="Calibri"/>
              </w:rPr>
              <w:t xml:space="preserve">1.3.2a.2. Vai para: 1.3.2. </w:t>
            </w:r>
          </w:p>
          <w:p w:rsidRPr="0073081B" w:rsidR="00BD3FA6" w:rsidP="00DE016A" w:rsidRDefault="00BD3FA6" w14:paraId="4E1E3AD3" wp14:textId="77777777">
            <w:pPr>
              <w:ind w:left="720"/>
            </w:pPr>
          </w:p>
          <w:p w:rsidRPr="0073081B" w:rsidR="00BD3FA6" w:rsidP="00DE016A" w:rsidRDefault="00BD3FA6" w14:paraId="323A7FC7" wp14:textId="77777777" wp14:noSpellErr="1">
            <w:r w:rsidRPr="5F19A9F8" w:rsidR="5F19A9F8">
              <w:rPr>
                <w:rFonts w:ascii="Calibri" w:hAnsi="Calibri" w:eastAsia="Calibri" w:cs="Calibri"/>
                <w:b w:val="1"/>
                <w:bCs w:val="1"/>
              </w:rPr>
              <w:t>Exceção 1.4.2a. Serviço com a bandeirada selecionada em ativo</w:t>
            </w:r>
          </w:p>
          <w:p w:rsidRPr="0073081B" w:rsidR="00BD3FA6" w:rsidP="00DE016A" w:rsidRDefault="00BD3FA6" w14:paraId="5B40B403" wp14:textId="77777777" wp14:noSpellErr="1">
            <w:pPr>
              <w:spacing w:after="160" w:line="259" w:lineRule="auto"/>
              <w:ind w:left="720"/>
            </w:pPr>
            <w:r w:rsidRPr="5F19A9F8" w:rsidR="5F19A9F8">
              <w:rPr>
                <w:rFonts w:ascii="Calibri" w:hAnsi="Calibri" w:eastAsia="Calibri" w:cs="Calibri"/>
              </w:rPr>
              <w:t xml:space="preserve">1.4.2a.1.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informa que é não é possível excluir a bandeirada pois a mesma está sendo usada em um serviço que está acontecendo.</w:t>
            </w:r>
          </w:p>
          <w:p w:rsidRPr="0073081B" w:rsidR="00BD3FA6" w:rsidP="00DE016A" w:rsidRDefault="00BD3FA6" w14:paraId="52DF0A06" wp14:textId="77777777" wp14:noSpellErr="1">
            <w:pPr>
              <w:jc w:val="left"/>
            </w:pPr>
            <w:r w:rsidRPr="5F19A9F8" w:rsidR="5F19A9F8">
              <w:rPr>
                <w:rFonts w:ascii="Calibri" w:hAnsi="Calibri" w:eastAsia="Calibri" w:cs="Calibri"/>
              </w:rPr>
              <w:t xml:space="preserve">              1.4.2a.2. O caso de uso é abortado.</w:t>
            </w:r>
          </w:p>
        </w:tc>
      </w:tr>
    </w:tbl>
    <w:p xmlns:wp14="http://schemas.microsoft.com/office/word/2010/wordml" w:rsidR="00BD3FA6" w:rsidP="48B9D1AC" w:rsidRDefault="00BD3FA6" w14:paraId="2E61F178" wp14:textId="77777777">
      <w:pPr>
        <w:jc w:val="left"/>
      </w:pPr>
    </w:p>
    <w:p xmlns:wp14="http://schemas.microsoft.com/office/word/2010/wordml" w:rsidR="00BD3FA6" w:rsidP="48B9D1AC" w:rsidRDefault="00BD3FA6" w14:paraId="41C2D8A8" wp14:textId="77777777">
      <w:pPr>
        <w:jc w:val="left"/>
      </w:pPr>
    </w:p>
    <w:p xmlns:wp14="http://schemas.microsoft.com/office/word/2010/wordml" w:rsidR="00BD3FA6" w:rsidP="48B9D1AC" w:rsidRDefault="00BD3FA6" w14:paraId="772BFF28" wp14:textId="77777777" wp14:noSpellErr="1">
      <w:pPr>
        <w:pStyle w:val="Heading2"/>
        <w:spacing w:before="0" w:after="160"/>
        <w:jc w:val="left"/>
      </w:pPr>
      <w:r w:rsidR="5F19A9F8">
        <w:rPr/>
        <w:t xml:space="preserve">UC009: Cadastrar </w:t>
      </w:r>
      <w:r w:rsidRPr="5F19A9F8" w:rsidR="5F19A9F8">
        <w:rPr>
          <w:noProof/>
        </w:rPr>
        <w:t>Cliente</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27EF9D60" w14:paraId="0195DDE4" wp14:textId="77777777">
        <w:tc>
          <w:tcPr>
            <w:tcW w:w="1526" w:type="dxa"/>
            <w:shd w:val="clear" w:color="auto" w:fill="F2F2F2" w:themeFill="background1" w:themeFillShade="F2"/>
            <w:tcMar/>
          </w:tcPr>
          <w:p w:rsidRPr="00D64B31" w:rsidR="00BD3FA6" w:rsidP="48B9D1AC" w:rsidRDefault="00BD3FA6" w14:paraId="67E22187" wp14:textId="77777777" wp14:noSpellErr="1">
            <w:r w:rsidRPr="5F19A9F8" w:rsidR="5F19A9F8">
              <w:rPr>
                <w:b w:val="1"/>
                <w:bCs w:val="1"/>
              </w:rPr>
              <w:t>Visão Geral</w:t>
            </w:r>
          </w:p>
        </w:tc>
        <w:tc>
          <w:tcPr>
            <w:tcW w:w="6974" w:type="dxa"/>
            <w:tcMar/>
          </w:tcPr>
          <w:p w:rsidRPr="00D64B31" w:rsidR="00BD3FA6" w:rsidP="00810EAF" w:rsidRDefault="00BD3FA6" w14:paraId="601C670F" wp14:textId="77777777">
            <w:pPr>
              <w:spacing w:after="160" w:line="259" w:lineRule="auto"/>
            </w:pPr>
            <w:r w:rsidRPr="27EF9D60" w:rsidR="27EF9D60">
              <w:rPr>
                <w:rFonts w:ascii="Calibri" w:hAnsi="Calibri" w:eastAsia="Calibri" w:cs="Calibri"/>
              </w:rPr>
              <w:t xml:space="preserve">Este caso de uso permite ao usuário anônimo cadastrar-se como cliente no sistema. Os dados de cadastro são nome, telefone para contato, </w:t>
            </w:r>
            <w:proofErr w:type="spellStart"/>
            <w:r w:rsidRPr="27EF9D60" w:rsidR="27EF9D60">
              <w:rPr>
                <w:rFonts w:ascii="Calibri" w:hAnsi="Calibri" w:eastAsia="Calibri" w:cs="Calibri"/>
              </w:rPr>
              <w:t>cpf</w:t>
            </w:r>
            <w:proofErr w:type="spellEnd"/>
            <w:r w:rsidRPr="27EF9D60" w:rsidR="27EF9D60">
              <w:rPr>
                <w:rFonts w:ascii="Calibri" w:hAnsi="Calibri" w:eastAsia="Calibri" w:cs="Calibri"/>
              </w:rPr>
              <w:t>, e-mail e senha.</w:t>
            </w:r>
          </w:p>
        </w:tc>
      </w:tr>
    </w:tbl>
    <w:p xmlns:wp14="http://schemas.microsoft.com/office/word/2010/wordml" w:rsidRPr="00D64B31" w:rsidR="00BD3FA6" w:rsidP="48B9D1AC" w:rsidRDefault="00BD3FA6" w14:paraId="6AD6132C"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5F19A9F8" w14:paraId="34153B9C" wp14:textId="77777777">
        <w:tc>
          <w:tcPr>
            <w:tcW w:w="1526" w:type="dxa"/>
            <w:shd w:val="clear" w:color="auto" w:fill="F2F2F2" w:themeFill="background1" w:themeFillShade="F2"/>
            <w:tcMar/>
          </w:tcPr>
          <w:p w:rsidRPr="00D64B31" w:rsidR="00BD3FA6" w:rsidP="48B9D1AC" w:rsidRDefault="00BD3FA6" w14:paraId="215EFF19" wp14:textId="77777777" wp14:noSpellErr="1">
            <w:r w:rsidRPr="5F19A9F8" w:rsidR="5F19A9F8">
              <w:rPr>
                <w:b w:val="1"/>
                <w:bCs w:val="1"/>
              </w:rPr>
              <w:t>Atores</w:t>
            </w:r>
          </w:p>
        </w:tc>
        <w:tc>
          <w:tcPr>
            <w:tcW w:w="6974" w:type="dxa"/>
            <w:tcMar/>
          </w:tcPr>
          <w:p w:rsidRPr="00D64B31" w:rsidR="00BD3FA6" w:rsidP="48B9D1AC" w:rsidRDefault="00BD3FA6" w14:paraId="1789A516" wp14:textId="77777777" wp14:noSpellErr="1">
            <w:r w:rsidR="5F19A9F8">
              <w:rPr/>
              <w:t>Usuário Anônimo</w:t>
            </w:r>
          </w:p>
        </w:tc>
      </w:tr>
      <w:tr xmlns:wp14="http://schemas.microsoft.com/office/word/2010/wordml" w:rsidRPr="00D64B31" w:rsidR="00BD3FA6" w:rsidTr="5F19A9F8" w14:paraId="740C62F3" wp14:textId="77777777">
        <w:tc>
          <w:tcPr>
            <w:tcW w:w="1526" w:type="dxa"/>
            <w:shd w:val="clear" w:color="auto" w:fill="F2F2F2" w:themeFill="background1" w:themeFillShade="F2"/>
            <w:tcMar/>
          </w:tcPr>
          <w:p w:rsidRPr="00D64B31" w:rsidR="00BD3FA6" w:rsidP="48B9D1AC" w:rsidRDefault="00BD3FA6" w14:paraId="655C7303" wp14:textId="77777777" wp14:noSpellErr="1">
            <w:r w:rsidRPr="5F19A9F8" w:rsidR="5F19A9F8">
              <w:rPr>
                <w:b w:val="1"/>
                <w:bCs w:val="1"/>
              </w:rPr>
              <w:t>Precondições</w:t>
            </w:r>
          </w:p>
        </w:tc>
        <w:tc>
          <w:tcPr>
            <w:tcW w:w="6974" w:type="dxa"/>
            <w:tcMar/>
          </w:tcPr>
          <w:p w:rsidRPr="00D64B31" w:rsidR="00BD3FA6" w:rsidP="48B9D1AC" w:rsidRDefault="00BD3FA6" w14:paraId="22CBBA90" wp14:textId="77777777" wp14:noSpellErr="1">
            <w:r w:rsidR="5F19A9F8">
              <w:rPr/>
              <w:t>Não há</w:t>
            </w:r>
          </w:p>
        </w:tc>
      </w:tr>
      <w:tr xmlns:wp14="http://schemas.microsoft.com/office/word/2010/wordml" w:rsidRPr="00D64B31" w:rsidR="00BD3FA6" w:rsidTr="5F19A9F8" w14:paraId="3C8B7102" wp14:textId="77777777">
        <w:tc>
          <w:tcPr>
            <w:tcW w:w="1526" w:type="dxa"/>
            <w:shd w:val="clear" w:color="auto" w:fill="F2F2F2" w:themeFill="background1" w:themeFillShade="F2"/>
            <w:tcMar/>
          </w:tcPr>
          <w:p w:rsidRPr="00D64B31" w:rsidR="00BD3FA6" w:rsidP="48B9D1AC" w:rsidRDefault="00BD3FA6" w14:paraId="08FEDF02" wp14:textId="77777777" wp14:noSpellErr="1">
            <w:r w:rsidRPr="5F19A9F8" w:rsidR="5F19A9F8">
              <w:rPr>
                <w:b w:val="1"/>
                <w:bCs w:val="1"/>
              </w:rPr>
              <w:t>Pós-condições</w:t>
            </w:r>
          </w:p>
        </w:tc>
        <w:tc>
          <w:tcPr>
            <w:tcW w:w="6974" w:type="dxa"/>
            <w:tcMar/>
          </w:tcPr>
          <w:p w:rsidRPr="00D64B31" w:rsidR="00BD3FA6" w:rsidP="48B9D1AC" w:rsidRDefault="00BD3FA6" w14:paraId="7B0D8516" wp14:textId="77777777" wp14:noSpellErr="1">
            <w:r w:rsidRPr="5F19A9F8" w:rsidR="5F19A9F8">
              <w:rPr>
                <w:rFonts w:ascii="Calibri" w:hAnsi="Calibri" w:eastAsia="Calibri" w:cs="Calibri"/>
              </w:rPr>
              <w:t>Não há</w:t>
            </w:r>
          </w:p>
        </w:tc>
      </w:tr>
    </w:tbl>
    <w:p xmlns:wp14="http://schemas.microsoft.com/office/word/2010/wordml" w:rsidRPr="00D64B31" w:rsidR="00BD3FA6" w:rsidP="48B9D1AC" w:rsidRDefault="00BD3FA6" w14:paraId="6BF8E631"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5E7EC38A" wp14:textId="77777777">
        <w:tc>
          <w:tcPr>
            <w:tcW w:w="8460" w:type="dxa"/>
            <w:shd w:val="clear" w:color="auto" w:fill="F2F2F2" w:themeFill="background1" w:themeFillShade="F2"/>
            <w:tcMar/>
          </w:tcPr>
          <w:p w:rsidRPr="00D64B31" w:rsidR="00BD3FA6" w:rsidP="48B9D1AC" w:rsidRDefault="00BD3FA6" w14:paraId="0F09637B" wp14:textId="77777777" wp14:noSpellErr="1">
            <w:r w:rsidRPr="5F19A9F8" w:rsidR="5F19A9F8">
              <w:rPr>
                <w:b w:val="1"/>
                <w:bCs w:val="1"/>
              </w:rPr>
              <w:t>Cenário Principal de Sucesso (CPS)</w:t>
            </w:r>
          </w:p>
        </w:tc>
      </w:tr>
      <w:tr xmlns:wp14="http://schemas.microsoft.com/office/word/2010/wordml" w:rsidRPr="00D64B31" w:rsidR="00BD3FA6" w:rsidTr="27EF9D60" w14:paraId="43AD3646" wp14:textId="77777777">
        <w:tc>
          <w:tcPr>
            <w:tcW w:w="8460" w:type="dxa"/>
            <w:tcMar/>
          </w:tcPr>
          <w:p w:rsidRPr="00D64B31" w:rsidR="00BD3FA6" w:rsidP="00810EAF" w:rsidRDefault="00BD3FA6" w14:paraId="360C230C" wp14:textId="77777777">
            <w:pPr>
              <w:jc w:val="left"/>
            </w:pPr>
            <w:r w:rsidR="27EF9D60">
              <w:rPr/>
              <w:t>1. [IN] O</w:t>
            </w:r>
            <w:r w:rsidRPr="27EF9D60" w:rsidR="27EF9D60">
              <w:rPr>
                <w:b w:val="1"/>
                <w:bCs w:val="1"/>
              </w:rPr>
              <w:t xml:space="preserve"> usuário anônimo </w:t>
            </w:r>
            <w:r w:rsidR="27EF9D60">
              <w:rPr/>
              <w:t xml:space="preserve">informa nome, telefone, </w:t>
            </w:r>
            <w:proofErr w:type="spellStart"/>
            <w:r w:rsidR="27EF9D60">
              <w:rPr/>
              <w:t>cpf</w:t>
            </w:r>
            <w:proofErr w:type="spellEnd"/>
            <w:r w:rsidR="27EF9D60">
              <w:rPr/>
              <w:t xml:space="preserve"> e senha.</w:t>
            </w:r>
          </w:p>
          <w:p w:rsidRPr="00D64B31" w:rsidR="00BD3FA6" w:rsidP="00810EAF" w:rsidRDefault="00BD3FA6" w14:paraId="5FB17453" wp14:textId="77777777" wp14:noSpellErr="1">
            <w:pPr>
              <w:jc w:val="left"/>
            </w:pPr>
            <w:r w:rsidR="5F19A9F8">
              <w:rPr/>
              <w:t xml:space="preserve">2. [OUT] O </w:t>
            </w:r>
            <w:r w:rsidRPr="5F19A9F8" w:rsidR="5F19A9F8">
              <w:rPr>
                <w:b w:val="1"/>
                <w:bCs w:val="1"/>
              </w:rPr>
              <w:t xml:space="preserve">sistema </w:t>
            </w:r>
            <w:r w:rsidR="5F19A9F8">
              <w:rPr/>
              <w:t>informa o código do cliente e que o cliente foi cadastrado com sucesso.</w:t>
            </w:r>
          </w:p>
        </w:tc>
      </w:tr>
    </w:tbl>
    <w:p xmlns:wp14="http://schemas.microsoft.com/office/word/2010/wordml" w:rsidRPr="00D64B31" w:rsidR="00BD3FA6" w:rsidP="48B9D1AC" w:rsidRDefault="00BD3FA6" w14:paraId="447B13FF"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28F217CD" wp14:textId="77777777">
        <w:tc>
          <w:tcPr>
            <w:tcW w:w="8460" w:type="dxa"/>
            <w:shd w:val="clear" w:color="auto" w:fill="F2F2F2" w:themeFill="background1" w:themeFillShade="F2"/>
            <w:tcMar/>
          </w:tcPr>
          <w:p w:rsidRPr="00D64B31" w:rsidR="00BD3FA6" w:rsidP="48B9D1AC" w:rsidRDefault="00BD3FA6" w14:paraId="2AD6A37E" wp14:textId="77777777" wp14:noSpellErr="1">
            <w:r w:rsidRPr="5F19A9F8" w:rsidR="5F19A9F8">
              <w:rPr>
                <w:b w:val="1"/>
                <w:bCs w:val="1"/>
              </w:rPr>
              <w:t>Cenários alternativos: exceções</w:t>
            </w:r>
          </w:p>
        </w:tc>
      </w:tr>
      <w:tr xmlns:wp14="http://schemas.microsoft.com/office/word/2010/wordml" w:rsidRPr="00D64B31" w:rsidR="00BD3FA6" w:rsidTr="5F19A9F8" w14:paraId="3BE52FC8" wp14:textId="77777777">
        <w:tc>
          <w:tcPr>
            <w:tcW w:w="8460" w:type="dxa"/>
            <w:tcMar/>
          </w:tcPr>
          <w:p w:rsidRPr="00D64B31" w:rsidR="00BD3FA6" w:rsidP="00810EAF" w:rsidRDefault="00BD3FA6" w14:paraId="771BEADE" wp14:textId="77777777" wp14:noSpellErr="1">
            <w:pPr>
              <w:jc w:val="left"/>
            </w:pPr>
            <w:r w:rsidRPr="5F19A9F8" w:rsidR="5F19A9F8">
              <w:rPr>
                <w:b w:val="1"/>
                <w:bCs w:val="1"/>
              </w:rPr>
              <w:t>Exceção 1a. CPF inválido</w:t>
            </w:r>
          </w:p>
          <w:p w:rsidRPr="00D64B31" w:rsidR="00BD3FA6" w:rsidP="00810EAF" w:rsidRDefault="00BD3FA6" w14:paraId="7B78E03E" wp14:textId="77777777" wp14:noSpellErr="1">
            <w:pPr>
              <w:jc w:val="left"/>
            </w:pPr>
            <w:r w:rsidR="5F19A9F8">
              <w:rPr/>
              <w:t xml:space="preserve">1a.1.[OUT]O </w:t>
            </w:r>
            <w:r w:rsidRPr="5F19A9F8" w:rsidR="5F19A9F8">
              <w:rPr>
                <w:b w:val="1"/>
                <w:bCs w:val="1"/>
              </w:rPr>
              <w:t xml:space="preserve">sistema </w:t>
            </w:r>
            <w:r w:rsidR="5F19A9F8">
              <w:rPr/>
              <w:t>informa que o CPF informado é invalido.</w:t>
            </w:r>
          </w:p>
          <w:p w:rsidRPr="00D64B31" w:rsidR="00BD3FA6" w:rsidP="00810EAF" w:rsidRDefault="00BD3FA6" w14:paraId="127B9F3D" wp14:textId="77777777" wp14:noSpellErr="1">
            <w:pPr>
              <w:jc w:val="left"/>
            </w:pPr>
            <w:r w:rsidR="5F19A9F8">
              <w:rPr/>
              <w:t>1a.2. Vai para 1.</w:t>
            </w:r>
          </w:p>
          <w:p w:rsidRPr="00D64B31" w:rsidR="00BD3FA6" w:rsidP="00810EAF" w:rsidRDefault="00BD3FA6" w14:paraId="6B7C0051" wp14:textId="77777777">
            <w:pPr>
              <w:jc w:val="left"/>
            </w:pPr>
          </w:p>
          <w:p w:rsidRPr="00D64B31" w:rsidR="00BD3FA6" w:rsidP="00810EAF" w:rsidRDefault="00BD3FA6" w14:paraId="4C88F8C9" wp14:textId="77777777" wp14:noSpellErr="1">
            <w:pPr>
              <w:jc w:val="left"/>
            </w:pPr>
            <w:r w:rsidRPr="5F19A9F8" w:rsidR="5F19A9F8">
              <w:rPr>
                <w:b w:val="1"/>
                <w:bCs w:val="1"/>
              </w:rPr>
              <w:t>Exceção 1b. Senha não tem 6 caracteres</w:t>
            </w:r>
          </w:p>
          <w:p w:rsidRPr="00D64B31" w:rsidR="00BD3FA6" w:rsidP="00810EAF" w:rsidRDefault="00BD3FA6" w14:paraId="24E2741D" wp14:textId="77777777" wp14:noSpellErr="1">
            <w:pPr>
              <w:jc w:val="left"/>
            </w:pPr>
            <w:r w:rsidR="5F19A9F8">
              <w:rPr/>
              <w:t xml:space="preserve">1b.1.[OUT] O </w:t>
            </w:r>
            <w:r w:rsidRPr="5F19A9F8" w:rsidR="5F19A9F8">
              <w:rPr>
                <w:b w:val="1"/>
                <w:bCs w:val="1"/>
              </w:rPr>
              <w:t xml:space="preserve">sistema </w:t>
            </w:r>
            <w:r w:rsidR="5F19A9F8">
              <w:rPr/>
              <w:t>informa que o campo senha deve ter no mínimo 6 caracteres.</w:t>
            </w:r>
          </w:p>
          <w:p w:rsidRPr="00D64B31" w:rsidR="00BD3FA6" w:rsidP="00810EAF" w:rsidRDefault="00BD3FA6" w14:paraId="2084FD19" wp14:textId="77777777" wp14:noSpellErr="1">
            <w:pPr>
              <w:jc w:val="left"/>
            </w:pPr>
            <w:r w:rsidR="5F19A9F8">
              <w:rPr/>
              <w:t>1b.2. Vai para: 1.</w:t>
            </w:r>
          </w:p>
        </w:tc>
      </w:tr>
    </w:tbl>
    <w:p xmlns:wp14="http://schemas.microsoft.com/office/word/2010/wordml" w:rsidR="00BD3FA6" w:rsidP="48B9D1AC" w:rsidRDefault="00BD3FA6" w14:paraId="1A94E5D4" wp14:textId="77777777">
      <w:pPr>
        <w:jc w:val="left"/>
      </w:pPr>
    </w:p>
    <w:p xmlns:wp14="http://schemas.microsoft.com/office/word/2010/wordml" w:rsidR="00BD3FA6" w:rsidRDefault="00BD3FA6" w14:paraId="55668783" wp14:textId="77777777"/>
    <w:p xmlns:wp14="http://schemas.microsoft.com/office/word/2010/wordml" w:rsidR="00BD3FA6" w:rsidP="48B9D1AC" w:rsidRDefault="00BD3FA6" w14:paraId="23E5AC07" wp14:textId="77777777">
      <w:pPr>
        <w:pStyle w:val="Heading2"/>
        <w:spacing w:before="0" w:after="160"/>
        <w:jc w:val="left"/>
      </w:pPr>
      <w:r w:rsidR="27EF9D60">
        <w:rPr/>
        <w:t xml:space="preserve">UC010: </w:t>
      </w:r>
      <w:r w:rsidRPr="27EF9D60" w:rsidR="27EF9D60">
        <w:rPr>
          <w:rFonts w:ascii="Arial" w:hAnsi="Arial" w:eastAsia="Arial" w:cs="Arial"/>
        </w:rPr>
        <w:t xml:space="preserve">Pesquisar </w:t>
      </w:r>
      <w:proofErr w:type="spellStart"/>
      <w:r w:rsidRPr="27EF9D60" w:rsidR="27EF9D60">
        <w:rPr>
          <w:rFonts w:ascii="Arial" w:hAnsi="Arial" w:eastAsia="Arial" w:cs="Arial"/>
        </w:rPr>
        <w:t>Mototaxista</w:t>
      </w:r>
      <w:proofErr w:type="spellEnd"/>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27EF9D60" w14:paraId="5BE2BA2A" wp14:textId="77777777">
        <w:tc>
          <w:tcPr>
            <w:tcW w:w="1526" w:type="dxa"/>
            <w:shd w:val="clear" w:color="auto" w:fill="F2F2F2" w:themeFill="background1" w:themeFillShade="F2"/>
            <w:tcMar/>
          </w:tcPr>
          <w:p w:rsidRPr="00D64B31" w:rsidR="00BD3FA6" w:rsidP="48B9D1AC" w:rsidRDefault="00BD3FA6" w14:paraId="62CA33AE" wp14:textId="77777777" wp14:noSpellErr="1">
            <w:r w:rsidRPr="5F19A9F8" w:rsidR="5F19A9F8">
              <w:rPr>
                <w:b w:val="1"/>
                <w:bCs w:val="1"/>
              </w:rPr>
              <w:t>Visão Geral</w:t>
            </w:r>
          </w:p>
        </w:tc>
        <w:tc>
          <w:tcPr>
            <w:tcW w:w="6974" w:type="dxa"/>
            <w:tcMar/>
          </w:tcPr>
          <w:p w:rsidRPr="00D64B31" w:rsidR="00BD3FA6" w:rsidP="48B9D1AC" w:rsidRDefault="00BD3FA6" w14:paraId="688E53EE" wp14:textId="77777777">
            <w:r w:rsidR="27EF9D60">
              <w:rPr/>
              <w:t xml:space="preserve">Este caso de uso permite que o administrador pesquise informações referentes a um </w:t>
            </w:r>
            <w:proofErr w:type="spellStart"/>
            <w:r w:rsidR="27EF9D60">
              <w:rPr/>
              <w:t>Mototaxista</w:t>
            </w:r>
            <w:proofErr w:type="spellEnd"/>
            <w:r w:rsidR="27EF9D60">
              <w:rPr/>
              <w:t>.</w:t>
            </w:r>
          </w:p>
        </w:tc>
      </w:tr>
    </w:tbl>
    <w:p xmlns:wp14="http://schemas.microsoft.com/office/word/2010/wordml" w:rsidRPr="00D64B31" w:rsidR="00BD3FA6" w:rsidP="48B9D1AC" w:rsidRDefault="00BD3FA6" w14:paraId="7B290BDC"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27EF9D60" w14:paraId="6F91A524" wp14:textId="77777777">
        <w:tc>
          <w:tcPr>
            <w:tcW w:w="1526" w:type="dxa"/>
            <w:shd w:val="clear" w:color="auto" w:fill="F2F2F2" w:themeFill="background1" w:themeFillShade="F2"/>
            <w:tcMar/>
          </w:tcPr>
          <w:p w:rsidRPr="00D64B31" w:rsidR="00BD3FA6" w:rsidP="48B9D1AC" w:rsidRDefault="00BD3FA6" w14:paraId="49A6B440" wp14:textId="77777777" wp14:noSpellErr="1">
            <w:r w:rsidRPr="5F19A9F8" w:rsidR="5F19A9F8">
              <w:rPr>
                <w:b w:val="1"/>
                <w:bCs w:val="1"/>
              </w:rPr>
              <w:t>Atores</w:t>
            </w:r>
          </w:p>
        </w:tc>
        <w:tc>
          <w:tcPr>
            <w:tcW w:w="6974" w:type="dxa"/>
            <w:tcMar/>
          </w:tcPr>
          <w:p w:rsidRPr="00D64B31" w:rsidR="00BD3FA6" w:rsidP="48B9D1AC" w:rsidRDefault="00BD3FA6" w14:paraId="5EFB8520" wp14:textId="77777777" wp14:noSpellErr="1">
            <w:r w:rsidR="5F19A9F8">
              <w:rPr/>
              <w:t>Administrador.</w:t>
            </w:r>
          </w:p>
        </w:tc>
      </w:tr>
      <w:tr xmlns:wp14="http://schemas.microsoft.com/office/word/2010/wordml" w:rsidRPr="00D64B31" w:rsidR="00BD3FA6" w:rsidTr="27EF9D60" w14:paraId="0614E31E" wp14:textId="77777777">
        <w:tc>
          <w:tcPr>
            <w:tcW w:w="1526" w:type="dxa"/>
            <w:shd w:val="clear" w:color="auto" w:fill="F2F2F2" w:themeFill="background1" w:themeFillShade="F2"/>
            <w:tcMar/>
          </w:tcPr>
          <w:p w:rsidRPr="00D64B31" w:rsidR="00BD3FA6" w:rsidP="48B9D1AC" w:rsidRDefault="00BD3FA6" w14:paraId="42D6AA71" wp14:textId="77777777" wp14:noSpellErr="1">
            <w:r w:rsidRPr="5F19A9F8" w:rsidR="5F19A9F8">
              <w:rPr>
                <w:b w:val="1"/>
                <w:bCs w:val="1"/>
              </w:rPr>
              <w:t>Precondições</w:t>
            </w:r>
          </w:p>
        </w:tc>
        <w:tc>
          <w:tcPr>
            <w:tcW w:w="6974" w:type="dxa"/>
            <w:tcMar/>
          </w:tcPr>
          <w:p w:rsidRPr="00D64B31" w:rsidR="00BD3FA6" w:rsidP="48B9D1AC" w:rsidRDefault="00BD3FA6" w14:paraId="67DF6F30" wp14:textId="77777777">
            <w:r w:rsidR="27EF9D60">
              <w:rPr/>
              <w:t xml:space="preserve">Administrador </w:t>
            </w:r>
            <w:proofErr w:type="spellStart"/>
            <w:r w:rsidR="27EF9D60">
              <w:rPr/>
              <w:t>logado</w:t>
            </w:r>
            <w:proofErr w:type="spellEnd"/>
            <w:r w:rsidR="27EF9D60">
              <w:rPr/>
              <w:t xml:space="preserve"> no sistema.</w:t>
            </w:r>
          </w:p>
        </w:tc>
      </w:tr>
      <w:tr xmlns:wp14="http://schemas.microsoft.com/office/word/2010/wordml" w:rsidRPr="00D64B31" w:rsidR="00BD3FA6" w:rsidTr="27EF9D60" w14:paraId="250FA935" wp14:textId="77777777">
        <w:tc>
          <w:tcPr>
            <w:tcW w:w="1526" w:type="dxa"/>
            <w:shd w:val="clear" w:color="auto" w:fill="F2F2F2" w:themeFill="background1" w:themeFillShade="F2"/>
            <w:tcMar/>
          </w:tcPr>
          <w:p w:rsidRPr="00D64B31" w:rsidR="00BD3FA6" w:rsidP="48B9D1AC" w:rsidRDefault="00BD3FA6" w14:paraId="2AFEA2C5" wp14:textId="77777777" wp14:noSpellErr="1">
            <w:r w:rsidRPr="5F19A9F8" w:rsidR="5F19A9F8">
              <w:rPr>
                <w:b w:val="1"/>
                <w:bCs w:val="1"/>
              </w:rPr>
              <w:t>Pós-condições</w:t>
            </w:r>
          </w:p>
        </w:tc>
        <w:tc>
          <w:tcPr>
            <w:tcW w:w="6974" w:type="dxa"/>
            <w:tcMar/>
          </w:tcPr>
          <w:p w:rsidRPr="00D64B31" w:rsidR="00BD3FA6" w:rsidP="48B9D1AC" w:rsidRDefault="00BD3FA6" w14:paraId="50D505B2" wp14:textId="77777777">
            <w:r w:rsidR="27EF9D60">
              <w:rPr/>
              <w:t xml:space="preserve">Retornar uma lista de </w:t>
            </w:r>
            <w:proofErr w:type="spellStart"/>
            <w:r w:rsidR="27EF9D60">
              <w:rPr/>
              <w:t>Mototaxistas</w:t>
            </w:r>
            <w:proofErr w:type="spellEnd"/>
            <w:r w:rsidR="27EF9D60">
              <w:rPr/>
              <w:t xml:space="preserve"> referentes ao parâmetro inserido para pesquisa(nome).</w:t>
            </w:r>
          </w:p>
        </w:tc>
      </w:tr>
    </w:tbl>
    <w:p xmlns:wp14="http://schemas.microsoft.com/office/word/2010/wordml" w:rsidRPr="00D64B31" w:rsidR="00BD3FA6" w:rsidP="48B9D1AC" w:rsidRDefault="00BD3FA6" w14:paraId="1CDCA650"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022C6B9D" wp14:textId="77777777">
        <w:tc>
          <w:tcPr>
            <w:tcW w:w="8460" w:type="dxa"/>
            <w:shd w:val="clear" w:color="auto" w:fill="F2F2F2" w:themeFill="background1" w:themeFillShade="F2"/>
            <w:tcMar/>
          </w:tcPr>
          <w:p w:rsidRPr="00D64B31" w:rsidR="00BD3FA6" w:rsidP="48B9D1AC" w:rsidRDefault="00BD3FA6" w14:paraId="6F9F7748" wp14:textId="77777777" wp14:noSpellErr="1">
            <w:r w:rsidRPr="5F19A9F8" w:rsidR="5F19A9F8">
              <w:rPr>
                <w:b w:val="1"/>
                <w:bCs w:val="1"/>
              </w:rPr>
              <w:t>Cenário Principal de Sucesso (CPS)</w:t>
            </w:r>
          </w:p>
        </w:tc>
      </w:tr>
      <w:tr xmlns:wp14="http://schemas.microsoft.com/office/word/2010/wordml" w:rsidRPr="00D64B31" w:rsidR="00BD3FA6" w:rsidTr="27EF9D60" w14:paraId="23311C4C" wp14:textId="77777777">
        <w:tc>
          <w:tcPr>
            <w:tcW w:w="8460" w:type="dxa"/>
            <w:tcMar/>
          </w:tcPr>
          <w:p w:rsidRPr="00D64B31" w:rsidR="00BD3FA6" w:rsidP="00810EAF" w:rsidRDefault="00BD3FA6" w14:paraId="17937DBD" wp14:textId="77777777">
            <w:pPr>
              <w:jc w:val="left"/>
            </w:pPr>
            <w:r w:rsidR="27EF9D60">
              <w:rPr/>
              <w:t xml:space="preserve">1. [IN] O </w:t>
            </w:r>
            <w:r w:rsidRPr="27EF9D60" w:rsidR="27EF9D60">
              <w:rPr>
                <w:b w:val="1"/>
                <w:bCs w:val="1"/>
              </w:rPr>
              <w:t xml:space="preserve">administrador </w:t>
            </w:r>
            <w:r w:rsidR="27EF9D60">
              <w:rPr/>
              <w:t xml:space="preserve">do sistema informa o nome de um </w:t>
            </w:r>
            <w:proofErr w:type="spellStart"/>
            <w:r w:rsidR="27EF9D60">
              <w:rPr/>
              <w:t>Mototaxista</w:t>
            </w:r>
            <w:proofErr w:type="spellEnd"/>
            <w:r w:rsidR="27EF9D60">
              <w:rPr/>
              <w:t>.</w:t>
            </w:r>
          </w:p>
          <w:p w:rsidRPr="00D64B31" w:rsidR="00BD3FA6" w:rsidP="00810EAF" w:rsidRDefault="00BD3FA6" w14:paraId="1CD2E6FA" wp14:textId="77777777">
            <w:pPr>
              <w:jc w:val="left"/>
            </w:pPr>
            <w:r w:rsidR="27EF9D60">
              <w:rPr/>
              <w:t xml:space="preserve">2. [OUT] O </w:t>
            </w:r>
            <w:r w:rsidRPr="27EF9D60" w:rsidR="27EF9D60">
              <w:rPr>
                <w:b w:val="1"/>
                <w:bCs w:val="1"/>
              </w:rPr>
              <w:t xml:space="preserve">sistema </w:t>
            </w:r>
            <w:r w:rsidR="27EF9D60">
              <w:rPr/>
              <w:t xml:space="preserve">informa todos os dados do cadastro dos </w:t>
            </w:r>
            <w:proofErr w:type="spellStart"/>
            <w:r w:rsidR="27EF9D60">
              <w:rPr/>
              <w:t>Mototaxistas</w:t>
            </w:r>
            <w:proofErr w:type="spellEnd"/>
            <w:r w:rsidR="27EF9D60">
              <w:rPr/>
              <w:t xml:space="preserve"> referentes ao nome inserido.</w:t>
            </w:r>
          </w:p>
        </w:tc>
      </w:tr>
    </w:tbl>
    <w:p xmlns:wp14="http://schemas.microsoft.com/office/word/2010/wordml" w:rsidRPr="00D64B31" w:rsidR="00BD3FA6" w:rsidP="48B9D1AC" w:rsidRDefault="00BD3FA6" w14:paraId="4EB07D24"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7D47C4A8" wp14:textId="77777777">
        <w:tc>
          <w:tcPr>
            <w:tcW w:w="8460" w:type="dxa"/>
            <w:shd w:val="clear" w:color="auto" w:fill="F2F2F2" w:themeFill="background1" w:themeFillShade="F2"/>
            <w:tcMar/>
          </w:tcPr>
          <w:p w:rsidRPr="00D64B31" w:rsidR="00BD3FA6" w:rsidP="48B9D1AC" w:rsidRDefault="00BD3FA6" w14:paraId="4E39E75B" wp14:textId="77777777" wp14:noSpellErr="1">
            <w:r w:rsidRPr="5F19A9F8" w:rsidR="5F19A9F8">
              <w:rPr>
                <w:b w:val="1"/>
                <w:bCs w:val="1"/>
              </w:rPr>
              <w:t>Cenários alternativos: exceções</w:t>
            </w:r>
          </w:p>
        </w:tc>
      </w:tr>
      <w:tr xmlns:wp14="http://schemas.microsoft.com/office/word/2010/wordml" w:rsidRPr="00D64B31" w:rsidR="00BD3FA6" w:rsidTr="27EF9D60" w14:paraId="56BF3A65" wp14:textId="77777777">
        <w:tc>
          <w:tcPr>
            <w:tcW w:w="8460" w:type="dxa"/>
            <w:tcMar/>
          </w:tcPr>
          <w:p w:rsidRPr="00D64B31" w:rsidR="00BD3FA6" w:rsidP="00810EAF" w:rsidRDefault="00BD3FA6" w14:paraId="2BFCF1BF" wp14:textId="77777777" wp14:noSpellErr="1">
            <w:pPr>
              <w:jc w:val="left"/>
            </w:pPr>
            <w:r w:rsidRPr="5F19A9F8" w:rsidR="5F19A9F8">
              <w:rPr>
                <w:b w:val="1"/>
                <w:bCs w:val="1"/>
              </w:rPr>
              <w:t>Exceção 1a. Nome inválido.</w:t>
            </w:r>
          </w:p>
          <w:p w:rsidRPr="00D64B31" w:rsidR="00BD3FA6" w:rsidRDefault="00BD3FA6" w14:paraId="69007C30" wp14:textId="77777777">
            <w:r w:rsidRPr="27EF9D60" w:rsidR="27EF9D60">
              <w:rPr>
                <w:rFonts w:ascii="Calibri" w:hAnsi="Calibri" w:eastAsia="Calibri" w:cs="Calibri"/>
              </w:rPr>
              <w:t xml:space="preserve">1a.1. [OUT] O </w:t>
            </w:r>
            <w:r w:rsidRPr="27EF9D60" w:rsidR="27EF9D60">
              <w:rPr>
                <w:rFonts w:ascii="Calibri" w:hAnsi="Calibri" w:eastAsia="Calibri" w:cs="Calibri"/>
                <w:b w:val="1"/>
                <w:bCs w:val="1"/>
              </w:rPr>
              <w:t xml:space="preserve">sistema </w:t>
            </w:r>
            <w:r w:rsidRPr="27EF9D60" w:rsidR="27EF9D60">
              <w:rPr>
                <w:rFonts w:ascii="Calibri" w:hAnsi="Calibri" w:eastAsia="Calibri" w:cs="Calibri"/>
              </w:rPr>
              <w:t xml:space="preserve">informa que não existem </w:t>
            </w:r>
            <w:proofErr w:type="spellStart"/>
            <w:r w:rsidRPr="27EF9D60" w:rsidR="27EF9D60">
              <w:rPr>
                <w:rFonts w:ascii="Calibri" w:hAnsi="Calibri" w:eastAsia="Calibri" w:cs="Calibri"/>
              </w:rPr>
              <w:t>Mototaxistas</w:t>
            </w:r>
            <w:proofErr w:type="spellEnd"/>
            <w:r w:rsidRPr="27EF9D60" w:rsidR="27EF9D60">
              <w:rPr>
                <w:rFonts w:ascii="Calibri" w:hAnsi="Calibri" w:eastAsia="Calibri" w:cs="Calibri"/>
              </w:rPr>
              <w:t xml:space="preserve"> referentes ao nome inserido pelo administrador.</w:t>
            </w:r>
          </w:p>
          <w:p w:rsidRPr="00D64B31" w:rsidR="00BD3FA6" w:rsidP="48B9D1AC" w:rsidRDefault="00BD3FA6" w14:paraId="6F5D32ED" wp14:textId="77777777" wp14:noSpellErr="1">
            <w:r w:rsidRPr="5F19A9F8" w:rsidR="5F19A9F8">
              <w:rPr>
                <w:rFonts w:ascii="Calibri" w:hAnsi="Calibri" w:eastAsia="Calibri" w:cs="Calibri"/>
              </w:rPr>
              <w:t>1a.1. Vai para: 1.</w:t>
            </w:r>
          </w:p>
          <w:p w:rsidRPr="00D64B31" w:rsidR="00BD3FA6" w:rsidP="48B9D1AC" w:rsidRDefault="00BD3FA6" w14:paraId="21999C5F" wp14:textId="77777777"/>
          <w:p w:rsidRPr="00D64B31" w:rsidR="00BD3FA6" w:rsidP="48B9D1AC" w:rsidRDefault="00BD3FA6" w14:paraId="35E2FEC7" wp14:textId="77777777" wp14:noSpellErr="1">
            <w:r w:rsidRPr="5F19A9F8" w:rsidR="5F19A9F8">
              <w:rPr>
                <w:rFonts w:ascii="Calibri" w:hAnsi="Calibri" w:eastAsia="Calibri" w:cs="Calibri"/>
                <w:b w:val="1"/>
                <w:bCs w:val="1"/>
              </w:rPr>
              <w:t>Exceção 1b. Campo vazio.</w:t>
            </w:r>
          </w:p>
          <w:p w:rsidRPr="00D64B31" w:rsidR="00BD3FA6" w:rsidP="48B9D1AC" w:rsidRDefault="00BD3FA6" w14:paraId="4B00AC4C" wp14:textId="77777777" wp14:noSpellErr="1">
            <w:r w:rsidRPr="5F19A9F8" w:rsidR="5F19A9F8">
              <w:rPr>
                <w:rFonts w:ascii="Calibri" w:hAnsi="Calibri" w:eastAsia="Calibri" w:cs="Calibri"/>
              </w:rPr>
              <w:t xml:space="preserve">1b.1 [OUT] O </w:t>
            </w:r>
            <w:r w:rsidRPr="5F19A9F8" w:rsidR="5F19A9F8">
              <w:rPr>
                <w:rFonts w:ascii="Calibri" w:hAnsi="Calibri" w:eastAsia="Calibri" w:cs="Calibri"/>
                <w:b w:val="1"/>
                <w:bCs w:val="1"/>
              </w:rPr>
              <w:t>sistema</w:t>
            </w:r>
            <w:r w:rsidRPr="5F19A9F8" w:rsidR="5F19A9F8">
              <w:rPr>
                <w:rFonts w:ascii="Calibri" w:hAnsi="Calibri" w:eastAsia="Calibri" w:cs="Calibri"/>
              </w:rPr>
              <w:t xml:space="preserve"> informa que o campo designado ao parâmetro da pesquisa(nome) está em branco.</w:t>
            </w:r>
          </w:p>
          <w:p w:rsidRPr="00D64B31" w:rsidR="00BD3FA6" w:rsidP="48B9D1AC" w:rsidRDefault="00BD3FA6" w14:paraId="4F29EED6" wp14:textId="77777777" wp14:noSpellErr="1">
            <w:r w:rsidRPr="5F19A9F8" w:rsidR="5F19A9F8">
              <w:rPr>
                <w:rFonts w:ascii="Calibri" w:hAnsi="Calibri" w:eastAsia="Calibri" w:cs="Calibri"/>
              </w:rPr>
              <w:t>1b.1. Vai para: 1.</w:t>
            </w:r>
          </w:p>
        </w:tc>
      </w:tr>
    </w:tbl>
    <w:p xmlns:wp14="http://schemas.microsoft.com/office/word/2010/wordml" w:rsidRPr="00D64B31" w:rsidR="00BD3FA6" w:rsidP="48B9D1AC" w:rsidRDefault="00BD3FA6" w14:paraId="44D775EA" wp14:textId="77777777">
      <w:pPr>
        <w:pStyle w:val="BodyText"/>
        <w:spacing w:before="0" w:after="0"/>
        <w:jc w:val="left"/>
        <w:rPr>
          <w:sz w:val="20"/>
        </w:rPr>
      </w:pPr>
    </w:p>
    <w:p xmlns:wp14="http://schemas.microsoft.com/office/word/2010/wordml" w:rsidRPr="00D64B31" w:rsidR="00BD3FA6" w:rsidP="48B9D1AC" w:rsidRDefault="00BD3FA6" w14:paraId="0836D4BC"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6724E97E" wp14:textId="77777777">
        <w:tc>
          <w:tcPr>
            <w:tcW w:w="8460" w:type="dxa"/>
            <w:shd w:val="clear" w:color="auto" w:fill="F2F2F2" w:themeFill="background1" w:themeFillShade="F2"/>
            <w:tcMar/>
          </w:tcPr>
          <w:p w:rsidRPr="00D64B31" w:rsidR="00BD3FA6" w:rsidP="48B9D1AC" w:rsidRDefault="00BD3FA6" w14:paraId="651932FA" wp14:textId="77777777" wp14:noSpellErr="1">
            <w:r w:rsidRPr="5F19A9F8" w:rsidR="5F19A9F8">
              <w:rPr>
                <w:b w:val="1"/>
                <w:bCs w:val="1"/>
              </w:rPr>
              <w:t>Informações Adicionais</w:t>
            </w:r>
          </w:p>
        </w:tc>
      </w:tr>
      <w:tr xmlns:wp14="http://schemas.microsoft.com/office/word/2010/wordml" w:rsidRPr="00D64B31" w:rsidR="00BD3FA6" w:rsidTr="27EF9D60" w14:paraId="1F2ACAEC" wp14:textId="77777777">
        <w:tc>
          <w:tcPr>
            <w:tcW w:w="8460" w:type="dxa"/>
            <w:tcMar/>
          </w:tcPr>
          <w:p w:rsidRPr="00D64B31" w:rsidR="00BD3FA6" w:rsidP="00810EAF" w:rsidRDefault="00BD3FA6" w14:paraId="092EB283" wp14:textId="77777777">
            <w:pPr>
              <w:jc w:val="left"/>
            </w:pPr>
            <w:r w:rsidR="27EF9D60">
              <w:rPr/>
              <w:t xml:space="preserve">O campo nome deve ser preenchido com uma </w:t>
            </w:r>
            <w:proofErr w:type="spellStart"/>
            <w:r w:rsidR="27EF9D60">
              <w:rPr/>
              <w:t>String</w:t>
            </w:r>
            <w:proofErr w:type="spellEnd"/>
            <w:r w:rsidR="27EF9D60">
              <w:rPr/>
              <w:t xml:space="preserve"> para buscar as informações de clientes específicos.</w:t>
            </w:r>
          </w:p>
        </w:tc>
      </w:tr>
    </w:tbl>
    <w:p xmlns:wp14="http://schemas.microsoft.com/office/word/2010/wordml" w:rsidR="00BD3FA6" w:rsidP="48B9D1AC" w:rsidRDefault="00BD3FA6" w14:paraId="75F06F9B" wp14:textId="77777777">
      <w:pPr>
        <w:jc w:val="left"/>
      </w:pPr>
    </w:p>
    <w:p xmlns:wp14="http://schemas.microsoft.com/office/word/2010/wordml" w:rsidR="00BD3FA6" w:rsidP="48B9D1AC" w:rsidRDefault="00BD3FA6" w14:paraId="13E0579E" wp14:textId="77777777">
      <w:pPr>
        <w:jc w:val="left"/>
      </w:pPr>
    </w:p>
    <w:p xmlns:wp14="http://schemas.microsoft.com/office/word/2010/wordml" w:rsidR="00BD3FA6" w:rsidP="48B9D1AC" w:rsidRDefault="00BD3FA6" w14:paraId="541B9121" wp14:textId="77777777" wp14:noSpellErr="1">
      <w:pPr>
        <w:pStyle w:val="Heading2"/>
        <w:spacing w:before="0" w:after="160"/>
        <w:jc w:val="left"/>
      </w:pPr>
      <w:r w:rsidR="5F19A9F8">
        <w:rPr/>
        <w:t xml:space="preserve">UC011: </w:t>
      </w:r>
      <w:r w:rsidRPr="5F19A9F8" w:rsidR="5F19A9F8">
        <w:rPr>
          <w:noProof/>
        </w:rPr>
        <w:t>Pesquisar Chamado</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27EF9D60" w14:paraId="6C656ECB" wp14:textId="77777777">
        <w:tc>
          <w:tcPr>
            <w:tcW w:w="1526" w:type="dxa"/>
            <w:shd w:val="clear" w:color="auto" w:fill="F2F2F2" w:themeFill="background1" w:themeFillShade="F2"/>
            <w:tcMar/>
          </w:tcPr>
          <w:p w:rsidRPr="00D64B31" w:rsidR="00BD3FA6" w:rsidP="48B9D1AC" w:rsidRDefault="00BD3FA6" w14:paraId="00B5EF33" wp14:textId="77777777" wp14:noSpellErr="1">
            <w:r w:rsidRPr="5F19A9F8" w:rsidR="5F19A9F8">
              <w:rPr>
                <w:b w:val="1"/>
                <w:bCs w:val="1"/>
              </w:rPr>
              <w:t>Visão Geral</w:t>
            </w:r>
          </w:p>
        </w:tc>
        <w:tc>
          <w:tcPr>
            <w:tcW w:w="6974" w:type="dxa"/>
            <w:tcMar/>
          </w:tcPr>
          <w:p w:rsidRPr="00D64B31" w:rsidR="00BD3FA6" w:rsidRDefault="00BD3FA6" w14:paraId="3E6630E1" wp14:textId="77777777">
            <w:r w:rsidRPr="27EF9D60" w:rsidR="27EF9D60">
              <w:rPr>
                <w:rFonts w:ascii="Calibri" w:hAnsi="Calibri" w:eastAsia="Calibri" w:cs="Calibri"/>
              </w:rPr>
              <w:t xml:space="preserve">Este caso de uso permite que o cliente cadastrado, estando </w:t>
            </w:r>
            <w:proofErr w:type="spellStart"/>
            <w:r w:rsidRPr="27EF9D60" w:rsidR="27EF9D60">
              <w:rPr>
                <w:rFonts w:ascii="Calibri" w:hAnsi="Calibri" w:eastAsia="Calibri" w:cs="Calibri"/>
              </w:rPr>
              <w:t>logado</w:t>
            </w:r>
            <w:proofErr w:type="spellEnd"/>
            <w:r w:rsidRPr="27EF9D60" w:rsidR="27EF9D60">
              <w:rPr>
                <w:rFonts w:ascii="Calibri" w:hAnsi="Calibri" w:eastAsia="Calibri" w:cs="Calibri"/>
              </w:rPr>
              <w:t xml:space="preserve"> no sistema, consulte o valor de uma corrida.</w:t>
            </w:r>
          </w:p>
        </w:tc>
      </w:tr>
    </w:tbl>
    <w:p xmlns:wp14="http://schemas.microsoft.com/office/word/2010/wordml" w:rsidRPr="00D64B31" w:rsidR="00BD3FA6" w:rsidP="48B9D1AC" w:rsidRDefault="00BD3FA6" w14:paraId="661B6D5B"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27EF9D60" w14:paraId="42F7344D" wp14:textId="77777777">
        <w:tc>
          <w:tcPr>
            <w:tcW w:w="1526" w:type="dxa"/>
            <w:shd w:val="clear" w:color="auto" w:fill="F2F2F2" w:themeFill="background1" w:themeFillShade="F2"/>
            <w:tcMar/>
          </w:tcPr>
          <w:p w:rsidRPr="00D64B31" w:rsidR="00BD3FA6" w:rsidP="48B9D1AC" w:rsidRDefault="00BD3FA6" w14:paraId="16D58693" wp14:textId="77777777" wp14:noSpellErr="1">
            <w:r w:rsidRPr="5F19A9F8" w:rsidR="5F19A9F8">
              <w:rPr>
                <w:b w:val="1"/>
                <w:bCs w:val="1"/>
              </w:rPr>
              <w:t>Atores</w:t>
            </w:r>
          </w:p>
        </w:tc>
        <w:tc>
          <w:tcPr>
            <w:tcW w:w="6974" w:type="dxa"/>
            <w:tcMar/>
          </w:tcPr>
          <w:p w:rsidRPr="00D64B31" w:rsidR="00BD3FA6" w:rsidRDefault="00BD3FA6" w14:paraId="4C1D4819" wp14:textId="77777777" wp14:noSpellErr="1">
            <w:r w:rsidRPr="5F19A9F8" w:rsidR="5F19A9F8">
              <w:rPr>
                <w:rFonts w:ascii="Calibri" w:hAnsi="Calibri" w:eastAsia="Calibri" w:cs="Calibri"/>
              </w:rPr>
              <w:t>Cliente</w:t>
            </w:r>
          </w:p>
        </w:tc>
      </w:tr>
      <w:tr xmlns:wp14="http://schemas.microsoft.com/office/word/2010/wordml" w:rsidRPr="00D64B31" w:rsidR="00BD3FA6" w:rsidTr="27EF9D60" w14:paraId="2AA3DA8C" wp14:textId="77777777">
        <w:tc>
          <w:tcPr>
            <w:tcW w:w="1526" w:type="dxa"/>
            <w:shd w:val="clear" w:color="auto" w:fill="F2F2F2" w:themeFill="background1" w:themeFillShade="F2"/>
            <w:tcMar/>
          </w:tcPr>
          <w:p w:rsidRPr="00D64B31" w:rsidR="00BD3FA6" w:rsidP="48B9D1AC" w:rsidRDefault="00BD3FA6" w14:paraId="759EF8EC" wp14:textId="77777777" wp14:noSpellErr="1">
            <w:r w:rsidRPr="5F19A9F8" w:rsidR="5F19A9F8">
              <w:rPr>
                <w:b w:val="1"/>
                <w:bCs w:val="1"/>
              </w:rPr>
              <w:t>Precondições</w:t>
            </w:r>
          </w:p>
        </w:tc>
        <w:tc>
          <w:tcPr>
            <w:tcW w:w="6974" w:type="dxa"/>
            <w:tcMar/>
          </w:tcPr>
          <w:p w:rsidRPr="00D64B31" w:rsidR="00BD3FA6" w:rsidRDefault="00BD3FA6" w14:paraId="694F94B4" wp14:textId="77777777">
            <w:r w:rsidRPr="27EF9D60" w:rsidR="27EF9D60">
              <w:rPr>
                <w:rFonts w:ascii="Calibri" w:hAnsi="Calibri" w:eastAsia="Calibri" w:cs="Calibri"/>
              </w:rPr>
              <w:t xml:space="preserve">Ser um cliente cadastrado no serviço de </w:t>
            </w:r>
            <w:proofErr w:type="spellStart"/>
            <w:r w:rsidRPr="27EF9D60" w:rsidR="27EF9D60">
              <w:rPr>
                <w:rFonts w:ascii="Calibri" w:hAnsi="Calibri" w:eastAsia="Calibri" w:cs="Calibri"/>
              </w:rPr>
              <w:t>Mototáxi</w:t>
            </w:r>
            <w:proofErr w:type="spellEnd"/>
            <w:r w:rsidRPr="27EF9D60" w:rsidR="27EF9D60">
              <w:rPr>
                <w:rFonts w:ascii="Calibri" w:hAnsi="Calibri" w:eastAsia="Calibri" w:cs="Calibri"/>
              </w:rPr>
              <w:t>.</w:t>
            </w:r>
          </w:p>
        </w:tc>
      </w:tr>
      <w:tr xmlns:wp14="http://schemas.microsoft.com/office/word/2010/wordml" w:rsidRPr="00D64B31" w:rsidR="00BD3FA6" w:rsidTr="27EF9D60" w14:paraId="5CE98180" wp14:textId="77777777">
        <w:tc>
          <w:tcPr>
            <w:tcW w:w="1526" w:type="dxa"/>
            <w:shd w:val="clear" w:color="auto" w:fill="F2F2F2" w:themeFill="background1" w:themeFillShade="F2"/>
            <w:tcMar/>
          </w:tcPr>
          <w:p w:rsidRPr="00D64B31" w:rsidR="00BD3FA6" w:rsidP="48B9D1AC" w:rsidRDefault="00BD3FA6" w14:paraId="01B157D1" wp14:textId="77777777" wp14:noSpellErr="1">
            <w:r w:rsidRPr="5F19A9F8" w:rsidR="5F19A9F8">
              <w:rPr>
                <w:b w:val="1"/>
                <w:bCs w:val="1"/>
              </w:rPr>
              <w:t>Pós-condições</w:t>
            </w:r>
          </w:p>
        </w:tc>
        <w:tc>
          <w:tcPr>
            <w:tcW w:w="6974" w:type="dxa"/>
            <w:tcMar/>
          </w:tcPr>
          <w:p w:rsidRPr="00D64B31" w:rsidR="00BD3FA6" w:rsidRDefault="00BD3FA6" w14:paraId="08F17F5C" wp14:textId="77777777" wp14:noSpellErr="1">
            <w:r w:rsidRPr="5F19A9F8" w:rsidR="5F19A9F8">
              <w:rPr>
                <w:rFonts w:ascii="Calibri" w:hAnsi="Calibri" w:eastAsia="Calibri" w:cs="Calibri"/>
              </w:rPr>
              <w:t>Mostrar o valor da corrida e permitir ao cliente escolher se quer ou não abrir um chamado.</w:t>
            </w:r>
          </w:p>
        </w:tc>
      </w:tr>
    </w:tbl>
    <w:p xmlns:wp14="http://schemas.microsoft.com/office/word/2010/wordml" w:rsidRPr="00D64B31" w:rsidR="00BD3FA6" w:rsidP="48B9D1AC" w:rsidRDefault="00BD3FA6" w14:paraId="7DC1FED9"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06B60A5F" wp14:textId="77777777">
        <w:tc>
          <w:tcPr>
            <w:tcW w:w="8460" w:type="dxa"/>
            <w:shd w:val="clear" w:color="auto" w:fill="F2F2F2" w:themeFill="background1" w:themeFillShade="F2"/>
            <w:tcMar/>
          </w:tcPr>
          <w:p w:rsidRPr="00D64B31" w:rsidR="00BD3FA6" w:rsidP="48B9D1AC" w:rsidRDefault="00BD3FA6" w14:paraId="269DE75E" wp14:textId="77777777" wp14:noSpellErr="1">
            <w:r w:rsidRPr="5F19A9F8" w:rsidR="5F19A9F8">
              <w:rPr>
                <w:b w:val="1"/>
                <w:bCs w:val="1"/>
              </w:rPr>
              <w:t>Cenário Principal de Sucesso (CPS)</w:t>
            </w:r>
          </w:p>
        </w:tc>
      </w:tr>
      <w:tr xmlns:wp14="http://schemas.microsoft.com/office/word/2010/wordml" w:rsidRPr="00D64B31" w:rsidR="00BD3FA6" w:rsidTr="27EF9D60" w14:paraId="0DA8D2CF" wp14:textId="77777777">
        <w:tc>
          <w:tcPr>
            <w:tcW w:w="8460" w:type="dxa"/>
            <w:tcMar/>
          </w:tcPr>
          <w:p w:rsidRPr="00D64B31" w:rsidR="00BD3FA6" w:rsidP="00810EAF" w:rsidRDefault="00BD3FA6" w14:paraId="0C0AF949" wp14:textId="77777777" wp14:noSpellErr="1">
            <w:pPr>
              <w:ind w:left="360" w:hanging="360"/>
              <w:jc w:val="left"/>
            </w:pPr>
            <w:r w:rsidRPr="5F19A9F8" w:rsidR="5F19A9F8">
              <w:rPr>
                <w:rFonts w:ascii="Calibri" w:hAnsi="Calibri" w:eastAsia="Calibri" w:cs="Calibri"/>
              </w:rPr>
              <w:t>1.</w:t>
            </w:r>
            <w:r w:rsidRPr="5F19A9F8" w:rsidR="5F19A9F8">
              <w:rPr>
                <w:rFonts w:ascii="Times New Roman" w:hAnsi="Times New Roman" w:eastAsia="Times New Roman" w:cs="Times New Roman"/>
              </w:rPr>
              <w:t xml:space="preserve"> </w:t>
            </w:r>
            <w:r w:rsidRPr="5F19A9F8" w:rsidR="5F19A9F8">
              <w:rPr>
                <w:rFonts w:ascii="Calibri" w:hAnsi="Calibri" w:eastAsia="Calibri" w:cs="Calibri"/>
              </w:rPr>
              <w:t xml:space="preserve">[IN] O </w:t>
            </w:r>
            <w:r w:rsidRPr="5F19A9F8" w:rsidR="5F19A9F8">
              <w:rPr>
                <w:rFonts w:ascii="Calibri" w:hAnsi="Calibri" w:eastAsia="Calibri" w:cs="Calibri"/>
                <w:b w:val="1"/>
                <w:bCs w:val="1"/>
              </w:rPr>
              <w:t>cliente</w:t>
            </w:r>
            <w:r w:rsidRPr="5F19A9F8" w:rsidR="5F19A9F8">
              <w:rPr>
                <w:rFonts w:ascii="Calibri" w:hAnsi="Calibri" w:eastAsia="Calibri" w:cs="Calibri"/>
              </w:rPr>
              <w:t xml:space="preserve"> informa o endereço de origem e de destino.</w:t>
            </w:r>
          </w:p>
          <w:p w:rsidRPr="00D64B31" w:rsidR="00BD3FA6" w:rsidP="00810EAF" w:rsidRDefault="00BD3FA6" w14:paraId="3C91622F" wp14:textId="77777777" wp14:noSpellErr="1">
            <w:pPr>
              <w:ind w:left="360" w:hanging="360"/>
              <w:jc w:val="left"/>
            </w:pPr>
            <w:r w:rsidRPr="5F19A9F8" w:rsidR="5F19A9F8">
              <w:rPr>
                <w:rFonts w:ascii="Calibri" w:hAnsi="Calibri" w:eastAsia="Calibri" w:cs="Calibri"/>
              </w:rPr>
              <w:t>2.</w:t>
            </w:r>
            <w:r w:rsidRPr="5F19A9F8" w:rsidR="5F19A9F8">
              <w:rPr>
                <w:rFonts w:ascii="Times New Roman" w:hAnsi="Times New Roman" w:eastAsia="Times New Roman" w:cs="Times New Roman"/>
              </w:rPr>
              <w:t xml:space="preserve"> </w:t>
            </w:r>
            <w:r w:rsidRPr="5F19A9F8" w:rsidR="5F19A9F8">
              <w:rPr>
                <w:rFonts w:ascii="Calibri" w:hAnsi="Calibri" w:eastAsia="Calibri" w:cs="Calibri"/>
              </w:rPr>
              <w:t xml:space="preserve">[OUT] O </w:t>
            </w:r>
            <w:r w:rsidRPr="5F19A9F8" w:rsidR="5F19A9F8">
              <w:rPr>
                <w:rFonts w:ascii="Calibri" w:hAnsi="Calibri" w:eastAsia="Calibri" w:cs="Calibri"/>
                <w:b w:val="1"/>
                <w:bCs w:val="1"/>
              </w:rPr>
              <w:t>sistema</w:t>
            </w:r>
            <w:r w:rsidRPr="5F19A9F8" w:rsidR="5F19A9F8">
              <w:rPr>
                <w:rFonts w:ascii="Calibri" w:hAnsi="Calibri" w:eastAsia="Calibri" w:cs="Calibri"/>
              </w:rPr>
              <w:t xml:space="preserve"> calcula e apresenta o valor da corrida para o cliente e disponibiliza a opção de solicitar corrida ou realizar nova consulta.</w:t>
            </w:r>
          </w:p>
          <w:p w:rsidRPr="00D64B31" w:rsidR="00BD3FA6" w:rsidP="00810EAF" w:rsidRDefault="00BD3FA6" w14:paraId="12288FAC" wp14:textId="77777777" wp14:noSpellErr="1">
            <w:pPr>
              <w:ind w:left="360" w:hanging="360"/>
              <w:jc w:val="left"/>
            </w:pPr>
            <w:r w:rsidRPr="5F19A9F8" w:rsidR="5F19A9F8">
              <w:rPr>
                <w:rFonts w:ascii="Calibri" w:hAnsi="Calibri" w:eastAsia="Calibri" w:cs="Calibri"/>
              </w:rPr>
              <w:t>3.</w:t>
            </w:r>
            <w:r w:rsidRPr="5F19A9F8" w:rsidR="5F19A9F8">
              <w:rPr>
                <w:rFonts w:ascii="Times New Roman" w:hAnsi="Times New Roman" w:eastAsia="Times New Roman" w:cs="Times New Roman"/>
              </w:rPr>
              <w:t xml:space="preserve"> </w:t>
            </w:r>
            <w:r w:rsidRPr="5F19A9F8" w:rsidR="5F19A9F8">
              <w:rPr>
                <w:rFonts w:ascii="Calibri" w:hAnsi="Calibri" w:eastAsia="Calibri" w:cs="Calibri"/>
              </w:rPr>
              <w:t xml:space="preserve">[IN] O </w:t>
            </w:r>
            <w:r w:rsidRPr="5F19A9F8" w:rsidR="5F19A9F8">
              <w:rPr>
                <w:rFonts w:ascii="Calibri" w:hAnsi="Calibri" w:eastAsia="Calibri" w:cs="Calibri"/>
                <w:b w:val="1"/>
                <w:bCs w:val="1"/>
              </w:rPr>
              <w:t>cliente</w:t>
            </w:r>
            <w:r w:rsidRPr="5F19A9F8" w:rsidR="5F19A9F8">
              <w:rPr>
                <w:rFonts w:ascii="Calibri" w:hAnsi="Calibri" w:eastAsia="Calibri" w:cs="Calibri"/>
              </w:rPr>
              <w:t xml:space="preserve"> confirma o valor e solicita a corrida.</w:t>
            </w:r>
          </w:p>
          <w:p w:rsidRPr="00D64B31" w:rsidR="00BD3FA6" w:rsidP="48B9D1AC" w:rsidRDefault="00BD3FA6" w14:paraId="00347237" wp14:textId="77777777">
            <w:r w:rsidRPr="27EF9D60" w:rsidR="27EF9D60">
              <w:rPr>
                <w:rFonts w:ascii="Calibri" w:hAnsi="Calibri" w:eastAsia="Calibri" w:cs="Calibri"/>
              </w:rPr>
              <w:t>4.</w:t>
            </w:r>
            <w:r w:rsidRPr="27EF9D60" w:rsidR="27EF9D60">
              <w:rPr>
                <w:rFonts w:ascii="Times New Roman" w:hAnsi="Times New Roman" w:eastAsia="Times New Roman" w:cs="Times New Roman"/>
              </w:rPr>
              <w:t xml:space="preserve"> </w:t>
            </w:r>
            <w:r w:rsidRPr="27EF9D60" w:rsidR="27EF9D60">
              <w:rPr>
                <w:rFonts w:ascii="Calibri" w:hAnsi="Calibri" w:eastAsia="Calibri" w:cs="Calibri"/>
              </w:rPr>
              <w:t xml:space="preserve">[OUT] O </w:t>
            </w:r>
            <w:r w:rsidRPr="27EF9D60" w:rsidR="27EF9D60">
              <w:rPr>
                <w:rFonts w:ascii="Calibri" w:hAnsi="Calibri" w:eastAsia="Calibri" w:cs="Calibri"/>
                <w:b w:val="1"/>
                <w:bCs w:val="1"/>
              </w:rPr>
              <w:t>sistema</w:t>
            </w:r>
            <w:r w:rsidRPr="27EF9D60" w:rsidR="27EF9D60">
              <w:rPr>
                <w:rFonts w:ascii="Calibri" w:hAnsi="Calibri" w:eastAsia="Calibri" w:cs="Calibri"/>
              </w:rPr>
              <w:t xml:space="preserve"> confirma para o cliente que o chamado foi aberto com a mensagem “Chamado aberto com sucesso! Em breve um </w:t>
            </w:r>
            <w:proofErr w:type="spellStart"/>
            <w:r w:rsidRPr="27EF9D60" w:rsidR="27EF9D60">
              <w:rPr>
                <w:rFonts w:ascii="Calibri" w:hAnsi="Calibri" w:eastAsia="Calibri" w:cs="Calibri"/>
              </w:rPr>
              <w:t>Mototaxista</w:t>
            </w:r>
            <w:proofErr w:type="spellEnd"/>
            <w:r w:rsidRPr="27EF9D60" w:rsidR="27EF9D60">
              <w:rPr>
                <w:rFonts w:ascii="Calibri" w:hAnsi="Calibri" w:eastAsia="Calibri" w:cs="Calibri"/>
              </w:rPr>
              <w:t xml:space="preserve"> chegará ao local combinado.”.</w:t>
            </w:r>
          </w:p>
        </w:tc>
      </w:tr>
    </w:tbl>
    <w:p xmlns:wp14="http://schemas.microsoft.com/office/word/2010/wordml" w:rsidR="00BD3FA6" w:rsidP="48B9D1AC" w:rsidRDefault="00BD3FA6" w14:paraId="280D17E1" wp14:textId="77777777">
      <w:pPr>
        <w:pStyle w:val="BodyText"/>
        <w:spacing w:before="0" w:after="0"/>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29188659" wp14:textId="77777777">
        <w:tc>
          <w:tcPr>
            <w:tcW w:w="8460" w:type="dxa"/>
            <w:shd w:val="clear" w:color="auto" w:fill="F2F2F2" w:themeFill="background1" w:themeFillShade="F2"/>
            <w:tcMar/>
          </w:tcPr>
          <w:p w:rsidRPr="00D64B31" w:rsidR="00BD3FA6" w:rsidP="48B9D1AC" w:rsidRDefault="00BD3FA6" w14:paraId="3B1436D1" wp14:textId="77777777" wp14:noSpellErr="1">
            <w:r w:rsidRPr="5F19A9F8" w:rsidR="5F19A9F8">
              <w:rPr>
                <w:rFonts w:ascii="Calibri" w:hAnsi="Calibri" w:eastAsia="Calibri" w:cs="Calibri"/>
                <w:b w:val="1"/>
                <w:bCs w:val="1"/>
              </w:rPr>
              <w:t>Cenários alternativos: variantes</w:t>
            </w:r>
          </w:p>
        </w:tc>
      </w:tr>
      <w:tr xmlns:wp14="http://schemas.microsoft.com/office/word/2010/wordml" w:rsidRPr="00D64B31" w:rsidR="00BD3FA6" w:rsidTr="5F19A9F8" w14:paraId="73ACBB9A" wp14:textId="77777777">
        <w:tc>
          <w:tcPr>
            <w:tcW w:w="8460" w:type="dxa"/>
            <w:tcMar/>
          </w:tcPr>
          <w:p w:rsidRPr="00D64B31" w:rsidR="00BD3FA6" w:rsidP="00810EAF" w:rsidRDefault="00BD3FA6" w14:paraId="2307F946" wp14:textId="77777777" wp14:noSpellErr="1">
            <w:pPr>
              <w:ind w:left="360" w:hanging="360"/>
            </w:pPr>
            <w:r w:rsidRPr="5F19A9F8" w:rsidR="5F19A9F8">
              <w:rPr>
                <w:rFonts w:ascii="Calibri" w:hAnsi="Calibri" w:eastAsia="Calibri" w:cs="Calibri"/>
              </w:rPr>
              <w:t>1.1 Um ou mais campos de endereço não foram preenchidos, ou foram preenchidos incorretamente.</w:t>
            </w:r>
          </w:p>
          <w:p w:rsidRPr="00D64B31" w:rsidR="00BD3FA6" w:rsidP="00810EAF" w:rsidRDefault="00BD3FA6" w14:paraId="1CD8D479" wp14:textId="77777777" wp14:noSpellErr="1">
            <w:pPr>
              <w:ind w:left="720" w:hanging="720"/>
            </w:pPr>
            <w:r w:rsidRPr="5F19A9F8" w:rsidR="5F19A9F8">
              <w:rPr>
                <w:rFonts w:ascii="Calibri" w:hAnsi="Calibri" w:eastAsia="Calibri" w:cs="Calibri"/>
              </w:rPr>
              <w:t>1.1.1</w:t>
            </w:r>
            <w:r w:rsidRPr="5F19A9F8" w:rsidR="5F19A9F8">
              <w:rPr>
                <w:rFonts w:ascii="Times New Roman" w:hAnsi="Times New Roman" w:eastAsia="Times New Roman" w:cs="Times New Roman"/>
              </w:rPr>
              <w:t xml:space="preserve"> </w:t>
            </w:r>
            <w:r w:rsidRPr="5F19A9F8" w:rsidR="5F19A9F8">
              <w:rPr>
                <w:rFonts w:ascii="Calibri" w:hAnsi="Calibri" w:eastAsia="Calibri" w:cs="Calibri"/>
              </w:rPr>
              <w:t xml:space="preserve">O </w:t>
            </w:r>
            <w:r w:rsidRPr="5F19A9F8" w:rsidR="5F19A9F8">
              <w:rPr>
                <w:rFonts w:ascii="Calibri" w:hAnsi="Calibri" w:eastAsia="Calibri" w:cs="Calibri"/>
                <w:b w:val="1"/>
                <w:bCs w:val="1"/>
              </w:rPr>
              <w:t>sistema</w:t>
            </w:r>
            <w:r w:rsidRPr="5F19A9F8" w:rsidR="5F19A9F8">
              <w:rPr>
                <w:rFonts w:ascii="Calibri" w:hAnsi="Calibri" w:eastAsia="Calibri" w:cs="Calibri"/>
              </w:rPr>
              <w:t xml:space="preserve"> mostra qual campo está vazio ou foi preenchido incorretamente, e a mensagem “O campo XXX deve ser preenchido com o endereço de (Origem ou destino)”.</w:t>
            </w:r>
          </w:p>
          <w:p w:rsidRPr="00D64B31" w:rsidR="00BD3FA6" w:rsidP="00810EAF" w:rsidRDefault="00BD3FA6" w14:paraId="43D9B946" wp14:textId="77777777" wp14:noSpellErr="1">
            <w:pPr>
              <w:ind w:left="720" w:hanging="720"/>
            </w:pPr>
            <w:r w:rsidRPr="5F19A9F8" w:rsidR="5F19A9F8">
              <w:rPr>
                <w:rFonts w:ascii="Calibri" w:hAnsi="Calibri" w:eastAsia="Calibri" w:cs="Calibri"/>
              </w:rPr>
              <w:t>1.1.2</w:t>
            </w:r>
            <w:r w:rsidRPr="5F19A9F8" w:rsidR="5F19A9F8">
              <w:rPr>
                <w:rFonts w:ascii="Times New Roman" w:hAnsi="Times New Roman" w:eastAsia="Times New Roman" w:cs="Times New Roman"/>
              </w:rPr>
              <w:t xml:space="preserve"> </w:t>
            </w:r>
            <w:r w:rsidRPr="5F19A9F8" w:rsidR="5F19A9F8">
              <w:rPr>
                <w:rFonts w:ascii="Calibri" w:hAnsi="Calibri" w:eastAsia="Calibri" w:cs="Calibri"/>
              </w:rPr>
              <w:t>Volta para o passo 1.</w:t>
            </w:r>
          </w:p>
          <w:p w:rsidRPr="00D64B31" w:rsidR="00BD3FA6" w:rsidRDefault="00BD3FA6" w14:paraId="6BBBD2B7" wp14:textId="77777777" wp14:noSpellErr="1">
            <w:r w:rsidRPr="5F19A9F8" w:rsidR="5F19A9F8">
              <w:rPr>
                <w:rFonts w:ascii="Calibri" w:hAnsi="Calibri" w:eastAsia="Calibri" w:cs="Calibri"/>
              </w:rPr>
              <w:t xml:space="preserve">3.1 Se o </w:t>
            </w:r>
            <w:r w:rsidRPr="5F19A9F8" w:rsidR="5F19A9F8">
              <w:rPr>
                <w:rFonts w:ascii="Calibri" w:hAnsi="Calibri" w:eastAsia="Calibri" w:cs="Calibri"/>
                <w:b w:val="1"/>
                <w:bCs w:val="1"/>
              </w:rPr>
              <w:t>cliente</w:t>
            </w:r>
            <w:r w:rsidRPr="5F19A9F8" w:rsidR="5F19A9F8">
              <w:rPr>
                <w:rFonts w:ascii="Calibri" w:hAnsi="Calibri" w:eastAsia="Calibri" w:cs="Calibri"/>
              </w:rPr>
              <w:t xml:space="preserve"> não confirmar a corrida, volta para o passo 1.</w:t>
            </w:r>
          </w:p>
        </w:tc>
      </w:tr>
    </w:tbl>
    <w:p xmlns:wp14="http://schemas.microsoft.com/office/word/2010/wordml" w:rsidRPr="00D64B31" w:rsidR="00BD3FA6" w:rsidP="48B9D1AC" w:rsidRDefault="00BD3FA6" w14:paraId="7DB1DB63" wp14:textId="77777777">
      <w:pPr>
        <w:pStyle w:val="BodyText"/>
        <w:spacing w:before="0" w:after="0"/>
        <w:jc w:val="left"/>
        <w:rPr>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78FDB919" wp14:textId="77777777">
        <w:tc>
          <w:tcPr>
            <w:tcW w:w="8460" w:type="dxa"/>
            <w:shd w:val="clear" w:color="auto" w:fill="F2F2F2" w:themeFill="background1" w:themeFillShade="F2"/>
            <w:tcMar/>
          </w:tcPr>
          <w:p w:rsidRPr="00D64B31" w:rsidR="00BD3FA6" w:rsidP="48B9D1AC" w:rsidRDefault="00BD3FA6" w14:paraId="79AF07AC" wp14:textId="77777777" wp14:noSpellErr="1">
            <w:r w:rsidRPr="5F19A9F8" w:rsidR="5F19A9F8">
              <w:rPr>
                <w:b w:val="1"/>
                <w:bCs w:val="1"/>
              </w:rPr>
              <w:t>Informações Adicionais</w:t>
            </w:r>
          </w:p>
        </w:tc>
      </w:tr>
      <w:tr xmlns:wp14="http://schemas.microsoft.com/office/word/2010/wordml" w:rsidRPr="00D64B31" w:rsidR="00BD3FA6" w:rsidTr="27EF9D60" w14:paraId="0F50C4AE" wp14:textId="77777777">
        <w:tc>
          <w:tcPr>
            <w:tcW w:w="8460" w:type="dxa"/>
            <w:tcMar/>
          </w:tcPr>
          <w:p w:rsidRPr="00D64B31" w:rsidR="00BD3FA6" w:rsidRDefault="00BD3FA6" w14:paraId="4377EC9B" wp14:textId="77777777">
            <w:r w:rsidRPr="27EF9D60" w:rsidR="27EF9D60">
              <w:rPr>
                <w:rFonts w:ascii="Calibri" w:hAnsi="Calibri" w:eastAsia="Calibri" w:cs="Calibri"/>
              </w:rPr>
              <w:t xml:space="preserve">Os dois campos devem ser do tipo </w:t>
            </w:r>
            <w:proofErr w:type="spellStart"/>
            <w:r w:rsidRPr="27EF9D60" w:rsidR="27EF9D60">
              <w:rPr>
                <w:rFonts w:ascii="Calibri" w:hAnsi="Calibri" w:eastAsia="Calibri" w:cs="Calibri"/>
              </w:rPr>
              <w:t>String</w:t>
            </w:r>
            <w:proofErr w:type="spellEnd"/>
            <w:r w:rsidRPr="27EF9D60" w:rsidR="27EF9D60">
              <w:rPr>
                <w:rFonts w:ascii="Calibri" w:hAnsi="Calibri" w:eastAsia="Calibri" w:cs="Calibri"/>
              </w:rPr>
              <w:t xml:space="preserve"> de tamanho 50, e devem preenchidos para o calculo da distância e para mostrar o valor em reais “</w:t>
            </w:r>
            <w:proofErr w:type="spellStart"/>
            <w:r w:rsidRPr="27EF9D60" w:rsidR="27EF9D60">
              <w:rPr>
                <w:rFonts w:ascii="Calibri" w:hAnsi="Calibri" w:eastAsia="Calibri" w:cs="Calibri"/>
              </w:rPr>
              <w:t>R$xx,xx</w:t>
            </w:r>
            <w:proofErr w:type="spellEnd"/>
            <w:r w:rsidRPr="27EF9D60" w:rsidR="27EF9D60">
              <w:rPr>
                <w:rFonts w:ascii="Calibri" w:hAnsi="Calibri" w:eastAsia="Calibri" w:cs="Calibri"/>
              </w:rPr>
              <w:t xml:space="preserve">” para o </w:t>
            </w:r>
            <w:r w:rsidRPr="27EF9D60" w:rsidR="27EF9D60">
              <w:rPr>
                <w:rFonts w:ascii="Calibri" w:hAnsi="Calibri" w:eastAsia="Calibri" w:cs="Calibri"/>
                <w:b w:val="1"/>
                <w:bCs w:val="1"/>
              </w:rPr>
              <w:t>cliente</w:t>
            </w:r>
            <w:r w:rsidRPr="27EF9D60" w:rsidR="27EF9D60">
              <w:rPr>
                <w:rFonts w:ascii="Calibri" w:hAnsi="Calibri" w:eastAsia="Calibri" w:cs="Calibri"/>
              </w:rPr>
              <w:t>.</w:t>
            </w:r>
          </w:p>
        </w:tc>
      </w:tr>
    </w:tbl>
    <w:p xmlns:wp14="http://schemas.microsoft.com/office/word/2010/wordml" w:rsidR="00BD3FA6" w:rsidP="48B9D1AC" w:rsidRDefault="00BD3FA6" w14:paraId="306D782E" wp14:textId="77777777">
      <w:pPr>
        <w:jc w:val="left"/>
      </w:pPr>
    </w:p>
    <w:p xmlns:wp14="http://schemas.microsoft.com/office/word/2010/wordml" w:rsidR="00BD3FA6" w:rsidP="48B9D1AC" w:rsidRDefault="00BD3FA6" w14:paraId="4DFA8DF1" wp14:textId="77777777">
      <w:pPr>
        <w:jc w:val="left"/>
      </w:pPr>
    </w:p>
    <w:p xmlns:wp14="http://schemas.microsoft.com/office/word/2010/wordml" w:rsidR="00BD3FA6" w:rsidP="48B9D1AC" w:rsidRDefault="00BD3FA6" w14:paraId="3EE193C7" wp14:textId="77777777" wp14:noSpellErr="1">
      <w:pPr>
        <w:pStyle w:val="Heading2"/>
        <w:spacing w:before="0" w:after="160"/>
        <w:jc w:val="left"/>
      </w:pPr>
      <w:r w:rsidR="5F19A9F8">
        <w:rPr/>
        <w:t xml:space="preserve">UC012: </w:t>
      </w:r>
      <w:r w:rsidRPr="5F19A9F8" w:rsidR="5F19A9F8">
        <w:rPr>
          <w:noProof/>
        </w:rPr>
        <w:t>Pesquisar corridas por cliente</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5F19A9F8" w14:paraId="681E79FF" wp14:textId="77777777">
        <w:tc>
          <w:tcPr>
            <w:tcW w:w="1526" w:type="dxa"/>
            <w:shd w:val="clear" w:color="auto" w:fill="F2F2F2" w:themeFill="background1" w:themeFillShade="F2"/>
            <w:tcMar/>
          </w:tcPr>
          <w:p w:rsidRPr="00D64B31" w:rsidR="00BD3FA6" w:rsidP="48B9D1AC" w:rsidRDefault="00BD3FA6" w14:paraId="13C80618" wp14:textId="77777777" wp14:noSpellErr="1">
            <w:r w:rsidRPr="5F19A9F8" w:rsidR="5F19A9F8">
              <w:rPr>
                <w:b w:val="1"/>
                <w:bCs w:val="1"/>
              </w:rPr>
              <w:t>Visão Geral</w:t>
            </w:r>
          </w:p>
        </w:tc>
        <w:tc>
          <w:tcPr>
            <w:tcW w:w="6974" w:type="dxa"/>
            <w:tcMar/>
          </w:tcPr>
          <w:p w:rsidRPr="00D64B31" w:rsidR="00BD3FA6" w:rsidP="48B9D1AC" w:rsidRDefault="00BD3FA6" w14:paraId="15276B2C" wp14:textId="77777777" wp14:noSpellErr="1">
            <w:r w:rsidR="5F19A9F8">
              <w:rPr/>
              <w:t>Este caso de uso permite a busca de todas as corridas feitas por um cliente.</w:t>
            </w:r>
          </w:p>
        </w:tc>
      </w:tr>
    </w:tbl>
    <w:p xmlns:wp14="http://schemas.microsoft.com/office/word/2010/wordml" w:rsidRPr="00D64B31" w:rsidR="00BD3FA6" w:rsidP="48B9D1AC" w:rsidRDefault="00BD3FA6" w14:paraId="1CE33417"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27EF9D60" w14:paraId="44B95861" wp14:textId="77777777">
        <w:tc>
          <w:tcPr>
            <w:tcW w:w="1526" w:type="dxa"/>
            <w:shd w:val="clear" w:color="auto" w:fill="F2F2F2" w:themeFill="background1" w:themeFillShade="F2"/>
            <w:tcMar/>
          </w:tcPr>
          <w:p w:rsidRPr="00D64B31" w:rsidR="00BD3FA6" w:rsidP="48B9D1AC" w:rsidRDefault="00BD3FA6" w14:paraId="2BFAA372" wp14:textId="77777777" wp14:noSpellErr="1">
            <w:r w:rsidRPr="5F19A9F8" w:rsidR="5F19A9F8">
              <w:rPr>
                <w:b w:val="1"/>
                <w:bCs w:val="1"/>
              </w:rPr>
              <w:t>Atores</w:t>
            </w:r>
          </w:p>
        </w:tc>
        <w:tc>
          <w:tcPr>
            <w:tcW w:w="6974" w:type="dxa"/>
            <w:tcMar/>
          </w:tcPr>
          <w:p w:rsidRPr="00D64B31" w:rsidR="00BD3FA6" w:rsidP="48B9D1AC" w:rsidRDefault="00BD3FA6" w14:paraId="4C936A12" wp14:textId="77777777" wp14:noSpellErr="1">
            <w:r w:rsidR="5F19A9F8">
              <w:rPr/>
              <w:t>Administrador</w:t>
            </w:r>
          </w:p>
        </w:tc>
      </w:tr>
      <w:tr xmlns:wp14="http://schemas.microsoft.com/office/word/2010/wordml" w:rsidRPr="00D64B31" w:rsidR="00BD3FA6" w:rsidTr="27EF9D60" w14:paraId="6E172ACB" wp14:textId="77777777">
        <w:tc>
          <w:tcPr>
            <w:tcW w:w="1526" w:type="dxa"/>
            <w:shd w:val="clear" w:color="auto" w:fill="F2F2F2" w:themeFill="background1" w:themeFillShade="F2"/>
            <w:tcMar/>
          </w:tcPr>
          <w:p w:rsidRPr="00D64B31" w:rsidR="00BD3FA6" w:rsidP="48B9D1AC" w:rsidRDefault="00BD3FA6" w14:paraId="4D789705" wp14:textId="77777777" wp14:noSpellErr="1">
            <w:r w:rsidRPr="5F19A9F8" w:rsidR="5F19A9F8">
              <w:rPr>
                <w:b w:val="1"/>
                <w:bCs w:val="1"/>
              </w:rPr>
              <w:t>Precondições</w:t>
            </w:r>
          </w:p>
        </w:tc>
        <w:tc>
          <w:tcPr>
            <w:tcW w:w="6974" w:type="dxa"/>
            <w:tcMar/>
          </w:tcPr>
          <w:p w:rsidRPr="00D64B31" w:rsidR="00BD3FA6" w:rsidP="48B9D1AC" w:rsidRDefault="00BD3FA6" w14:paraId="3BE5F68E" wp14:textId="77777777">
            <w:r w:rsidR="27EF9D60">
              <w:rPr/>
              <w:t xml:space="preserve">O Administrador estar </w:t>
            </w:r>
            <w:proofErr w:type="spellStart"/>
            <w:r w:rsidR="27EF9D60">
              <w:rPr/>
              <w:t>logado</w:t>
            </w:r>
            <w:proofErr w:type="spellEnd"/>
            <w:r w:rsidR="27EF9D60">
              <w:rPr/>
              <w:t xml:space="preserve"> no sistema</w:t>
            </w:r>
          </w:p>
        </w:tc>
      </w:tr>
      <w:tr xmlns:wp14="http://schemas.microsoft.com/office/word/2010/wordml" w:rsidRPr="00D64B31" w:rsidR="00BD3FA6" w:rsidTr="27EF9D60" w14:paraId="0A74D5E2" wp14:textId="77777777">
        <w:tc>
          <w:tcPr>
            <w:tcW w:w="1526" w:type="dxa"/>
            <w:shd w:val="clear" w:color="auto" w:fill="F2F2F2" w:themeFill="background1" w:themeFillShade="F2"/>
            <w:tcMar/>
          </w:tcPr>
          <w:p w:rsidRPr="00D64B31" w:rsidR="00BD3FA6" w:rsidP="48B9D1AC" w:rsidRDefault="00BD3FA6" w14:paraId="606EDF1F" wp14:textId="77777777" wp14:noSpellErr="1">
            <w:r w:rsidRPr="5F19A9F8" w:rsidR="5F19A9F8">
              <w:rPr>
                <w:b w:val="1"/>
                <w:bCs w:val="1"/>
              </w:rPr>
              <w:t>Pós-condições</w:t>
            </w:r>
          </w:p>
        </w:tc>
        <w:tc>
          <w:tcPr>
            <w:tcW w:w="6974" w:type="dxa"/>
            <w:tcMar/>
          </w:tcPr>
          <w:p w:rsidRPr="00D64B31" w:rsidR="00BD3FA6" w:rsidP="48B9D1AC" w:rsidRDefault="00BD3FA6" w14:paraId="3E7B4B9C" wp14:textId="77777777" wp14:noSpellErr="1">
            <w:r w:rsidR="5F19A9F8">
              <w:rPr/>
              <w:t>É retornada uma lista com todas as corridas de um cliente específico.</w:t>
            </w:r>
          </w:p>
        </w:tc>
      </w:tr>
    </w:tbl>
    <w:p xmlns:wp14="http://schemas.microsoft.com/office/word/2010/wordml" w:rsidRPr="00D64B31" w:rsidR="00BD3FA6" w:rsidP="48B9D1AC" w:rsidRDefault="00BD3FA6" w14:paraId="1181F81D"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7D23B939" wp14:textId="77777777">
        <w:tc>
          <w:tcPr>
            <w:tcW w:w="8460" w:type="dxa"/>
            <w:shd w:val="clear" w:color="auto" w:fill="F2F2F2" w:themeFill="background1" w:themeFillShade="F2"/>
            <w:tcMar/>
          </w:tcPr>
          <w:p w:rsidRPr="00D64B31" w:rsidR="00BD3FA6" w:rsidP="48B9D1AC" w:rsidRDefault="00BD3FA6" w14:paraId="395F0D6C" wp14:textId="77777777" wp14:noSpellErr="1">
            <w:r w:rsidRPr="5F19A9F8" w:rsidR="5F19A9F8">
              <w:rPr>
                <w:b w:val="1"/>
                <w:bCs w:val="1"/>
              </w:rPr>
              <w:t>Cenário Principal de Sucesso (CPS)</w:t>
            </w:r>
          </w:p>
        </w:tc>
      </w:tr>
      <w:tr xmlns:wp14="http://schemas.microsoft.com/office/word/2010/wordml" w:rsidRPr="00D64B31" w:rsidR="00BD3FA6" w:rsidTr="5F19A9F8" w14:paraId="01B7C7F2" wp14:textId="77777777">
        <w:tc>
          <w:tcPr>
            <w:tcW w:w="8460" w:type="dxa"/>
            <w:tcMar/>
          </w:tcPr>
          <w:p w:rsidRPr="00D64B31" w:rsidR="00BD3FA6" w:rsidP="00810EAF" w:rsidRDefault="00BD3FA6" w14:paraId="53E71EEA" wp14:textId="77777777" wp14:noSpellErr="1">
            <w:pPr>
              <w:jc w:val="left"/>
            </w:pPr>
            <w:r w:rsidR="5F19A9F8">
              <w:rPr/>
              <w:t xml:space="preserve">1. [IN] O </w:t>
            </w:r>
            <w:r w:rsidRPr="5F19A9F8" w:rsidR="5F19A9F8">
              <w:rPr>
                <w:b w:val="1"/>
                <w:bCs w:val="1"/>
              </w:rPr>
              <w:t>administrador</w:t>
            </w:r>
            <w:r w:rsidR="5F19A9F8">
              <w:rPr/>
              <w:t xml:space="preserve"> deseja pesquisar as corridas de um cliente.</w:t>
            </w:r>
          </w:p>
          <w:p w:rsidRPr="00D64B31" w:rsidR="00BD3FA6" w:rsidP="00810EAF" w:rsidRDefault="00BD3FA6" w14:paraId="445856EA" wp14:textId="77777777" wp14:noSpellErr="1">
            <w:pPr>
              <w:jc w:val="left"/>
            </w:pPr>
            <w:r w:rsidRPr="5F19A9F8" w:rsidR="5F19A9F8">
              <w:rPr>
                <w:rFonts w:ascii="Calibri,Times New Roman" w:hAnsi="Calibri,Times New Roman" w:eastAsia="Calibri,Times New Roman" w:cs="Calibri,Times New Roman"/>
              </w:rPr>
              <w:t xml:space="preserve">2. [IN] O </w:t>
            </w:r>
            <w:r w:rsidRPr="5F19A9F8" w:rsidR="5F19A9F8">
              <w:rPr>
                <w:rFonts w:ascii="Calibri,Times New Roman" w:hAnsi="Calibri,Times New Roman" w:eastAsia="Calibri,Times New Roman" w:cs="Calibri,Times New Roman"/>
                <w:b w:val="1"/>
                <w:bCs w:val="1"/>
              </w:rPr>
              <w:t>administrador</w:t>
            </w:r>
            <w:r w:rsidRPr="5F19A9F8" w:rsidR="5F19A9F8">
              <w:rPr>
                <w:rFonts w:ascii="Calibri,Times New Roman" w:hAnsi="Calibri,Times New Roman" w:eastAsia="Calibri,Times New Roman" w:cs="Calibri,Times New Roman"/>
              </w:rPr>
              <w:t xml:space="preserve"> seleciona a opção “Pesquisar corridas por cliente”.</w:t>
            </w:r>
          </w:p>
          <w:p w:rsidRPr="00D64B31" w:rsidR="00BD3FA6" w:rsidP="00810EAF" w:rsidRDefault="00BD3FA6" w14:paraId="579D68D9" wp14:textId="77777777" wp14:noSpellErr="1">
            <w:pPr>
              <w:jc w:val="left"/>
            </w:pPr>
            <w:r w:rsidRPr="5F19A9F8" w:rsidR="5F19A9F8">
              <w:rPr>
                <w:rFonts w:ascii="Calibri,Times New Roman" w:hAnsi="Calibri,Times New Roman" w:eastAsia="Calibri,Times New Roman" w:cs="Calibri,Times New Roman"/>
              </w:rPr>
              <w:t xml:space="preserve">3. [OUT] O </w:t>
            </w:r>
            <w:r w:rsidRPr="5F19A9F8" w:rsidR="5F19A9F8">
              <w:rPr>
                <w:rFonts w:ascii="Calibri,Times New Roman" w:hAnsi="Calibri,Times New Roman" w:eastAsia="Calibri,Times New Roman" w:cs="Calibri,Times New Roman"/>
                <w:b w:val="1"/>
                <w:bCs w:val="1"/>
              </w:rPr>
              <w:t>sistema</w:t>
            </w:r>
            <w:r w:rsidRPr="5F19A9F8" w:rsidR="5F19A9F8">
              <w:rPr>
                <w:rFonts w:ascii="Calibri,Times New Roman" w:hAnsi="Calibri,Times New Roman" w:eastAsia="Calibri,Times New Roman" w:cs="Calibri,Times New Roman"/>
              </w:rPr>
              <w:t xml:space="preserve"> apresenta o campo nome e o botão pesquisar.</w:t>
            </w:r>
          </w:p>
          <w:p w:rsidRPr="00D64B31" w:rsidR="00BD3FA6" w:rsidP="00810EAF" w:rsidRDefault="00BD3FA6" w14:paraId="0351FA10" wp14:textId="77777777" wp14:noSpellErr="1">
            <w:pPr>
              <w:jc w:val="left"/>
            </w:pPr>
            <w:r w:rsidRPr="5F19A9F8" w:rsidR="5F19A9F8">
              <w:rPr>
                <w:rFonts w:ascii="Calibri,Times New Roman" w:hAnsi="Calibri,Times New Roman" w:eastAsia="Calibri,Times New Roman" w:cs="Calibri,Times New Roman"/>
              </w:rPr>
              <w:t xml:space="preserve">4. [IN] O </w:t>
            </w:r>
            <w:r w:rsidRPr="5F19A9F8" w:rsidR="5F19A9F8">
              <w:rPr>
                <w:rFonts w:ascii="Calibri,Times New Roman" w:hAnsi="Calibri,Times New Roman" w:eastAsia="Calibri,Times New Roman" w:cs="Calibri,Times New Roman"/>
                <w:b w:val="1"/>
                <w:bCs w:val="1"/>
              </w:rPr>
              <w:t>administrador</w:t>
            </w:r>
            <w:r w:rsidRPr="5F19A9F8" w:rsidR="5F19A9F8">
              <w:rPr>
                <w:rFonts w:ascii="Calibri,Times New Roman" w:hAnsi="Calibri,Times New Roman" w:eastAsia="Calibri,Times New Roman" w:cs="Calibri,Times New Roman"/>
              </w:rPr>
              <w:t xml:space="preserve"> preenche o campo com o nome do cliente e clica em pesquisar.</w:t>
            </w:r>
          </w:p>
          <w:p w:rsidRPr="00D64B31" w:rsidR="00BD3FA6" w:rsidP="00810EAF" w:rsidRDefault="00BD3FA6" w14:paraId="726EB1C0" wp14:textId="77777777" wp14:noSpellErr="1">
            <w:pPr>
              <w:jc w:val="left"/>
            </w:pPr>
            <w:r w:rsidRPr="5F19A9F8" w:rsidR="5F19A9F8">
              <w:rPr>
                <w:rFonts w:ascii="Calibri,Times New Roman" w:hAnsi="Calibri,Times New Roman" w:eastAsia="Calibri,Times New Roman" w:cs="Calibri,Times New Roman"/>
              </w:rPr>
              <w:t xml:space="preserve">5. [OUT] O </w:t>
            </w:r>
            <w:r w:rsidRPr="5F19A9F8" w:rsidR="5F19A9F8">
              <w:rPr>
                <w:rFonts w:ascii="Calibri,Times New Roman" w:hAnsi="Calibri,Times New Roman" w:eastAsia="Calibri,Times New Roman" w:cs="Calibri,Times New Roman"/>
                <w:b w:val="1"/>
                <w:bCs w:val="1"/>
              </w:rPr>
              <w:t>sistema</w:t>
            </w:r>
            <w:r w:rsidRPr="5F19A9F8" w:rsidR="5F19A9F8">
              <w:rPr>
                <w:rFonts w:ascii="Calibri,Times New Roman" w:hAnsi="Calibri,Times New Roman" w:eastAsia="Calibri,Times New Roman" w:cs="Calibri,Times New Roman"/>
              </w:rPr>
              <w:t xml:space="preserve"> mostra a mensagem "Cliente encontrado" e uma lista com as corridas já feitas pelo cliente.</w:t>
            </w:r>
          </w:p>
        </w:tc>
      </w:tr>
    </w:tbl>
    <w:p xmlns:wp14="http://schemas.microsoft.com/office/word/2010/wordml" w:rsidRPr="00D64B31" w:rsidR="00BD3FA6" w:rsidP="48B9D1AC" w:rsidRDefault="00BD3FA6" w14:paraId="1FEF3B07" wp14:textId="77777777">
      <w:pPr>
        <w:pStyle w:val="BodyText"/>
        <w:spacing w:before="0" w:after="0"/>
        <w:jc w:val="lef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5"/>
        <w:gridCol w:w="8460"/>
      </w:tblGrid>
      <w:tr xmlns:wp14="http://schemas.microsoft.com/office/word/2010/wordml" w:rsidRPr="00D64B31" w:rsidR="00BD3FA6" w:rsidTr="5F19A9F8" w14:paraId="79FCB219" wp14:textId="77777777">
        <w:tc>
          <w:tcPr>
            <w:tcW w:w="8460" w:type="dxa"/>
            <w:gridSpan w:val="2"/>
            <w:shd w:val="clear" w:color="auto" w:fill="F2F2F2" w:themeFill="background1" w:themeFillShade="F2"/>
            <w:tcMar/>
          </w:tcPr>
          <w:p w:rsidRPr="00D64B31" w:rsidR="00BD3FA6" w:rsidP="48B9D1AC" w:rsidRDefault="00BD3FA6" w14:paraId="08438ED3" wp14:textId="77777777" wp14:noSpellErr="1">
            <w:r w:rsidRPr="5F19A9F8" w:rsidR="5F19A9F8">
              <w:rPr>
                <w:rFonts w:ascii="Calibri" w:hAnsi="Calibri" w:eastAsia="Calibri" w:cs="Calibri"/>
                <w:b w:val="1"/>
                <w:bCs w:val="1"/>
              </w:rPr>
              <w:t>Cenários alternativos: variantes</w:t>
            </w:r>
          </w:p>
        </w:tc>
      </w:tr>
      <w:tr xmlns:wp14="http://schemas.microsoft.com/office/word/2010/wordml" w:rsidRPr="00D64B31" w:rsidR="00BD3FA6" w:rsidTr="5F19A9F8" w14:paraId="3EE807D4" wp14:textId="77777777">
        <w:trPr>
          <w:gridBefore w:val="1"/>
        </w:trPr>
        <w:tc>
          <w:tcPr>
            <w:tcW w:w="8460" w:type="dxa"/>
            <w:tcMar/>
          </w:tcPr>
          <w:p w:rsidRPr="00D64B31" w:rsidR="00BD3FA6" w:rsidP="00810EAF" w:rsidRDefault="00BD3FA6" w14:paraId="77ED1D88" wp14:textId="77777777" wp14:noSpellErr="1">
            <w:pPr>
              <w:spacing w:after="160" w:line="259" w:lineRule="auto"/>
              <w:ind w:left="360" w:hanging="360"/>
            </w:pPr>
            <w:r w:rsidRPr="5F19A9F8" w:rsidR="5F19A9F8">
              <w:rPr>
                <w:rFonts w:ascii="Calibri" w:hAnsi="Calibri" w:eastAsia="Calibri" w:cs="Calibri"/>
              </w:rPr>
              <w:t xml:space="preserve">5.1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mostra a mensagem "Cliente não encontrado" caso não encontre o cliente, ou "Campo não preenchido" caso esteja vazio e volta para o passo 3.</w:t>
            </w:r>
          </w:p>
        </w:tc>
      </w:tr>
    </w:tbl>
    <w:p xmlns:wp14="http://schemas.microsoft.com/office/word/2010/wordml" w:rsidRPr="00D64B31" w:rsidR="00BD3FA6" w:rsidP="48B9D1AC" w:rsidRDefault="00BD3FA6" w14:paraId="7051DB9A" wp14:textId="77777777">
      <w:pPr>
        <w:pStyle w:val="BodyText"/>
        <w:spacing w:before="0" w:after="0"/>
        <w:jc w:val="lef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633A79D3" wp14:textId="77777777">
        <w:tc>
          <w:tcPr>
            <w:tcW w:w="8460" w:type="dxa"/>
            <w:shd w:val="clear" w:color="auto" w:fill="F2F2F2" w:themeFill="background1" w:themeFillShade="F2"/>
            <w:tcMar/>
          </w:tcPr>
          <w:p w:rsidRPr="00D64B31" w:rsidR="00BD3FA6" w:rsidP="48B9D1AC" w:rsidRDefault="00BD3FA6" w14:paraId="72609322" wp14:textId="77777777" wp14:noSpellErr="1">
            <w:r w:rsidRPr="5F19A9F8" w:rsidR="5F19A9F8">
              <w:rPr>
                <w:b w:val="1"/>
                <w:bCs w:val="1"/>
              </w:rPr>
              <w:t>Informações Adicionais</w:t>
            </w:r>
          </w:p>
        </w:tc>
      </w:tr>
      <w:tr xmlns:wp14="http://schemas.microsoft.com/office/word/2010/wordml" w:rsidRPr="00D64B31" w:rsidR="00BD3FA6" w:rsidTr="27EF9D60" w14:paraId="457992C0" wp14:textId="77777777">
        <w:tc>
          <w:tcPr>
            <w:tcW w:w="8460" w:type="dxa"/>
            <w:tcMar/>
          </w:tcPr>
          <w:p w:rsidRPr="00D64B31" w:rsidR="00BD3FA6" w:rsidP="00810EAF" w:rsidRDefault="00BD3FA6" w14:paraId="4D5486AB" wp14:textId="77777777">
            <w:pPr>
              <w:jc w:val="left"/>
            </w:pPr>
            <w:r w:rsidR="27EF9D60">
              <w:rPr/>
              <w:t xml:space="preserve">O campo nome deve ser preenchido com uma </w:t>
            </w:r>
            <w:proofErr w:type="spellStart"/>
            <w:r w:rsidR="27EF9D60">
              <w:rPr/>
              <w:t>String</w:t>
            </w:r>
            <w:proofErr w:type="spellEnd"/>
            <w:r w:rsidR="27EF9D60">
              <w:rPr/>
              <w:t xml:space="preserve"> para buscar as informações do cliente específico.</w:t>
            </w:r>
          </w:p>
        </w:tc>
      </w:tr>
    </w:tbl>
    <w:p xmlns:wp14="http://schemas.microsoft.com/office/word/2010/wordml" w:rsidR="00BD3FA6" w:rsidP="48B9D1AC" w:rsidRDefault="00BD3FA6" w14:paraId="38BB7C6D" wp14:textId="77777777">
      <w:pPr>
        <w:jc w:val="left"/>
      </w:pPr>
    </w:p>
    <w:p xmlns:wp14="http://schemas.microsoft.com/office/word/2010/wordml" w:rsidR="00BD3FA6" w:rsidP="48B9D1AC" w:rsidRDefault="00BD3FA6" w14:paraId="67BC5396" wp14:textId="77777777">
      <w:pPr>
        <w:jc w:val="left"/>
      </w:pPr>
    </w:p>
    <w:p xmlns:wp14="http://schemas.microsoft.com/office/word/2010/wordml" w:rsidR="00BD3FA6" w:rsidP="48B9D1AC" w:rsidRDefault="00BD3FA6" w14:paraId="258A58CF" wp14:textId="77777777" wp14:noSpellErr="1">
      <w:pPr>
        <w:pStyle w:val="Heading2"/>
        <w:spacing w:before="0" w:after="160"/>
        <w:jc w:val="left"/>
      </w:pPr>
      <w:r w:rsidR="5F19A9F8">
        <w:rPr/>
        <w:t>UC013: Manter Empresa</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5F19A9F8" w14:paraId="7842F330" wp14:textId="77777777">
        <w:tc>
          <w:tcPr>
            <w:tcW w:w="1526" w:type="dxa"/>
            <w:shd w:val="clear" w:color="auto" w:fill="F2F2F2" w:themeFill="background1" w:themeFillShade="F2"/>
            <w:tcMar/>
          </w:tcPr>
          <w:p w:rsidRPr="00D64B31" w:rsidR="00BD3FA6" w:rsidP="48B9D1AC" w:rsidRDefault="00BD3FA6" w14:paraId="2769F703" wp14:textId="77777777" wp14:noSpellErr="1">
            <w:r w:rsidRPr="5F19A9F8" w:rsidR="5F19A9F8">
              <w:rPr>
                <w:b w:val="1"/>
                <w:bCs w:val="1"/>
              </w:rPr>
              <w:t>Visão Geral</w:t>
            </w:r>
          </w:p>
        </w:tc>
        <w:tc>
          <w:tcPr>
            <w:tcW w:w="6974" w:type="dxa"/>
            <w:tcMar/>
          </w:tcPr>
          <w:p w:rsidRPr="00D64B31" w:rsidR="00BD3FA6" w:rsidP="48B9D1AC" w:rsidRDefault="00BD3FA6" w14:paraId="75455B94" wp14:textId="77777777" wp14:noSpellErr="1">
            <w:r w:rsidRPr="5F19A9F8" w:rsidR="5F19A9F8">
              <w:rPr>
                <w:rFonts w:ascii="Calibri" w:hAnsi="Calibri" w:eastAsia="Calibri" w:cs="Calibri"/>
              </w:rPr>
              <w:t>Este caso de uso permite ao administrador efetuar o cadastro de uma empresa, bem como a localização, a adição e a exclusão de seus dados. Os dados de uma empresa são o nome fantasia, razão social, telefone, e-mail, CNPJ, logradouro e seu número, bairro e CEP.</w:t>
            </w:r>
          </w:p>
        </w:tc>
      </w:tr>
    </w:tbl>
    <w:p xmlns:wp14="http://schemas.microsoft.com/office/word/2010/wordml" w:rsidRPr="00D64B31" w:rsidR="00BD3FA6" w:rsidP="48B9D1AC" w:rsidRDefault="00BD3FA6" w14:paraId="3B7B19D5"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1526"/>
        <w:gridCol w:w="6974"/>
      </w:tblGrid>
      <w:tr xmlns:wp14="http://schemas.microsoft.com/office/word/2010/wordml" w:rsidRPr="00D64B31" w:rsidR="00BD3FA6" w:rsidTr="27EF9D60" w14:paraId="7C12746E" wp14:textId="77777777">
        <w:tc>
          <w:tcPr>
            <w:tcW w:w="1526" w:type="dxa"/>
            <w:shd w:val="clear" w:color="auto" w:fill="F2F2F2" w:themeFill="background1" w:themeFillShade="F2"/>
            <w:tcMar/>
          </w:tcPr>
          <w:p w:rsidRPr="00D64B31" w:rsidR="00BD3FA6" w:rsidP="48B9D1AC" w:rsidRDefault="00BD3FA6" w14:paraId="5C851C46" wp14:textId="77777777" wp14:noSpellErr="1">
            <w:r w:rsidRPr="5F19A9F8" w:rsidR="5F19A9F8">
              <w:rPr>
                <w:b w:val="1"/>
                <w:bCs w:val="1"/>
              </w:rPr>
              <w:t>Atores</w:t>
            </w:r>
          </w:p>
        </w:tc>
        <w:tc>
          <w:tcPr>
            <w:tcW w:w="6974" w:type="dxa"/>
            <w:tcMar/>
          </w:tcPr>
          <w:p w:rsidRPr="00D64B31" w:rsidR="00BD3FA6" w:rsidP="48B9D1AC" w:rsidRDefault="00BD3FA6" w14:paraId="4CFD0C05" wp14:textId="77777777" wp14:noSpellErr="1">
            <w:r w:rsidR="5F19A9F8">
              <w:rPr/>
              <w:t>Administrador.</w:t>
            </w:r>
          </w:p>
        </w:tc>
      </w:tr>
      <w:tr xmlns:wp14="http://schemas.microsoft.com/office/word/2010/wordml" w:rsidRPr="00D64B31" w:rsidR="00BD3FA6" w:rsidTr="27EF9D60" w14:paraId="26342495" wp14:textId="77777777">
        <w:tc>
          <w:tcPr>
            <w:tcW w:w="1526" w:type="dxa"/>
            <w:shd w:val="clear" w:color="auto" w:fill="F2F2F2" w:themeFill="background1" w:themeFillShade="F2"/>
            <w:tcMar/>
          </w:tcPr>
          <w:p w:rsidRPr="00D64B31" w:rsidR="00BD3FA6" w:rsidP="48B9D1AC" w:rsidRDefault="00BD3FA6" w14:paraId="672202B7" wp14:textId="77777777" wp14:noSpellErr="1">
            <w:r w:rsidRPr="5F19A9F8" w:rsidR="5F19A9F8">
              <w:rPr>
                <w:b w:val="1"/>
                <w:bCs w:val="1"/>
              </w:rPr>
              <w:t>Precondições</w:t>
            </w:r>
          </w:p>
        </w:tc>
        <w:tc>
          <w:tcPr>
            <w:tcW w:w="6974" w:type="dxa"/>
            <w:tcMar/>
          </w:tcPr>
          <w:p w:rsidRPr="00D64B31" w:rsidR="00BD3FA6" w:rsidP="48B9D1AC" w:rsidRDefault="00BD3FA6" w14:paraId="1263FE97" wp14:textId="77777777">
            <w:r w:rsidR="27EF9D60">
              <w:rPr/>
              <w:t xml:space="preserve">Administrador </w:t>
            </w:r>
            <w:proofErr w:type="spellStart"/>
            <w:r w:rsidR="27EF9D60">
              <w:rPr/>
              <w:t>logado</w:t>
            </w:r>
            <w:proofErr w:type="spellEnd"/>
            <w:r w:rsidR="27EF9D60">
              <w:rPr/>
              <w:t xml:space="preserve"> no sistema.</w:t>
            </w:r>
          </w:p>
        </w:tc>
      </w:tr>
      <w:tr xmlns:wp14="http://schemas.microsoft.com/office/word/2010/wordml" w:rsidRPr="00D64B31" w:rsidR="00BD3FA6" w:rsidTr="27EF9D60" w14:paraId="636ADA26" wp14:textId="77777777">
        <w:tc>
          <w:tcPr>
            <w:tcW w:w="1526" w:type="dxa"/>
            <w:shd w:val="clear" w:color="auto" w:fill="F2F2F2" w:themeFill="background1" w:themeFillShade="F2"/>
            <w:tcMar/>
          </w:tcPr>
          <w:p w:rsidRPr="00D64B31" w:rsidR="00BD3FA6" w:rsidP="48B9D1AC" w:rsidRDefault="00BD3FA6" w14:paraId="2D40871B" wp14:textId="77777777" wp14:noSpellErr="1">
            <w:r w:rsidRPr="5F19A9F8" w:rsidR="5F19A9F8">
              <w:rPr>
                <w:b w:val="1"/>
                <w:bCs w:val="1"/>
              </w:rPr>
              <w:t>Pós-condições</w:t>
            </w:r>
          </w:p>
        </w:tc>
        <w:tc>
          <w:tcPr>
            <w:tcW w:w="6974" w:type="dxa"/>
            <w:tcMar/>
          </w:tcPr>
          <w:p w:rsidRPr="00D64B31" w:rsidR="00BD3FA6" w:rsidP="48B9D1AC" w:rsidRDefault="00BD3FA6" w14:paraId="6C2FE346" wp14:textId="77777777" wp14:noSpellErr="1">
            <w:r w:rsidR="5F19A9F8">
              <w:rPr/>
              <w:t>Não há.</w:t>
            </w:r>
          </w:p>
        </w:tc>
      </w:tr>
    </w:tbl>
    <w:p xmlns:wp14="http://schemas.microsoft.com/office/word/2010/wordml" w:rsidRPr="00D64B31" w:rsidR="00BD3FA6" w:rsidP="48B9D1AC" w:rsidRDefault="00BD3FA6" w14:paraId="7BD9FFDF" wp14:textId="77777777">
      <w:pPr>
        <w:jc w:val="left"/>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404FFA40" wp14:textId="77777777">
        <w:tc>
          <w:tcPr>
            <w:tcW w:w="8460" w:type="dxa"/>
            <w:shd w:val="clear" w:color="auto" w:fill="F2F2F2" w:themeFill="background1" w:themeFillShade="F2"/>
            <w:tcMar/>
          </w:tcPr>
          <w:p w:rsidRPr="00D64B31" w:rsidR="00BD3FA6" w:rsidP="48B9D1AC" w:rsidRDefault="00BD3FA6" w14:paraId="0D98FCBC" wp14:textId="77777777" wp14:noSpellErr="1">
            <w:r w:rsidRPr="5F19A9F8" w:rsidR="5F19A9F8">
              <w:rPr>
                <w:b w:val="1"/>
                <w:bCs w:val="1"/>
              </w:rPr>
              <w:t>Cenário Principal de Sucesso (CPS)</w:t>
            </w:r>
          </w:p>
        </w:tc>
      </w:tr>
      <w:tr xmlns:wp14="http://schemas.microsoft.com/office/word/2010/wordml" w:rsidRPr="00D64B31" w:rsidR="00BD3FA6" w:rsidTr="27EF9D60" w14:paraId="6F90CDB0" wp14:textId="77777777">
        <w:tc>
          <w:tcPr>
            <w:tcW w:w="8460" w:type="dxa"/>
            <w:tcMar/>
          </w:tcPr>
          <w:p w:rsidR="5F19A9F8" w:rsidP="5F19A9F8" w:rsidRDefault="5F19A9F8" w14:paraId="3986FCE8" w14:textId="0D7E9B14">
            <w:pPr>
              <w:pStyle w:val="ListParagraph"/>
              <w:numPr>
                <w:ilvl w:val="0"/>
                <w:numId w:val="1"/>
              </w:numPr>
              <w:jc w:val="left"/>
              <w:rPr>
                <w:rFonts w:ascii="Calibri" w:hAnsi="Calibri" w:eastAsia="Calibri" w:cs="Calibri"/>
                <w:sz w:val="20"/>
                <w:szCs w:val="20"/>
              </w:rPr>
            </w:pPr>
            <w:r w:rsidRPr="27EF9D60" w:rsidR="27EF9D60">
              <w:rPr>
                <w:sz w:val="20"/>
                <w:szCs w:val="20"/>
              </w:rPr>
              <w:t>[IN]</w:t>
            </w:r>
            <w:r w:rsidRPr="27EF9D60" w:rsidR="27EF9D60">
              <w:rPr>
                <w:rFonts w:ascii="Calibri" w:hAnsi="Calibri" w:eastAsia="Calibri" w:cs="Calibri"/>
                <w:sz w:val="20"/>
                <w:szCs w:val="20"/>
              </w:rPr>
              <w:t xml:space="preserve"> O </w:t>
            </w:r>
            <w:r w:rsidRPr="27EF9D60" w:rsidR="27EF9D60">
              <w:rPr>
                <w:rFonts w:ascii="Calibri" w:hAnsi="Calibri" w:eastAsia="Calibri" w:cs="Calibri"/>
                <w:b w:val="1"/>
                <w:bCs w:val="1"/>
                <w:sz w:val="20"/>
                <w:szCs w:val="20"/>
              </w:rPr>
              <w:t>administrador</w:t>
            </w:r>
            <w:r w:rsidRPr="27EF9D60" w:rsidR="27EF9D60">
              <w:rPr>
                <w:rFonts w:ascii="Calibri" w:hAnsi="Calibri" w:eastAsia="Calibri" w:cs="Calibri"/>
                <w:b w:val="1"/>
                <w:bCs w:val="1"/>
                <w:sz w:val="20"/>
                <w:szCs w:val="20"/>
              </w:rPr>
              <w:t xml:space="preserve">, </w:t>
            </w:r>
            <w:r w:rsidRPr="27EF9D60" w:rsidR="27EF9D60">
              <w:rPr>
                <w:rFonts w:ascii="Calibri" w:hAnsi="Calibri" w:eastAsia="Calibri" w:cs="Calibri"/>
                <w:sz w:val="20"/>
                <w:szCs w:val="20"/>
                <w:lang w:val="pt-BR"/>
              </w:rPr>
              <w:t xml:space="preserve">assim que entra na </w:t>
            </w:r>
            <w:r w:rsidRPr="27EF9D60" w:rsidR="27EF9D60">
              <w:rPr>
                <w:rFonts w:ascii="Calibri" w:hAnsi="Calibri" w:eastAsia="Calibri" w:cs="Calibri"/>
                <w:sz w:val="20"/>
                <w:szCs w:val="20"/>
                <w:lang w:val="pt-BR"/>
              </w:rPr>
              <w:t>página</w:t>
            </w:r>
            <w:r w:rsidRPr="27EF9D60" w:rsidR="27EF9D60">
              <w:rPr>
                <w:rFonts w:ascii="Calibri" w:hAnsi="Calibri" w:eastAsia="Calibri" w:cs="Calibri"/>
                <w:sz w:val="20"/>
                <w:szCs w:val="20"/>
                <w:lang w:val="pt-BR"/>
              </w:rPr>
              <w:t xml:space="preserve"> </w:t>
            </w:r>
            <w:r w:rsidRPr="27EF9D60" w:rsidR="27EF9D60">
              <w:rPr>
                <w:rFonts w:ascii="Calibri" w:hAnsi="Calibri" w:eastAsia="Calibri" w:cs="Calibri"/>
                <w:sz w:val="20"/>
                <w:szCs w:val="20"/>
                <w:lang w:val="pt-BR"/>
              </w:rPr>
              <w:t>do</w:t>
            </w:r>
            <w:r w:rsidRPr="27EF9D60" w:rsidR="27EF9D60">
              <w:rPr>
                <w:rFonts w:ascii="Calibri" w:hAnsi="Calibri" w:eastAsia="Calibri" w:cs="Calibri"/>
                <w:sz w:val="20"/>
                <w:szCs w:val="20"/>
                <w:lang w:val="pt-BR"/>
              </w:rPr>
              <w:t xml:space="preserve"> </w:t>
            </w:r>
            <w:r w:rsidRPr="27EF9D60" w:rsidR="27EF9D60">
              <w:rPr>
                <w:rFonts w:ascii="Calibri" w:hAnsi="Calibri" w:eastAsia="Calibri" w:cs="Calibri"/>
                <w:sz w:val="20"/>
                <w:szCs w:val="20"/>
                <w:lang w:val="pt-BR"/>
              </w:rPr>
              <w:t>caso</w:t>
            </w:r>
            <w:r w:rsidRPr="27EF9D60" w:rsidR="27EF9D60">
              <w:rPr>
                <w:rFonts w:ascii="Calibri" w:hAnsi="Calibri" w:eastAsia="Calibri" w:cs="Calibri"/>
                <w:sz w:val="20"/>
                <w:szCs w:val="20"/>
                <w:lang w:val="pt-BR"/>
              </w:rPr>
              <w:t xml:space="preserve"> de uso,</w:t>
            </w:r>
            <w:r w:rsidRPr="27EF9D60" w:rsidR="27EF9D60">
              <w:rPr>
                <w:rFonts w:ascii="Calibri" w:hAnsi="Calibri" w:eastAsia="Calibri" w:cs="Calibri"/>
                <w:sz w:val="20"/>
                <w:szCs w:val="20"/>
                <w:lang w:val="pt-BR"/>
              </w:rPr>
              <w:t xml:space="preserve"> </w:t>
            </w:r>
            <w:r w:rsidRPr="27EF9D60" w:rsidR="27EF9D60">
              <w:rPr>
                <w:rFonts w:ascii="Calibri" w:hAnsi="Calibri" w:eastAsia="Calibri" w:cs="Calibri"/>
                <w:sz w:val="20"/>
                <w:szCs w:val="20"/>
                <w:lang w:val="pt-BR"/>
              </w:rPr>
              <w:t>é</w:t>
            </w:r>
            <w:r w:rsidRPr="27EF9D60" w:rsidR="27EF9D60">
              <w:rPr>
                <w:rFonts w:ascii="Calibri" w:hAnsi="Calibri" w:eastAsia="Calibri" w:cs="Calibri"/>
                <w:sz w:val="20"/>
                <w:szCs w:val="20"/>
                <w:lang w:val="pt-BR"/>
              </w:rPr>
              <w:t xml:space="preserve"> </w:t>
            </w:r>
            <w:r w:rsidRPr="27EF9D60" w:rsidR="27EF9D60">
              <w:rPr>
                <w:rFonts w:ascii="Calibri" w:hAnsi="Calibri" w:eastAsia="Calibri" w:cs="Calibri"/>
                <w:sz w:val="20"/>
                <w:szCs w:val="20"/>
                <w:lang w:val="pt-BR"/>
              </w:rPr>
              <w:t>apres</w:t>
            </w:r>
            <w:r w:rsidRPr="27EF9D60" w:rsidR="27EF9D60">
              <w:rPr>
                <w:rFonts w:ascii="Calibri" w:hAnsi="Calibri" w:eastAsia="Calibri" w:cs="Calibri"/>
                <w:sz w:val="20"/>
                <w:szCs w:val="20"/>
                <w:lang w:val="pt-BR"/>
              </w:rPr>
              <w:t>entado</w:t>
            </w:r>
            <w:r w:rsidRPr="27EF9D60" w:rsidR="27EF9D60">
              <w:rPr>
                <w:rFonts w:ascii="Calibri" w:hAnsi="Calibri" w:eastAsia="Calibri" w:cs="Calibri"/>
                <w:sz w:val="20"/>
                <w:szCs w:val="20"/>
                <w:lang w:val="pt-BR"/>
              </w:rPr>
              <w:t xml:space="preserve"> a </w:t>
            </w:r>
            <w:r w:rsidRPr="27EF9D60" w:rsidR="27EF9D60">
              <w:rPr>
                <w:rFonts w:ascii="Calibri" w:hAnsi="Calibri" w:eastAsia="Calibri" w:cs="Calibri"/>
                <w:sz w:val="20"/>
                <w:szCs w:val="20"/>
                <w:lang w:val="pt-BR"/>
              </w:rPr>
              <w:t>uma</w:t>
            </w:r>
            <w:r w:rsidRPr="27EF9D60" w:rsidR="27EF9D60">
              <w:rPr>
                <w:rFonts w:ascii="Calibri" w:hAnsi="Calibri" w:eastAsia="Calibri" w:cs="Calibri"/>
                <w:sz w:val="20"/>
                <w:szCs w:val="20"/>
                <w:lang w:val="pt-BR"/>
              </w:rPr>
              <w:t xml:space="preserve"> listagem de todos </w:t>
            </w:r>
            <w:r w:rsidRPr="27EF9D60" w:rsidR="27EF9D60">
              <w:rPr>
                <w:rFonts w:ascii="Calibri" w:hAnsi="Calibri" w:eastAsia="Calibri" w:cs="Calibri"/>
                <w:sz w:val="20"/>
                <w:szCs w:val="20"/>
                <w:lang w:val="pt-BR"/>
              </w:rPr>
              <w:t>os</w:t>
            </w:r>
            <w:r w:rsidRPr="27EF9D60" w:rsidR="27EF9D60">
              <w:rPr>
                <w:rFonts w:ascii="Calibri" w:hAnsi="Calibri" w:eastAsia="Calibri" w:cs="Calibri"/>
                <w:sz w:val="20"/>
                <w:szCs w:val="20"/>
                <w:lang w:val="pt-BR"/>
              </w:rPr>
              <w:t xml:space="preserve"> </w:t>
            </w:r>
            <w:proofErr w:type="spellStart"/>
            <w:r w:rsidRPr="27EF9D60" w:rsidR="27EF9D60">
              <w:rPr>
                <w:rFonts w:ascii="Calibri" w:hAnsi="Calibri" w:eastAsia="Calibri" w:cs="Calibri"/>
                <w:sz w:val="20"/>
                <w:szCs w:val="20"/>
                <w:lang w:val="pt-BR"/>
              </w:rPr>
              <w:t>mototaxistas</w:t>
            </w:r>
            <w:proofErr w:type="spellEnd"/>
            <w:r w:rsidRPr="27EF9D60" w:rsidR="27EF9D60">
              <w:rPr>
                <w:rFonts w:ascii="Calibri" w:hAnsi="Calibri" w:eastAsia="Calibri" w:cs="Calibri"/>
                <w:sz w:val="20"/>
                <w:szCs w:val="20"/>
                <w:lang w:val="pt-BR"/>
              </w:rPr>
              <w:t xml:space="preserve"> </w:t>
            </w:r>
            <w:r w:rsidRPr="27EF9D60" w:rsidR="27EF9D60">
              <w:rPr>
                <w:rFonts w:ascii="Calibri" w:hAnsi="Calibri" w:eastAsia="Calibri" w:cs="Calibri"/>
                <w:sz w:val="20"/>
                <w:szCs w:val="20"/>
                <w:lang w:val="pt-BR"/>
              </w:rPr>
              <w:t>cadastrados</w:t>
            </w:r>
            <w:r w:rsidRPr="27EF9D60" w:rsidR="27EF9D60">
              <w:rPr>
                <w:rFonts w:ascii="Calibri" w:hAnsi="Calibri" w:eastAsia="Calibri" w:cs="Calibri"/>
                <w:sz w:val="20"/>
                <w:szCs w:val="20"/>
                <w:lang w:val="pt-BR"/>
              </w:rPr>
              <w:t xml:space="preserve"> até o momento e </w:t>
            </w:r>
            <w:r w:rsidRPr="27EF9D60" w:rsidR="27EF9D60">
              <w:rPr>
                <w:rFonts w:ascii="Calibri" w:hAnsi="Calibri" w:eastAsia="Calibri" w:cs="Calibri"/>
                <w:sz w:val="20"/>
                <w:szCs w:val="20"/>
                <w:lang w:val="pt-BR"/>
              </w:rPr>
              <w:t xml:space="preserve">escolhe uma das operações: </w:t>
            </w:r>
          </w:p>
          <w:p w:rsidRPr="00D64B31" w:rsidR="00BD3FA6" w:rsidP="00810EAF" w:rsidRDefault="00BD3FA6" w14:paraId="765D2517" wp14:textId="77777777" wp14:noSpellErr="1">
            <w:pPr>
              <w:ind w:left="720"/>
              <w:jc w:val="left"/>
            </w:pPr>
            <w:r w:rsidRPr="5F19A9F8" w:rsidR="5F19A9F8">
              <w:rPr>
                <w:rFonts w:ascii="Calibri" w:hAnsi="Calibri" w:eastAsia="Calibri" w:cs="Calibri"/>
              </w:rPr>
              <w:t>1.1. Inserir Empresa</w:t>
            </w:r>
          </w:p>
          <w:p w:rsidRPr="00D64B31" w:rsidR="00BD3FA6" w:rsidP="00810EAF" w:rsidRDefault="00BD3FA6" w14:paraId="3B8F99B7" wp14:textId="77777777" wp14:noSpellErr="1">
            <w:pPr>
              <w:ind w:left="720"/>
              <w:jc w:val="left"/>
            </w:pPr>
            <w:r w:rsidRPr="5F19A9F8" w:rsidR="5F19A9F8">
              <w:rPr>
                <w:rFonts w:ascii="Calibri" w:hAnsi="Calibri" w:eastAsia="Calibri" w:cs="Calibri"/>
              </w:rPr>
              <w:t>1.2. Consultar Empresa</w:t>
            </w:r>
          </w:p>
          <w:p w:rsidRPr="00D64B31" w:rsidR="00BD3FA6" w:rsidP="00810EAF" w:rsidRDefault="00BD3FA6" w14:paraId="75AFC83E" wp14:textId="77777777" wp14:noSpellErr="1">
            <w:pPr>
              <w:ind w:left="720"/>
              <w:jc w:val="left"/>
            </w:pPr>
            <w:r w:rsidRPr="5F19A9F8" w:rsidR="5F19A9F8">
              <w:rPr>
                <w:rFonts w:ascii="Calibri" w:hAnsi="Calibri" w:eastAsia="Calibri" w:cs="Calibri"/>
              </w:rPr>
              <w:t>1.3. Alterar Empresa</w:t>
            </w:r>
          </w:p>
          <w:p w:rsidRPr="00D64B31" w:rsidR="00BD3FA6" w:rsidP="00810EAF" w:rsidRDefault="00BD3FA6" w14:paraId="73D8CB10" wp14:textId="77777777" wp14:noSpellErr="1">
            <w:pPr>
              <w:ind w:left="720"/>
              <w:jc w:val="left"/>
            </w:pPr>
            <w:r w:rsidRPr="5F19A9F8" w:rsidR="5F19A9F8">
              <w:rPr>
                <w:rFonts w:ascii="Calibri" w:hAnsi="Calibri" w:eastAsia="Calibri" w:cs="Calibri"/>
              </w:rPr>
              <w:t>1.4. Excluir Empresa</w:t>
            </w:r>
          </w:p>
        </w:tc>
      </w:tr>
    </w:tbl>
    <w:p xmlns:wp14="http://schemas.microsoft.com/office/word/2010/wordml" w:rsidRPr="00D64B31" w:rsidR="00BD3FA6" w:rsidP="48B9D1AC" w:rsidRDefault="00BD3FA6" w14:paraId="1B2AB912" wp14:textId="77777777">
      <w:pPr>
        <w:pStyle w:val="BodyText"/>
        <w:spacing w:before="0" w:after="0"/>
        <w:jc w:val="lef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149FA544" wp14:textId="77777777">
        <w:tc>
          <w:tcPr>
            <w:tcW w:w="8460" w:type="dxa"/>
            <w:shd w:val="clear" w:color="auto" w:fill="F2F2F2" w:themeFill="background1" w:themeFillShade="F2"/>
            <w:tcMar/>
          </w:tcPr>
          <w:p w:rsidRPr="00D64B31" w:rsidR="00BD3FA6" w:rsidP="48B9D1AC" w:rsidRDefault="00BD3FA6" w14:paraId="05D1508D" wp14:textId="77777777" wp14:noSpellErr="1">
            <w:r w:rsidRPr="5F19A9F8" w:rsidR="5F19A9F8">
              <w:rPr>
                <w:b w:val="1"/>
                <w:bCs w:val="1"/>
              </w:rPr>
              <w:t>Cenários alternativos: variantes</w:t>
            </w:r>
          </w:p>
        </w:tc>
      </w:tr>
      <w:tr xmlns:wp14="http://schemas.microsoft.com/office/word/2010/wordml" w:rsidRPr="00D64B31" w:rsidR="00BD3FA6" w:rsidTr="5F19A9F8" w14:paraId="340D85E9" wp14:textId="77777777">
        <w:tc>
          <w:tcPr>
            <w:tcW w:w="8460" w:type="dxa"/>
            <w:tcMar/>
          </w:tcPr>
          <w:p w:rsidRPr="00D64B31" w:rsidR="00BD3FA6" w:rsidRDefault="00BD3FA6" w14:paraId="5C418E77" wp14:textId="77777777" wp14:noSpellErr="1">
            <w:r w:rsidRPr="5F19A9F8" w:rsidR="5F19A9F8">
              <w:rPr>
                <w:rFonts w:ascii="Calibri" w:hAnsi="Calibri" w:eastAsia="Calibri" w:cs="Calibri"/>
                <w:b w:val="1"/>
                <w:bCs w:val="1"/>
              </w:rPr>
              <w:t>Variante 1.1: Inserir Empresa</w:t>
            </w:r>
          </w:p>
          <w:p w:rsidRPr="00D64B31" w:rsidR="00BD3FA6" w:rsidP="00810EAF" w:rsidRDefault="00BD3FA6" w14:paraId="0ADCB0F8" wp14:textId="77777777" wp14:noSpellErr="1">
            <w:pPr>
              <w:ind w:left="720"/>
            </w:pPr>
            <w:r w:rsidRPr="5F19A9F8" w:rsidR="5F19A9F8">
              <w:rPr>
                <w:rFonts w:ascii="Calibri" w:hAnsi="Calibri" w:eastAsia="Calibri" w:cs="Calibri"/>
              </w:rPr>
              <w:t xml:space="preserve">1.1.1. [IN] O </w:t>
            </w:r>
            <w:r w:rsidRPr="5F19A9F8" w:rsidR="5F19A9F8">
              <w:rPr>
                <w:rFonts w:ascii="Calibri" w:hAnsi="Calibri" w:eastAsia="Calibri" w:cs="Calibri"/>
                <w:b w:val="1"/>
                <w:bCs w:val="1"/>
              </w:rPr>
              <w:t xml:space="preserve">administrador </w:t>
            </w:r>
            <w:r w:rsidRPr="5F19A9F8" w:rsidR="5F19A9F8">
              <w:rPr>
                <w:rFonts w:ascii="Calibri" w:hAnsi="Calibri" w:eastAsia="Calibri" w:cs="Calibri"/>
              </w:rPr>
              <w:t xml:space="preserve">informa o nome fantasia, razão social, telefone, e-mail, CNPJ, logradouro e seu número, bairro e CEP da empresa. </w:t>
            </w:r>
          </w:p>
          <w:p w:rsidRPr="00D64B31" w:rsidR="00BD3FA6" w:rsidP="00810EAF" w:rsidRDefault="00BD3FA6" w14:paraId="5B1803E2" wp14:textId="77777777">
            <w:pPr>
              <w:ind w:left="720"/>
            </w:pPr>
          </w:p>
          <w:p w:rsidRPr="00D64B31" w:rsidR="00BD3FA6" w:rsidP="48B9D1AC" w:rsidRDefault="00BD3FA6" w14:paraId="766C63CD" wp14:textId="77777777" wp14:noSpellErr="1">
            <w:r w:rsidRPr="5F19A9F8" w:rsidR="5F19A9F8">
              <w:rPr>
                <w:rFonts w:ascii="Calibri" w:hAnsi="Calibri" w:eastAsia="Calibri" w:cs="Calibri"/>
                <w:b w:val="1"/>
                <w:bCs w:val="1"/>
              </w:rPr>
              <w:t>Variante 1.2: Consultar Empresa</w:t>
            </w:r>
          </w:p>
          <w:p w:rsidRPr="00D64B31" w:rsidR="00BD3FA6" w:rsidP="00810EAF" w:rsidRDefault="00BD3FA6" w14:paraId="3D204F36" wp14:textId="77777777" wp14:noSpellErr="1">
            <w:pPr>
              <w:ind w:left="720"/>
            </w:pPr>
            <w:r w:rsidRPr="5F19A9F8" w:rsidR="5F19A9F8">
              <w:rPr>
                <w:rFonts w:ascii="Calibri" w:hAnsi="Calibri" w:eastAsia="Calibri" w:cs="Calibri"/>
              </w:rPr>
              <w:t xml:space="preserve">1.2.1.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apresenta uma lista de nomes fantasia, razões social, telefones, e-mails, CNPJ, logradouros, números, bairros e CEP das empresas.</w:t>
            </w:r>
          </w:p>
          <w:p w:rsidRPr="00D64B31" w:rsidR="00BD3FA6" w:rsidP="00810EAF" w:rsidRDefault="00BD3FA6" w14:paraId="27B362B2" wp14:textId="77777777" wp14:noSpellErr="1">
            <w:pPr>
              <w:ind w:left="720"/>
            </w:pPr>
            <w:r w:rsidRPr="5F19A9F8" w:rsidR="5F19A9F8">
              <w:rPr>
                <w:rFonts w:ascii="Calibri" w:hAnsi="Calibri" w:eastAsia="Calibri" w:cs="Calibri"/>
              </w:rPr>
              <w:t xml:space="preserve">1.2.2. [IN] O </w:t>
            </w:r>
            <w:r w:rsidRPr="5F19A9F8" w:rsidR="5F19A9F8">
              <w:rPr>
                <w:rFonts w:ascii="Calibri" w:hAnsi="Calibri" w:eastAsia="Calibri" w:cs="Calibri"/>
                <w:b w:val="1"/>
                <w:bCs w:val="1"/>
              </w:rPr>
              <w:t xml:space="preserve">administrador </w:t>
            </w:r>
            <w:r w:rsidRPr="5F19A9F8" w:rsidR="5F19A9F8">
              <w:rPr>
                <w:rFonts w:ascii="Calibri" w:hAnsi="Calibri" w:eastAsia="Calibri" w:cs="Calibri"/>
              </w:rPr>
              <w:t xml:space="preserve">seleciona um elemento da lista. </w:t>
            </w:r>
          </w:p>
          <w:p w:rsidRPr="00D64B31" w:rsidR="00BD3FA6" w:rsidP="00810EAF" w:rsidRDefault="00BD3FA6" w14:paraId="56BEF805" wp14:textId="77777777" wp14:noSpellErr="1">
            <w:pPr>
              <w:ind w:left="720"/>
            </w:pPr>
            <w:r w:rsidRPr="5F19A9F8" w:rsidR="5F19A9F8">
              <w:rPr>
                <w:rFonts w:ascii="Calibri" w:hAnsi="Calibri" w:eastAsia="Calibri" w:cs="Calibri"/>
              </w:rPr>
              <w:t xml:space="preserve">1.2.3.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 xml:space="preserve">apresenta nome fantasia, razão social, telefone, e-mail, CNPJ, logradouro, número, bairro e CEP do elemento selecionado. </w:t>
            </w:r>
          </w:p>
          <w:p w:rsidRPr="00D64B31" w:rsidR="00BD3FA6" w:rsidP="00810EAF" w:rsidRDefault="00BD3FA6" w14:paraId="6BF79F4D" wp14:textId="77777777">
            <w:pPr>
              <w:ind w:left="720"/>
            </w:pPr>
          </w:p>
          <w:p w:rsidRPr="00D64B31" w:rsidR="00BD3FA6" w:rsidP="48B9D1AC" w:rsidRDefault="00BD3FA6" w14:paraId="04E0C609" wp14:textId="77777777" wp14:noSpellErr="1">
            <w:r w:rsidRPr="5F19A9F8" w:rsidR="5F19A9F8">
              <w:rPr>
                <w:rFonts w:ascii="Calibri" w:hAnsi="Calibri" w:eastAsia="Calibri" w:cs="Calibri"/>
                <w:b w:val="1"/>
                <w:bCs w:val="1"/>
              </w:rPr>
              <w:t>Variante 1.3: Alterar  Empresa</w:t>
            </w:r>
          </w:p>
          <w:p w:rsidRPr="00D64B31" w:rsidR="00BD3FA6" w:rsidP="00810EAF" w:rsidRDefault="00BD3FA6" w14:paraId="11F51669" wp14:textId="77777777" wp14:noSpellErr="1">
            <w:pPr>
              <w:ind w:left="720"/>
            </w:pPr>
            <w:r w:rsidRPr="5F19A9F8" w:rsidR="5F19A9F8">
              <w:rPr>
                <w:rFonts w:ascii="Calibri" w:hAnsi="Calibri" w:eastAsia="Calibri" w:cs="Calibri"/>
              </w:rPr>
              <w:t xml:space="preserve">1.3.1. Inclui Variante 1.2 </w:t>
            </w:r>
          </w:p>
          <w:p w:rsidRPr="00D64B31" w:rsidR="00BD3FA6" w:rsidP="00810EAF" w:rsidRDefault="00BD3FA6" w14:paraId="0C726C5D" wp14:textId="77777777" wp14:noSpellErr="1">
            <w:pPr>
              <w:ind w:left="720"/>
            </w:pPr>
            <w:r w:rsidRPr="5F19A9F8" w:rsidR="5F19A9F8">
              <w:rPr>
                <w:rFonts w:ascii="Calibri" w:hAnsi="Calibri" w:eastAsia="Calibri" w:cs="Calibri"/>
              </w:rPr>
              <w:t xml:space="preserve">1.3.2. [IN] O </w:t>
            </w:r>
            <w:r w:rsidRPr="5F19A9F8" w:rsidR="5F19A9F8">
              <w:rPr>
                <w:rFonts w:ascii="Calibri" w:hAnsi="Calibri" w:eastAsia="Calibri" w:cs="Calibri"/>
                <w:b w:val="1"/>
                <w:bCs w:val="1"/>
              </w:rPr>
              <w:t xml:space="preserve">administrador </w:t>
            </w:r>
            <w:r w:rsidRPr="5F19A9F8" w:rsidR="5F19A9F8">
              <w:rPr>
                <w:rFonts w:ascii="Calibri" w:hAnsi="Calibri" w:eastAsia="Calibri" w:cs="Calibri"/>
              </w:rPr>
              <w:t>informa novos valores para nome fantasia, razão social, telefone, e-mail, CNPJ, logradouro, número, bairro e CEP da empresa.</w:t>
            </w:r>
          </w:p>
          <w:p w:rsidRPr="00D64B31" w:rsidR="00BD3FA6" w:rsidP="00810EAF" w:rsidRDefault="00BD3FA6" w14:paraId="186C0515" wp14:textId="77777777">
            <w:pPr>
              <w:ind w:left="720"/>
            </w:pPr>
          </w:p>
          <w:p w:rsidRPr="00D64B31" w:rsidR="00BD3FA6" w:rsidRDefault="00BD3FA6" w14:paraId="4845E27B" wp14:textId="77777777" wp14:noSpellErr="1">
            <w:r w:rsidRPr="5F19A9F8" w:rsidR="5F19A9F8">
              <w:rPr>
                <w:rFonts w:ascii="Calibri" w:hAnsi="Calibri" w:eastAsia="Calibri" w:cs="Calibri"/>
                <w:b w:val="1"/>
                <w:bCs w:val="1"/>
              </w:rPr>
              <w:t>Variante 1.4: Excluir  Empresa</w:t>
            </w:r>
          </w:p>
          <w:p w:rsidRPr="00D64B31" w:rsidR="00BD3FA6" w:rsidP="00810EAF" w:rsidRDefault="00BD3FA6" w14:paraId="7B184C92" wp14:textId="77777777" wp14:noSpellErr="1">
            <w:pPr>
              <w:ind w:left="720"/>
            </w:pPr>
            <w:r w:rsidRPr="5F19A9F8" w:rsidR="5F19A9F8">
              <w:rPr>
                <w:rFonts w:ascii="Calibri" w:hAnsi="Calibri" w:eastAsia="Calibri" w:cs="Calibri"/>
              </w:rPr>
              <w:t xml:space="preserve">1.4.1. [OUT] O </w:t>
            </w:r>
            <w:r w:rsidRPr="5F19A9F8" w:rsidR="5F19A9F8">
              <w:rPr>
                <w:rFonts w:ascii="Calibri" w:hAnsi="Calibri" w:eastAsia="Calibri" w:cs="Calibri"/>
                <w:b w:val="1"/>
                <w:bCs w:val="1"/>
              </w:rPr>
              <w:t xml:space="preserve">sistema </w:t>
            </w:r>
            <w:r w:rsidRPr="5F19A9F8" w:rsidR="5F19A9F8">
              <w:rPr>
                <w:rFonts w:ascii="Calibri" w:hAnsi="Calibri" w:eastAsia="Calibri" w:cs="Calibri"/>
              </w:rPr>
              <w:t>apresenta uma lista de nomes fantasia, razões social, telefones, e-mails, CNPJ, logradouros, números, bairros e CEP das empresas.</w:t>
            </w:r>
          </w:p>
          <w:p w:rsidRPr="00D64B31" w:rsidR="00BD3FA6" w:rsidP="00810EAF" w:rsidRDefault="00BD3FA6" w14:paraId="3654EE0A" wp14:textId="77777777" wp14:noSpellErr="1">
            <w:pPr>
              <w:ind w:left="720"/>
            </w:pPr>
            <w:r w:rsidRPr="5F19A9F8" w:rsidR="5F19A9F8">
              <w:rPr>
                <w:rFonts w:ascii="Calibri" w:hAnsi="Calibri" w:eastAsia="Calibri" w:cs="Calibri"/>
              </w:rPr>
              <w:t xml:space="preserve">1.4.2. [IN] O </w:t>
            </w:r>
            <w:r w:rsidRPr="5F19A9F8" w:rsidR="5F19A9F8">
              <w:rPr>
                <w:rFonts w:ascii="Calibri" w:hAnsi="Calibri" w:eastAsia="Calibri" w:cs="Calibri"/>
                <w:b w:val="1"/>
                <w:bCs w:val="1"/>
              </w:rPr>
              <w:t xml:space="preserve">administrador </w:t>
            </w:r>
            <w:r w:rsidRPr="5F19A9F8" w:rsidR="5F19A9F8">
              <w:rPr>
                <w:rFonts w:ascii="Calibri" w:hAnsi="Calibri" w:eastAsia="Calibri" w:cs="Calibri"/>
              </w:rPr>
              <w:t xml:space="preserve">seleciona um elemento da lista para excluir. </w:t>
            </w:r>
          </w:p>
        </w:tc>
      </w:tr>
    </w:tbl>
    <w:p xmlns:wp14="http://schemas.microsoft.com/office/word/2010/wordml" w:rsidRPr="00D64B31" w:rsidR="00BD3FA6" w:rsidP="48B9D1AC" w:rsidRDefault="00BD3FA6" w14:paraId="4C3A8D2B" wp14:textId="77777777">
      <w:pPr>
        <w:pStyle w:val="BodyText"/>
        <w:spacing w:before="0" w:after="0"/>
        <w:jc w:val="lef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27EF9D60" w14:paraId="38CD384F" wp14:textId="77777777">
        <w:tc>
          <w:tcPr>
            <w:tcW w:w="8460" w:type="dxa"/>
            <w:shd w:val="clear" w:color="auto" w:fill="F2F2F2" w:themeFill="background1" w:themeFillShade="F2"/>
            <w:tcMar/>
          </w:tcPr>
          <w:p w:rsidRPr="00D64B31" w:rsidR="00BD3FA6" w:rsidP="48B9D1AC" w:rsidRDefault="00BD3FA6" w14:paraId="6798B382" wp14:textId="77777777" wp14:noSpellErr="1">
            <w:r w:rsidRPr="5F19A9F8" w:rsidR="5F19A9F8">
              <w:rPr>
                <w:b w:val="1"/>
                <w:bCs w:val="1"/>
              </w:rPr>
              <w:t>Cenários alternativos: exceções</w:t>
            </w:r>
          </w:p>
        </w:tc>
      </w:tr>
      <w:tr xmlns:wp14="http://schemas.microsoft.com/office/word/2010/wordml" w:rsidRPr="00D64B31" w:rsidR="00BD3FA6" w:rsidTr="27EF9D60" w14:paraId="24D8B4AC" wp14:textId="77777777">
        <w:tc>
          <w:tcPr>
            <w:tcW w:w="8460" w:type="dxa"/>
            <w:tcMar/>
          </w:tcPr>
          <w:p w:rsidRPr="00D64B31" w:rsidR="00BD3FA6" w:rsidRDefault="00BD3FA6" w14:paraId="11A780B9" wp14:textId="77777777" wp14:noSpellErr="1">
            <w:r w:rsidRPr="5F19A9F8" w:rsidR="5F19A9F8">
              <w:rPr>
                <w:rFonts w:ascii="Calibri" w:hAnsi="Calibri" w:eastAsia="Calibri" w:cs="Calibri"/>
                <w:b w:val="1"/>
                <w:bCs w:val="1"/>
              </w:rPr>
              <w:t xml:space="preserve">Exceção 1.1.1a. Dados da empresa já cadastrados </w:t>
            </w:r>
          </w:p>
          <w:p w:rsidRPr="00D64B31" w:rsidR="00BD3FA6" w:rsidP="00810EAF" w:rsidRDefault="00BD3FA6" w14:paraId="0BBD3A42" w14:noSpellErr="1" wp14:textId="01A7E933">
            <w:pPr>
              <w:spacing w:after="160" w:line="259" w:lineRule="auto"/>
              <w:ind w:left="720"/>
            </w:pPr>
            <w:r w:rsidRPr="7003364D" w:rsidR="7003364D">
              <w:rPr>
                <w:rFonts w:ascii="Calibri" w:hAnsi="Calibri" w:eastAsia="Calibri" w:cs="Calibri"/>
              </w:rPr>
              <w:t xml:space="preserve">1.1.1a.1. [OUT] O </w:t>
            </w:r>
            <w:r w:rsidRPr="7003364D" w:rsidR="7003364D">
              <w:rPr>
                <w:rFonts w:ascii="Calibri" w:hAnsi="Calibri" w:eastAsia="Calibri" w:cs="Calibri"/>
                <w:b w:val="1"/>
                <w:bCs w:val="1"/>
              </w:rPr>
              <w:t xml:space="preserve">sistema </w:t>
            </w:r>
            <w:r w:rsidRPr="7003364D" w:rsidR="7003364D">
              <w:rPr>
                <w:rFonts w:ascii="Calibri" w:hAnsi="Calibri" w:eastAsia="Calibri" w:cs="Calibri"/>
              </w:rPr>
              <w:t>informa que já existe uma empresa com o nome fantasia, razão social, telefone, e-mai</w:t>
            </w:r>
            <w:r w:rsidRPr="7003364D" w:rsidR="7003364D">
              <w:rPr>
                <w:rFonts w:ascii="Calibri" w:hAnsi="Calibri" w:eastAsia="Calibri" w:cs="Calibri"/>
              </w:rPr>
              <w:t xml:space="preserve">l ou </w:t>
            </w:r>
            <w:r w:rsidRPr="7003364D" w:rsidR="7003364D">
              <w:rPr>
                <w:rFonts w:ascii="Calibri" w:hAnsi="Calibri" w:eastAsia="Calibri" w:cs="Calibri"/>
              </w:rPr>
              <w:t>CNPJ</w:t>
            </w:r>
            <w:r w:rsidRPr="7003364D" w:rsidR="7003364D">
              <w:rPr>
                <w:rFonts w:ascii="Calibri" w:hAnsi="Calibri" w:eastAsia="Calibri" w:cs="Calibri"/>
              </w:rPr>
              <w:t xml:space="preserve"> cadastrados</w:t>
            </w:r>
            <w:r w:rsidRPr="7003364D" w:rsidR="7003364D">
              <w:rPr>
                <w:rFonts w:ascii="Calibri" w:hAnsi="Calibri" w:eastAsia="Calibri" w:cs="Calibri"/>
              </w:rPr>
              <w:t>.</w:t>
            </w:r>
          </w:p>
          <w:p w:rsidRPr="00D64B31" w:rsidR="00BD3FA6" w:rsidP="00810EAF" w:rsidRDefault="00BD3FA6" w14:paraId="7477DBBA" wp14:textId="77777777" wp14:noSpellErr="1">
            <w:pPr>
              <w:ind w:left="720"/>
            </w:pPr>
            <w:r w:rsidRPr="5F19A9F8" w:rsidR="5F19A9F8">
              <w:rPr>
                <w:rFonts w:ascii="Calibri" w:hAnsi="Calibri" w:eastAsia="Calibri" w:cs="Calibri"/>
              </w:rPr>
              <w:t xml:space="preserve">1.1.1a.2. Vai para: 1.1.1 </w:t>
            </w:r>
          </w:p>
          <w:p w:rsidRPr="00D64B31" w:rsidR="00BD3FA6" w:rsidRDefault="00BD3FA6" w14:paraId="22EA7F93" wp14:textId="77777777"/>
          <w:p w:rsidRPr="00D64B31" w:rsidR="00BD3FA6" w:rsidRDefault="00BD3FA6" w14:paraId="64C79666" wp14:textId="77777777" wp14:noSpellErr="1">
            <w:r w:rsidRPr="5F19A9F8" w:rsidR="5F19A9F8">
              <w:rPr>
                <w:rFonts w:ascii="Calibri" w:hAnsi="Calibri" w:eastAsia="Calibri" w:cs="Calibri"/>
                <w:b w:val="1"/>
                <w:bCs w:val="1"/>
              </w:rPr>
              <w:t xml:space="preserve">Exceção 1.3.2a. Dados da empresa já cadastrados </w:t>
            </w:r>
          </w:p>
          <w:p w:rsidR="7003364D" w:rsidP="7003364D" w:rsidRDefault="7003364D" wp14:noSpellErr="1" w14:paraId="098072EC" w14:textId="5EDDECE6">
            <w:pPr>
              <w:ind w:left="720"/>
            </w:pPr>
            <w:r w:rsidRPr="7003364D" w:rsidR="7003364D">
              <w:rPr>
                <w:rFonts w:ascii="Calibri" w:hAnsi="Calibri" w:eastAsia="Calibri" w:cs="Calibri"/>
              </w:rPr>
              <w:t xml:space="preserve">1.3.2a.1. [OUT] O </w:t>
            </w:r>
            <w:r w:rsidRPr="7003364D" w:rsidR="7003364D">
              <w:rPr>
                <w:rFonts w:ascii="Calibri" w:hAnsi="Calibri" w:eastAsia="Calibri" w:cs="Calibri"/>
                <w:b w:val="1"/>
                <w:bCs w:val="1"/>
              </w:rPr>
              <w:t xml:space="preserve">sistema </w:t>
            </w:r>
            <w:r w:rsidRPr="7003364D" w:rsidR="7003364D">
              <w:rPr>
                <w:rFonts w:ascii="Calibri" w:hAnsi="Calibri" w:eastAsia="Calibri" w:cs="Calibri"/>
              </w:rPr>
              <w:t>informa que já existe uma empresa com o nome fantasia, razão social, telefone, e-mail</w:t>
            </w:r>
            <w:r w:rsidRPr="7003364D" w:rsidR="7003364D">
              <w:rPr>
                <w:rFonts w:ascii="Calibri" w:hAnsi="Calibri" w:eastAsia="Calibri" w:cs="Calibri"/>
              </w:rPr>
              <w:t xml:space="preserve"> ou </w:t>
            </w:r>
            <w:r w:rsidRPr="7003364D" w:rsidR="7003364D">
              <w:rPr>
                <w:rFonts w:ascii="Calibri" w:hAnsi="Calibri" w:eastAsia="Calibri" w:cs="Calibri"/>
              </w:rPr>
              <w:t>CNPJ</w:t>
            </w:r>
            <w:r w:rsidRPr="7003364D" w:rsidR="7003364D">
              <w:rPr>
                <w:rFonts w:ascii="Calibri" w:hAnsi="Calibri" w:eastAsia="Calibri" w:cs="Calibri"/>
              </w:rPr>
              <w:t xml:space="preserve"> cadastrados</w:t>
            </w:r>
            <w:r w:rsidRPr="7003364D" w:rsidR="7003364D">
              <w:rPr>
                <w:rFonts w:ascii="Calibri" w:hAnsi="Calibri" w:eastAsia="Calibri" w:cs="Calibri"/>
              </w:rPr>
              <w:t>.</w:t>
            </w:r>
          </w:p>
          <w:p w:rsidRPr="00D64B31" w:rsidR="00BD3FA6" w:rsidP="00810EAF" w:rsidRDefault="00BD3FA6" w14:paraId="007855F1" wp14:textId="1387F67B">
            <w:pPr>
              <w:ind w:left="720"/>
            </w:pPr>
            <w:r w:rsidRPr="27EF9D60" w:rsidR="27EF9D60">
              <w:rPr>
                <w:rFonts w:ascii="Calibri" w:hAnsi="Calibri" w:eastAsia="Calibri" w:cs="Calibri"/>
              </w:rPr>
              <w:t xml:space="preserve">1.3.2a.2. Vai para: 1.3.2. </w:t>
            </w:r>
          </w:p>
          <w:p w:rsidRPr="00D64B31" w:rsidR="00BD3FA6" w:rsidP="27EF9D60" w:rsidRDefault="00BD3FA6" wp14:noSpellErr="1" w14:paraId="69605D82" wp14:textId="1C23734B">
            <w:pPr>
              <w:pStyle w:val="Normal"/>
              <w:ind w:left="720"/>
            </w:pPr>
          </w:p>
          <w:p w:rsidRPr="00D64B31" w:rsidR="00BD3FA6" w:rsidP="27EF9D60" w:rsidRDefault="00BD3FA6" wp14:noSpellErr="1" w14:paraId="5A9FC26F" wp14:textId="4E81BBCB">
            <w:pPr>
              <w:ind/>
            </w:pPr>
            <w:r w:rsidRPr="27EF9D60" w:rsidR="27EF9D60">
              <w:rPr>
                <w:rFonts w:ascii="Calibri" w:hAnsi="Calibri" w:eastAsia="Calibri" w:cs="Calibri"/>
                <w:b w:val="1"/>
                <w:bCs w:val="1"/>
              </w:rPr>
              <w:t>Exceção 1.</w:t>
            </w:r>
            <w:r w:rsidRPr="27EF9D60" w:rsidR="27EF9D60">
              <w:rPr>
                <w:rFonts w:ascii="Calibri" w:hAnsi="Calibri" w:eastAsia="Calibri" w:cs="Calibri"/>
                <w:b w:val="1"/>
                <w:bCs w:val="1"/>
              </w:rPr>
              <w:t>4</w:t>
            </w:r>
            <w:r w:rsidRPr="27EF9D60" w:rsidR="27EF9D60">
              <w:rPr>
                <w:rFonts w:ascii="Calibri" w:hAnsi="Calibri" w:eastAsia="Calibri" w:cs="Calibri"/>
                <w:b w:val="1"/>
                <w:bCs w:val="1"/>
              </w:rPr>
              <w:t xml:space="preserve">.2a. </w:t>
            </w:r>
            <w:r w:rsidRPr="27EF9D60" w:rsidR="27EF9D60">
              <w:rPr>
                <w:rFonts w:ascii="Calibri" w:hAnsi="Calibri" w:eastAsia="Calibri" w:cs="Calibri"/>
                <w:b w:val="1"/>
                <w:bCs w:val="1"/>
              </w:rPr>
              <w:t>Não é possível excluir a Empresa</w:t>
            </w:r>
            <w:r w:rsidRPr="27EF9D60" w:rsidR="27EF9D60">
              <w:rPr>
                <w:rFonts w:ascii="Calibri" w:hAnsi="Calibri" w:eastAsia="Calibri" w:cs="Calibri"/>
                <w:b w:val="1"/>
                <w:bCs w:val="1"/>
              </w:rPr>
              <w:t xml:space="preserve"> </w:t>
            </w:r>
          </w:p>
          <w:p w:rsidRPr="00D64B31" w:rsidR="00BD3FA6" w:rsidP="00810EAF" w:rsidRDefault="00BD3FA6" wp14:noSpellErr="1" w14:paraId="5DAB800E" wp14:textId="5EDDECE6">
            <w:pPr>
              <w:ind w:left="720"/>
            </w:pPr>
            <w:r w:rsidRPr="27EF9D60" w:rsidR="27EF9D60">
              <w:rPr>
                <w:rFonts w:ascii="Calibri" w:hAnsi="Calibri" w:eastAsia="Calibri" w:cs="Calibri"/>
              </w:rPr>
              <w:t xml:space="preserve">1.3.2a.1. [OUT] O </w:t>
            </w:r>
            <w:r w:rsidRPr="27EF9D60" w:rsidR="27EF9D60">
              <w:rPr>
                <w:rFonts w:ascii="Calibri" w:hAnsi="Calibri" w:eastAsia="Calibri" w:cs="Calibri"/>
                <w:b w:val="1"/>
                <w:bCs w:val="1"/>
              </w:rPr>
              <w:t xml:space="preserve">sistema </w:t>
            </w:r>
            <w:r w:rsidRPr="27EF9D60" w:rsidR="27EF9D60">
              <w:rPr>
                <w:rFonts w:ascii="Calibri" w:hAnsi="Calibri" w:eastAsia="Calibri" w:cs="Calibri"/>
              </w:rPr>
              <w:t>informa que já existe uma empresa com o nome fantasia, razão social, telefone, e-mail</w:t>
            </w:r>
            <w:r w:rsidRPr="27EF9D60" w:rsidR="27EF9D60">
              <w:rPr>
                <w:rFonts w:ascii="Calibri" w:hAnsi="Calibri" w:eastAsia="Calibri" w:cs="Calibri"/>
              </w:rPr>
              <w:t xml:space="preserve"> ou </w:t>
            </w:r>
            <w:r w:rsidRPr="27EF9D60" w:rsidR="27EF9D60">
              <w:rPr>
                <w:rFonts w:ascii="Calibri" w:hAnsi="Calibri" w:eastAsia="Calibri" w:cs="Calibri"/>
              </w:rPr>
              <w:t>CNPJ</w:t>
            </w:r>
            <w:r w:rsidRPr="27EF9D60" w:rsidR="27EF9D60">
              <w:rPr>
                <w:rFonts w:ascii="Calibri" w:hAnsi="Calibri" w:eastAsia="Calibri" w:cs="Calibri"/>
              </w:rPr>
              <w:t xml:space="preserve"> cadastrados</w:t>
            </w:r>
            <w:r w:rsidRPr="27EF9D60" w:rsidR="27EF9D60">
              <w:rPr>
                <w:rFonts w:ascii="Calibri" w:hAnsi="Calibri" w:eastAsia="Calibri" w:cs="Calibri"/>
              </w:rPr>
              <w:t>.</w:t>
            </w:r>
          </w:p>
          <w:p w:rsidRPr="00D64B31" w:rsidR="00BD3FA6" w:rsidP="00810EAF" w:rsidRDefault="00BD3FA6" w14:paraId="613F6567" wp14:textId="518B7FBB">
            <w:pPr>
              <w:ind w:left="720"/>
            </w:pPr>
            <w:r w:rsidRPr="27EF9D60" w:rsidR="27EF9D60">
              <w:rPr>
                <w:rFonts w:ascii="Calibri" w:hAnsi="Calibri" w:eastAsia="Calibri" w:cs="Calibri"/>
              </w:rPr>
              <w:t xml:space="preserve">1.3.2a.2. Vai para: 1.3.2. </w:t>
            </w:r>
          </w:p>
        </w:tc>
      </w:tr>
    </w:tbl>
    <w:p xmlns:wp14="http://schemas.microsoft.com/office/word/2010/wordml" w:rsidRPr="00D64B31" w:rsidR="00BD3FA6" w:rsidP="48B9D1AC" w:rsidRDefault="00BD3FA6" w14:paraId="425E5755" wp14:textId="77777777">
      <w:pPr>
        <w:pStyle w:val="BodyText"/>
        <w:rPr>
          <w:rFonts w:ascii="Calibri" w:hAnsi="Calibri"/>
          <w:sz w:val="20"/>
        </w:rP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tblPr>
      <w:tblGrid>
        <w:gridCol w:w="8460"/>
      </w:tblGrid>
      <w:tr xmlns:wp14="http://schemas.microsoft.com/office/word/2010/wordml" w:rsidRPr="00D64B31" w:rsidR="00BD3FA6" w:rsidTr="5F19A9F8" w14:paraId="2C2CB9DF" wp14:textId="77777777">
        <w:tc>
          <w:tcPr>
            <w:tcW w:w="8460" w:type="dxa"/>
            <w:shd w:val="clear" w:color="auto" w:fill="F2F2F2" w:themeFill="background1" w:themeFillShade="F2"/>
            <w:tcMar/>
          </w:tcPr>
          <w:p w:rsidRPr="00D64B31" w:rsidR="00BD3FA6" w:rsidP="48B9D1AC" w:rsidRDefault="00BD3FA6" w14:paraId="2FDA9090" wp14:textId="77777777" wp14:noSpellErr="1">
            <w:r w:rsidRPr="5F19A9F8" w:rsidR="5F19A9F8">
              <w:rPr>
                <w:b w:val="1"/>
                <w:bCs w:val="1"/>
              </w:rPr>
              <w:t>Informações Adicionais</w:t>
            </w:r>
          </w:p>
        </w:tc>
      </w:tr>
      <w:tr xmlns:wp14="http://schemas.microsoft.com/office/word/2010/wordml" w:rsidRPr="00D64B31" w:rsidR="00BD3FA6" w:rsidTr="5F19A9F8" w14:paraId="046A2820" wp14:textId="77777777">
        <w:tc>
          <w:tcPr>
            <w:tcW w:w="8460" w:type="dxa"/>
            <w:tcMar/>
          </w:tcPr>
          <w:p w:rsidRPr="00D64B31" w:rsidR="00BD3FA6" w:rsidP="00810EAF" w:rsidRDefault="00BD3FA6" w14:paraId="0C3F3DF1" wp14:textId="77777777" wp14:noSpellErr="1">
            <w:pPr>
              <w:jc w:val="left"/>
            </w:pPr>
            <w:r w:rsidR="5F19A9F8">
              <w:rPr/>
              <w:t>Não há.</w:t>
            </w:r>
          </w:p>
        </w:tc>
      </w:tr>
    </w:tbl>
    <w:p xmlns:wp14="http://schemas.microsoft.com/office/word/2010/wordml" w:rsidR="00BD3FA6" w:rsidP="00F4315D" w:rsidRDefault="00BD3FA6" w14:paraId="60A5B650" wp14:textId="77777777">
      <w:pPr>
        <w:jc w:val="left"/>
      </w:pPr>
    </w:p>
    <w:sectPr w:rsidR="00BD3FA6" w:rsidSect="00C8782B">
      <w:footerReference w:type="default" r:id="rId10"/>
      <w:footnotePr>
        <w:pos w:val="beneathText"/>
      </w:footnotePr>
      <w:type w:val="continuous"/>
      <w:pgSz w:w="11905" w:h="16837" w:orient="portrait"/>
      <w:pgMar w:top="1418" w:right="1132" w:bottom="1418" w:left="1701" w:header="709" w:footer="709"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BD3FA6" w:rsidRDefault="00BD3FA6" w14:paraId="35A9C948" wp14:textId="77777777">
      <w:r>
        <w:separator/>
      </w:r>
    </w:p>
  </w:endnote>
  <w:endnote w:type="continuationSeparator" w:id="0">
    <w:p xmlns:wp14="http://schemas.microsoft.com/office/word/2010/wordml" w:rsidR="00BD3FA6" w:rsidRDefault="00BD3FA6" w14:paraId="4804EE85"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BD3FA6" w:rsidRDefault="00BD3FA6" w14:paraId="4B1C20B2" wp14:textId="77777777">
    <w:pPr>
      <w:pStyle w:val="Footer"/>
      <w:jc w:val="right"/>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BD3FA6" w:rsidRDefault="00BD3FA6" w14:paraId="00438DCF" wp14:textId="77777777">
      <w:r>
        <w:separator/>
      </w:r>
    </w:p>
  </w:footnote>
  <w:footnote w:type="continuationSeparator" w:id="0">
    <w:p xmlns:wp14="http://schemas.microsoft.com/office/word/2010/wordml" w:rsidR="00BD3FA6" w:rsidRDefault="00BD3FA6" w14:paraId="42205B0D"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000001"/>
    <w:multiLevelType w:val="multilevel"/>
    <w:tmpl w:val="67D4C616"/>
    <w:lvl w:ilvl="0">
      <w:start w:val="1"/>
      <w:numFmt w:val="decimal"/>
      <w:pStyle w:val="Heading1"/>
      <w:suff w:val="nothing"/>
      <w:lvlText w:val="%1."/>
      <w:lvlJc w:val="center"/>
      <w:pPr>
        <w:tabs>
          <w:tab w:val="num" w:pos="284"/>
        </w:tabs>
        <w:ind w:left="284" w:firstLine="4"/>
      </w:pPr>
      <w:rPr>
        <w:rFonts w:cs="Times New Roman"/>
      </w:rPr>
    </w:lvl>
    <w:lvl w:ilvl="1">
      <w:start w:val="1"/>
      <w:numFmt w:val="decimal"/>
      <w:lvlText w:val="%2"/>
      <w:lvlJc w:val="left"/>
      <w:pPr>
        <w:tabs>
          <w:tab w:val="num" w:pos="567"/>
        </w:tabs>
        <w:ind w:left="567" w:hanging="567"/>
      </w:pPr>
      <w:rPr>
        <w:rFonts w:cs="Times New Roman"/>
      </w:rPr>
    </w:lvl>
    <w:lvl w:ilvl="2">
      <w:start w:val="1"/>
      <w:numFmt w:val="decimal"/>
      <w:lvlText w:val="%2.%3"/>
      <w:lvlJc w:val="left"/>
      <w:pPr>
        <w:tabs>
          <w:tab w:val="num" w:pos="567"/>
        </w:tabs>
        <w:ind w:left="567" w:hanging="567"/>
      </w:pPr>
      <w:rPr>
        <w:rFonts w:cs="Times New Roman"/>
      </w:rPr>
    </w:lvl>
    <w:lvl w:ilvl="3">
      <w:start w:val="1"/>
      <w:numFmt w:val="decimal"/>
      <w:pStyle w:val="Heading4"/>
      <w:lvlText w:val="%2.%3.%4"/>
      <w:lvlJc w:val="left"/>
      <w:pPr>
        <w:tabs>
          <w:tab w:val="num" w:pos="567"/>
        </w:tabs>
        <w:ind w:left="567" w:hanging="567"/>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pStyle w:val="Heading5"/>
      <w:lvlText w:val="%2.%3.%4.%5"/>
      <w:lvlJc w:val="left"/>
      <w:pPr>
        <w:tabs>
          <w:tab w:val="num" w:pos="1008"/>
        </w:tabs>
        <w:ind w:left="1008" w:hanging="1008"/>
      </w:pPr>
      <w:rPr>
        <w:rFonts w:cs="Times New Roman"/>
      </w:rPr>
    </w:lvl>
    <w:lvl w:ilvl="5">
      <w:start w:val="1"/>
      <w:numFmt w:val="decimal"/>
      <w:pStyle w:val="Heading6"/>
      <w:lvlText w:val="%2.%3.%4.%5.%6"/>
      <w:lvlJc w:val="left"/>
      <w:pPr>
        <w:tabs>
          <w:tab w:val="num" w:pos="1152"/>
        </w:tabs>
        <w:ind w:left="1152" w:hanging="1152"/>
      </w:pPr>
      <w:rPr>
        <w:rFonts w:cs="Times New Roman"/>
      </w:rPr>
    </w:lvl>
    <w:lvl w:ilvl="6">
      <w:start w:val="1"/>
      <w:numFmt w:val="decimal"/>
      <w:pStyle w:val="Heading7"/>
      <w:lvlText w:val="%2.%3.%4.%5.%6.%7"/>
      <w:lvlJc w:val="left"/>
      <w:pPr>
        <w:tabs>
          <w:tab w:val="num" w:pos="1296"/>
        </w:tabs>
        <w:ind w:left="1296" w:hanging="1296"/>
      </w:pPr>
      <w:rPr>
        <w:rFonts w:cs="Times New Roman"/>
      </w:rPr>
    </w:lvl>
    <w:lvl w:ilvl="7">
      <w:start w:val="1"/>
      <w:numFmt w:val="decimal"/>
      <w:pStyle w:val="Heading8"/>
      <w:lvlText w:val="%2.%3.%4.%5.%6.%7.%8"/>
      <w:lvlJc w:val="left"/>
      <w:pPr>
        <w:tabs>
          <w:tab w:val="num" w:pos="1440"/>
        </w:tabs>
        <w:ind w:left="1440" w:hanging="1440"/>
      </w:pPr>
      <w:rPr>
        <w:rFonts w:cs="Times New Roman"/>
      </w:rPr>
    </w:lvl>
    <w:lvl w:ilvl="8">
      <w:start w:val="1"/>
      <w:numFmt w:val="decimal"/>
      <w:pStyle w:val="Heading9"/>
      <w:lvlText w:val="%2.%3.%4.%5.%6.%7.%8.%9"/>
      <w:lvlJc w:val="left"/>
      <w:pPr>
        <w:tabs>
          <w:tab w:val="num" w:pos="1584"/>
        </w:tabs>
        <w:ind w:left="1584" w:hanging="1584"/>
      </w:pPr>
      <w:rPr>
        <w:rFonts w:cs="Times New Roman"/>
      </w:rPr>
    </w:lvl>
  </w:abstractNum>
  <w:abstractNum w:abstractNumId="1">
    <w:nsid w:val="00000002"/>
    <w:multiLevelType w:val="multilevel"/>
    <w:tmpl w:val="00000002"/>
    <w:name w:val="WW8Num2"/>
    <w:lvl w:ilvl="0">
      <w:start w:val="1"/>
      <w:numFmt w:val="none"/>
      <w:suff w:val="nothing"/>
      <w:lvlText w:val=""/>
      <w:lvlJc w:val="center"/>
      <w:pPr>
        <w:tabs>
          <w:tab w:val="num" w:pos="284"/>
        </w:tabs>
        <w:ind w:left="284" w:firstLine="4"/>
      </w:pPr>
      <w:rPr>
        <w:rFonts w:cs="Times New Roman"/>
      </w:rPr>
    </w:lvl>
    <w:lvl w:ilvl="1">
      <w:start w:val="1"/>
      <w:numFmt w:val="decimal"/>
      <w:lvlText w:val="%2"/>
      <w:lvlJc w:val="left"/>
      <w:pPr>
        <w:tabs>
          <w:tab w:val="num" w:pos="567"/>
        </w:tabs>
        <w:ind w:left="567" w:hanging="567"/>
      </w:pPr>
      <w:rPr>
        <w:rFonts w:cs="Times New Roman"/>
      </w:rPr>
    </w:lvl>
    <w:lvl w:ilvl="2">
      <w:start w:val="1"/>
      <w:numFmt w:val="decimal"/>
      <w:lvlText w:val="%2.%3"/>
      <w:lvlJc w:val="left"/>
      <w:pPr>
        <w:tabs>
          <w:tab w:val="num" w:pos="567"/>
        </w:tabs>
        <w:ind w:left="567" w:hanging="567"/>
      </w:pPr>
      <w:rPr>
        <w:rFonts w:cs="Times New Roman"/>
      </w:rPr>
    </w:lvl>
    <w:lvl w:ilvl="3">
      <w:start w:val="1"/>
      <w:numFmt w:val="decimal"/>
      <w:lvlText w:val="%2.%3.%4"/>
      <w:lvlJc w:val="left"/>
      <w:pPr>
        <w:tabs>
          <w:tab w:val="num" w:pos="567"/>
        </w:tabs>
        <w:ind w:left="567" w:hanging="567"/>
      </w:pPr>
      <w:rPr>
        <w:rFonts w:cs="Times New Roman"/>
      </w:rPr>
    </w:lvl>
    <w:lvl w:ilvl="4">
      <w:start w:val="1"/>
      <w:numFmt w:val="decimal"/>
      <w:lvlText w:val="%2.%3.%4.%5"/>
      <w:lvlJc w:val="left"/>
      <w:pPr>
        <w:tabs>
          <w:tab w:val="num" w:pos="1008"/>
        </w:tabs>
        <w:ind w:left="1008" w:hanging="1008"/>
      </w:pPr>
      <w:rPr>
        <w:rFonts w:cs="Times New Roman"/>
      </w:rPr>
    </w:lvl>
    <w:lvl w:ilvl="5">
      <w:start w:val="1"/>
      <w:numFmt w:val="decimal"/>
      <w:lvlText w:val="%2.%3.%4.%5.%6"/>
      <w:lvlJc w:val="left"/>
      <w:pPr>
        <w:tabs>
          <w:tab w:val="num" w:pos="1152"/>
        </w:tabs>
        <w:ind w:left="1152" w:hanging="1152"/>
      </w:pPr>
      <w:rPr>
        <w:rFonts w:cs="Times New Roman"/>
      </w:rPr>
    </w:lvl>
    <w:lvl w:ilvl="6">
      <w:start w:val="1"/>
      <w:numFmt w:val="decimal"/>
      <w:lvlText w:val="%2.%3.%4.%5.%6.%7"/>
      <w:lvlJc w:val="left"/>
      <w:pPr>
        <w:tabs>
          <w:tab w:val="num" w:pos="1296"/>
        </w:tabs>
        <w:ind w:left="1296" w:hanging="1296"/>
      </w:pPr>
      <w:rPr>
        <w:rFonts w:cs="Times New Roman"/>
      </w:rPr>
    </w:lvl>
    <w:lvl w:ilvl="7">
      <w:start w:val="1"/>
      <w:numFmt w:val="decimal"/>
      <w:lvlText w:val="%2.%3.%4.%5.%6.%7.%8"/>
      <w:lvlJc w:val="left"/>
      <w:pPr>
        <w:tabs>
          <w:tab w:val="num" w:pos="1440"/>
        </w:tabs>
        <w:ind w:left="1440" w:hanging="1440"/>
      </w:pPr>
      <w:rPr>
        <w:rFonts w:cs="Times New Roman"/>
      </w:rPr>
    </w:lvl>
    <w:lvl w:ilvl="8">
      <w:start w:val="1"/>
      <w:numFmt w:val="decimal"/>
      <w:lvlText w:val="%2.%3.%4.%5.%6.%7.%8.%9"/>
      <w:lvlJc w:val="left"/>
      <w:pPr>
        <w:tabs>
          <w:tab w:val="num" w:pos="1584"/>
        </w:tabs>
        <w:ind w:left="1584" w:hanging="1584"/>
      </w:pPr>
      <w:rPr>
        <w:rFonts w:cs="Times New Roman"/>
      </w:r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rPr>
        <w:rFonts w:cs="Times New Roman"/>
      </w:r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rPr>
        <w:rFonts w:cs="Times New Roman"/>
      </w:rPr>
    </w:lvl>
  </w:abstractNum>
  <w:abstractNum w:abstractNumId="4">
    <w:nsid w:val="00000005"/>
    <w:multiLevelType w:val="singleLevel"/>
    <w:tmpl w:val="00000005"/>
    <w:name w:val="WW8Num5"/>
    <w:lvl w:ilvl="0">
      <w:start w:val="1"/>
      <w:numFmt w:val="decimal"/>
      <w:lvlText w:val="%1"/>
      <w:lvlJc w:val="center"/>
      <w:pPr>
        <w:tabs>
          <w:tab w:val="num" w:pos="720"/>
        </w:tabs>
        <w:ind w:left="720" w:hanging="360"/>
      </w:pPr>
      <w:rPr>
        <w:rFonts w:cs="Times New Roman"/>
      </w:rPr>
    </w:lvl>
  </w:abstractNum>
  <w:abstractNum w:abstractNumId="5">
    <w:nsid w:val="00000006"/>
    <w:multiLevelType w:val="multilevel"/>
    <w:tmpl w:val="00000006"/>
    <w:name w:val="WW8Num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6">
    <w:nsid w:val="00000008"/>
    <w:multiLevelType w:val="singleLevel"/>
    <w:tmpl w:val="00000008"/>
    <w:name w:val="WW8Num10"/>
    <w:lvl w:ilvl="0">
      <w:start w:val="1"/>
      <w:numFmt w:val="bullet"/>
      <w:pStyle w:val="Commarcadores1"/>
      <w:lvlText w:val=""/>
      <w:lvlJc w:val="left"/>
      <w:pPr>
        <w:tabs>
          <w:tab w:val="num" w:pos="360"/>
        </w:tabs>
        <w:ind w:left="360" w:hanging="360"/>
      </w:pPr>
      <w:rPr>
        <w:rFonts w:ascii="Symbol" w:hAnsi="Symbol"/>
      </w:rPr>
    </w:lvl>
  </w:abstractNum>
  <w:abstractNum w:abstractNumId="7">
    <w:nsid w:val="00000009"/>
    <w:multiLevelType w:val="multilevel"/>
    <w:tmpl w:val="00000009"/>
    <w:name w:val="WW8Num12"/>
    <w:lvl w:ilvl="0">
      <w:start w:val="1"/>
      <w:numFmt w:val="decimal"/>
      <w:lvlText w:val="%1."/>
      <w:lvlJc w:val="left"/>
      <w:pPr>
        <w:tabs>
          <w:tab w:val="num" w:pos="360"/>
        </w:tabs>
        <w:ind w:left="360" w:hanging="360"/>
      </w:pPr>
      <w:rPr>
        <w:rFonts w:cs="Times New Roman"/>
      </w:rPr>
    </w:lvl>
    <w:lvl w:ilvl="1">
      <w:start w:val="1"/>
      <w:numFmt w:val="decimal"/>
      <w:lvlText w:val="5.%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8">
    <w:nsid w:val="118669C9"/>
    <w:multiLevelType w:val="hybridMultilevel"/>
    <w:tmpl w:val="FFFFFFFF"/>
    <w:lvl w:ilvl="0" w:tplc="246A65F2">
      <w:start w:val="1"/>
      <w:numFmt w:val="decimal"/>
      <w:lvlText w:val="%1."/>
      <w:lvlJc w:val="left"/>
      <w:pPr>
        <w:ind w:left="720" w:hanging="360"/>
      </w:pPr>
      <w:rPr>
        <w:rFonts w:cs="Times New Roman"/>
      </w:rPr>
    </w:lvl>
    <w:lvl w:ilvl="1" w:tplc="80ACE4A0">
      <w:start w:val="1"/>
      <w:numFmt w:val="decimal"/>
      <w:lvlText w:val="%2."/>
      <w:lvlJc w:val="left"/>
      <w:pPr>
        <w:ind w:left="1440" w:hanging="360"/>
      </w:pPr>
      <w:rPr>
        <w:rFonts w:cs="Times New Roman"/>
      </w:rPr>
    </w:lvl>
    <w:lvl w:ilvl="2" w:tplc="90FA3F6E">
      <w:start w:val="1"/>
      <w:numFmt w:val="lowerRoman"/>
      <w:lvlText w:val="%3."/>
      <w:lvlJc w:val="right"/>
      <w:pPr>
        <w:ind w:left="2160" w:hanging="180"/>
      </w:pPr>
      <w:rPr>
        <w:rFonts w:cs="Times New Roman"/>
      </w:rPr>
    </w:lvl>
    <w:lvl w:ilvl="3" w:tplc="CB946EB0">
      <w:start w:val="1"/>
      <w:numFmt w:val="decimal"/>
      <w:lvlText w:val="%4."/>
      <w:lvlJc w:val="left"/>
      <w:pPr>
        <w:ind w:left="2880" w:hanging="360"/>
      </w:pPr>
      <w:rPr>
        <w:rFonts w:cs="Times New Roman"/>
      </w:rPr>
    </w:lvl>
    <w:lvl w:ilvl="4" w:tplc="B538DA2A">
      <w:start w:val="1"/>
      <w:numFmt w:val="lowerLetter"/>
      <w:lvlText w:val="%5."/>
      <w:lvlJc w:val="left"/>
      <w:pPr>
        <w:ind w:left="3600" w:hanging="360"/>
      </w:pPr>
      <w:rPr>
        <w:rFonts w:cs="Times New Roman"/>
      </w:rPr>
    </w:lvl>
    <w:lvl w:ilvl="5" w:tplc="1FFA3E96">
      <w:start w:val="1"/>
      <w:numFmt w:val="lowerRoman"/>
      <w:lvlText w:val="%6."/>
      <w:lvlJc w:val="right"/>
      <w:pPr>
        <w:ind w:left="4320" w:hanging="180"/>
      </w:pPr>
      <w:rPr>
        <w:rFonts w:cs="Times New Roman"/>
      </w:rPr>
    </w:lvl>
    <w:lvl w:ilvl="6" w:tplc="5992A7E8">
      <w:start w:val="1"/>
      <w:numFmt w:val="decimal"/>
      <w:lvlText w:val="%7."/>
      <w:lvlJc w:val="left"/>
      <w:pPr>
        <w:ind w:left="5040" w:hanging="360"/>
      </w:pPr>
      <w:rPr>
        <w:rFonts w:cs="Times New Roman"/>
      </w:rPr>
    </w:lvl>
    <w:lvl w:ilvl="7" w:tplc="21121C96">
      <w:start w:val="1"/>
      <w:numFmt w:val="lowerLetter"/>
      <w:lvlText w:val="%8."/>
      <w:lvlJc w:val="left"/>
      <w:pPr>
        <w:ind w:left="5760" w:hanging="360"/>
      </w:pPr>
      <w:rPr>
        <w:rFonts w:cs="Times New Roman"/>
      </w:rPr>
    </w:lvl>
    <w:lvl w:ilvl="8" w:tplc="1980B852">
      <w:start w:val="1"/>
      <w:numFmt w:val="lowerRoman"/>
      <w:lvlText w:val="%9."/>
      <w:lvlJc w:val="right"/>
      <w:pPr>
        <w:ind w:left="6480" w:hanging="180"/>
      </w:pPr>
      <w:rPr>
        <w:rFonts w:cs="Times New Roman"/>
      </w:rPr>
    </w:lvl>
  </w:abstractNum>
  <w:abstractNum w:abstractNumId="9">
    <w:nsid w:val="43EE34F6"/>
    <w:multiLevelType w:val="hybridMultilevel"/>
    <w:tmpl w:val="EAD0F242"/>
    <w:lvl w:ilvl="0" w:tplc="FFFFFFFF">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rPr>
    </w:lvl>
    <w:lvl w:ilvl="8" w:tplc="04160005" w:tentative="1">
      <w:start w:val="1"/>
      <w:numFmt w:val="bullet"/>
      <w:lvlText w:val=""/>
      <w:lvlJc w:val="left"/>
      <w:pPr>
        <w:ind w:left="6480" w:hanging="360"/>
      </w:pPr>
      <w:rPr>
        <w:rFonts w:hint="default" w:ascii="Wingdings" w:hAnsi="Wingdings"/>
      </w:rPr>
    </w:lvl>
  </w:abstractNum>
  <w:abstractNum w:abstractNumId="10">
    <w:nsid w:val="4EA970A7"/>
    <w:multiLevelType w:val="hybridMultilevel"/>
    <w:tmpl w:val="FFFFFFFF"/>
    <w:lvl w:ilvl="0" w:tplc="FFFFFFFF">
      <w:start w:val="1"/>
      <w:numFmt w:val="decimal"/>
      <w:lvlText w:val="%1."/>
      <w:lvlJc w:val="left"/>
      <w:pPr>
        <w:ind w:left="720" w:hanging="360"/>
      </w:pPr>
      <w:rPr>
        <w:rFonts w:cs="Times New Roman"/>
      </w:rPr>
    </w:lvl>
    <w:lvl w:ilvl="1" w:tplc="80ACE4A0">
      <w:start w:val="1"/>
      <w:numFmt w:val="decimal"/>
      <w:lvlText w:val="%2."/>
      <w:lvlJc w:val="left"/>
      <w:pPr>
        <w:ind w:left="1440" w:hanging="360"/>
      </w:pPr>
      <w:rPr>
        <w:rFonts w:cs="Times New Roman"/>
      </w:rPr>
    </w:lvl>
    <w:lvl w:ilvl="2" w:tplc="90FA3F6E">
      <w:start w:val="1"/>
      <w:numFmt w:val="lowerRoman"/>
      <w:lvlText w:val="%3."/>
      <w:lvlJc w:val="right"/>
      <w:pPr>
        <w:ind w:left="2160" w:hanging="180"/>
      </w:pPr>
      <w:rPr>
        <w:rFonts w:cs="Times New Roman"/>
      </w:rPr>
    </w:lvl>
    <w:lvl w:ilvl="3" w:tplc="CB946EB0">
      <w:start w:val="1"/>
      <w:numFmt w:val="decimal"/>
      <w:lvlText w:val="%4."/>
      <w:lvlJc w:val="left"/>
      <w:pPr>
        <w:ind w:left="2880" w:hanging="360"/>
      </w:pPr>
      <w:rPr>
        <w:rFonts w:cs="Times New Roman"/>
      </w:rPr>
    </w:lvl>
    <w:lvl w:ilvl="4" w:tplc="B538DA2A">
      <w:start w:val="1"/>
      <w:numFmt w:val="lowerLetter"/>
      <w:lvlText w:val="%5."/>
      <w:lvlJc w:val="left"/>
      <w:pPr>
        <w:ind w:left="3600" w:hanging="360"/>
      </w:pPr>
      <w:rPr>
        <w:rFonts w:cs="Times New Roman"/>
      </w:rPr>
    </w:lvl>
    <w:lvl w:ilvl="5" w:tplc="1FFA3E96">
      <w:start w:val="1"/>
      <w:numFmt w:val="lowerRoman"/>
      <w:lvlText w:val="%6."/>
      <w:lvlJc w:val="right"/>
      <w:pPr>
        <w:ind w:left="4320" w:hanging="180"/>
      </w:pPr>
      <w:rPr>
        <w:rFonts w:cs="Times New Roman"/>
      </w:rPr>
    </w:lvl>
    <w:lvl w:ilvl="6" w:tplc="5992A7E8">
      <w:start w:val="1"/>
      <w:numFmt w:val="decimal"/>
      <w:lvlText w:val="%7."/>
      <w:lvlJc w:val="left"/>
      <w:pPr>
        <w:ind w:left="5040" w:hanging="360"/>
      </w:pPr>
      <w:rPr>
        <w:rFonts w:cs="Times New Roman"/>
      </w:rPr>
    </w:lvl>
    <w:lvl w:ilvl="7" w:tplc="21121C96">
      <w:start w:val="1"/>
      <w:numFmt w:val="lowerLetter"/>
      <w:lvlText w:val="%8."/>
      <w:lvlJc w:val="left"/>
      <w:pPr>
        <w:ind w:left="5760" w:hanging="360"/>
      </w:pPr>
      <w:rPr>
        <w:rFonts w:cs="Times New Roman"/>
      </w:rPr>
    </w:lvl>
    <w:lvl w:ilvl="8" w:tplc="1980B852">
      <w:start w:val="1"/>
      <w:numFmt w:val="lowerRoman"/>
      <w:lvlText w:val="%9."/>
      <w:lvlJc w:val="right"/>
      <w:pPr>
        <w:ind w:left="6480" w:hanging="180"/>
      </w:pPr>
      <w:rPr>
        <w:rFonts w:cs="Times New Roman"/>
      </w:rPr>
    </w:lvl>
  </w:abstractNum>
  <w:abstractNum w:abstractNumId="11">
    <w:nsid w:val="622F7F65"/>
    <w:multiLevelType w:val="hybridMultilevel"/>
    <w:tmpl w:val="FFFFFFFF"/>
    <w:lvl w:ilvl="0" w:tplc="FFFFFFFF">
      <w:start w:val="1"/>
      <w:numFmt w:val="decimal"/>
      <w:lvlText w:val="%1."/>
      <w:lvlJc w:val="left"/>
      <w:pPr>
        <w:ind w:left="720" w:hanging="360"/>
      </w:pPr>
      <w:rPr>
        <w:rFonts w:cs="Times New Roman"/>
      </w:rPr>
    </w:lvl>
    <w:lvl w:ilvl="1" w:tplc="0400D162">
      <w:start w:val="1"/>
      <w:numFmt w:val="lowerLetter"/>
      <w:lvlText w:val="%2."/>
      <w:lvlJc w:val="left"/>
      <w:pPr>
        <w:ind w:left="1440" w:hanging="360"/>
      </w:pPr>
      <w:rPr>
        <w:rFonts w:cs="Times New Roman"/>
      </w:rPr>
    </w:lvl>
    <w:lvl w:ilvl="2" w:tplc="38E28022">
      <w:start w:val="1"/>
      <w:numFmt w:val="lowerRoman"/>
      <w:lvlText w:val="%3."/>
      <w:lvlJc w:val="right"/>
      <w:pPr>
        <w:ind w:left="2160" w:hanging="180"/>
      </w:pPr>
      <w:rPr>
        <w:rFonts w:cs="Times New Roman"/>
      </w:rPr>
    </w:lvl>
    <w:lvl w:ilvl="3" w:tplc="0EA2CECA">
      <w:start w:val="1"/>
      <w:numFmt w:val="decimal"/>
      <w:lvlText w:val="%4."/>
      <w:lvlJc w:val="left"/>
      <w:pPr>
        <w:ind w:left="2880" w:hanging="360"/>
      </w:pPr>
      <w:rPr>
        <w:rFonts w:cs="Times New Roman"/>
      </w:rPr>
    </w:lvl>
    <w:lvl w:ilvl="4" w:tplc="9B882D64">
      <w:start w:val="1"/>
      <w:numFmt w:val="lowerLetter"/>
      <w:lvlText w:val="%5."/>
      <w:lvlJc w:val="left"/>
      <w:pPr>
        <w:ind w:left="3600" w:hanging="360"/>
      </w:pPr>
      <w:rPr>
        <w:rFonts w:cs="Times New Roman"/>
      </w:rPr>
    </w:lvl>
    <w:lvl w:ilvl="5" w:tplc="B472F174">
      <w:start w:val="1"/>
      <w:numFmt w:val="lowerRoman"/>
      <w:lvlText w:val="%6."/>
      <w:lvlJc w:val="right"/>
      <w:pPr>
        <w:ind w:left="4320" w:hanging="180"/>
      </w:pPr>
      <w:rPr>
        <w:rFonts w:cs="Times New Roman"/>
      </w:rPr>
    </w:lvl>
    <w:lvl w:ilvl="6" w:tplc="B750EBA4">
      <w:start w:val="1"/>
      <w:numFmt w:val="decimal"/>
      <w:lvlText w:val="%7."/>
      <w:lvlJc w:val="left"/>
      <w:pPr>
        <w:ind w:left="5040" w:hanging="360"/>
      </w:pPr>
      <w:rPr>
        <w:rFonts w:cs="Times New Roman"/>
      </w:rPr>
    </w:lvl>
    <w:lvl w:ilvl="7" w:tplc="8C145F96">
      <w:start w:val="1"/>
      <w:numFmt w:val="lowerLetter"/>
      <w:lvlText w:val="%8."/>
      <w:lvlJc w:val="left"/>
      <w:pPr>
        <w:ind w:left="5760" w:hanging="360"/>
      </w:pPr>
      <w:rPr>
        <w:rFonts w:cs="Times New Roman"/>
      </w:rPr>
    </w:lvl>
    <w:lvl w:ilvl="8" w:tplc="8B14FF84">
      <w:start w:val="1"/>
      <w:numFmt w:val="lowerRoman"/>
      <w:lvlText w:val="%9."/>
      <w:lvlJc w:val="right"/>
      <w:pPr>
        <w:ind w:left="6480" w:hanging="180"/>
      </w:pPr>
      <w:rPr>
        <w:rFonts w:cs="Times New Roman"/>
      </w:rPr>
    </w:lvl>
  </w:abstractNum>
  <w:abstractNum w:abstractNumId="12">
    <w:nsid w:val="7AB24947"/>
    <w:multiLevelType w:val="hybridMultilevel"/>
    <w:tmpl w:val="DCF2B0E6"/>
    <w:lvl w:ilvl="0" w:tplc="FFFFFFFF">
      <w:start w:val="1"/>
      <w:numFmt w:val="bullet"/>
      <w:lvlText w:val=""/>
      <w:lvlJc w:val="left"/>
      <w:pPr>
        <w:ind w:left="720" w:hanging="360"/>
      </w:pPr>
      <w:rPr>
        <w:rFonts w:hint="default" w:ascii="Symbol" w:hAnsi="Symbol"/>
      </w:rPr>
    </w:lvl>
    <w:lvl w:ilvl="1" w:tplc="0C08F828">
      <w:start w:val="1"/>
      <w:numFmt w:val="bullet"/>
      <w:lvlText w:val=""/>
      <w:lvlJc w:val="left"/>
      <w:pPr>
        <w:ind w:left="1440" w:hanging="360"/>
      </w:pPr>
      <w:rPr>
        <w:rFonts w:hint="default" w:ascii="Symbol" w:hAnsi="Symbol"/>
      </w:rPr>
    </w:lvl>
    <w:lvl w:ilvl="2" w:tplc="9F062F4C">
      <w:start w:val="1"/>
      <w:numFmt w:val="bullet"/>
      <w:lvlText w:val=""/>
      <w:lvlJc w:val="left"/>
      <w:pPr>
        <w:ind w:left="2160" w:hanging="360"/>
      </w:pPr>
      <w:rPr>
        <w:rFonts w:hint="default" w:ascii="Wingdings" w:hAnsi="Wingdings"/>
      </w:rPr>
    </w:lvl>
    <w:lvl w:ilvl="3" w:tplc="F6DAA318">
      <w:start w:val="1"/>
      <w:numFmt w:val="bullet"/>
      <w:lvlText w:val=""/>
      <w:lvlJc w:val="left"/>
      <w:pPr>
        <w:ind w:left="2880" w:hanging="360"/>
      </w:pPr>
      <w:rPr>
        <w:rFonts w:hint="default" w:ascii="Symbol" w:hAnsi="Symbol"/>
      </w:rPr>
    </w:lvl>
    <w:lvl w:ilvl="4" w:tplc="69569F06">
      <w:start w:val="1"/>
      <w:numFmt w:val="bullet"/>
      <w:lvlText w:val="o"/>
      <w:lvlJc w:val="left"/>
      <w:pPr>
        <w:ind w:left="3600" w:hanging="360"/>
      </w:pPr>
      <w:rPr>
        <w:rFonts w:hint="default" w:ascii="Courier New" w:hAnsi="Courier New"/>
      </w:rPr>
    </w:lvl>
    <w:lvl w:ilvl="5" w:tplc="28E666BC">
      <w:start w:val="1"/>
      <w:numFmt w:val="bullet"/>
      <w:lvlText w:val=""/>
      <w:lvlJc w:val="left"/>
      <w:pPr>
        <w:ind w:left="4320" w:hanging="360"/>
      </w:pPr>
      <w:rPr>
        <w:rFonts w:hint="default" w:ascii="Wingdings" w:hAnsi="Wingdings"/>
      </w:rPr>
    </w:lvl>
    <w:lvl w:ilvl="6" w:tplc="934C3A42">
      <w:start w:val="1"/>
      <w:numFmt w:val="bullet"/>
      <w:lvlText w:val=""/>
      <w:lvlJc w:val="left"/>
      <w:pPr>
        <w:ind w:left="5040" w:hanging="360"/>
      </w:pPr>
      <w:rPr>
        <w:rFonts w:hint="default" w:ascii="Symbol" w:hAnsi="Symbol"/>
      </w:rPr>
    </w:lvl>
    <w:lvl w:ilvl="7" w:tplc="7C6A4AE6">
      <w:start w:val="1"/>
      <w:numFmt w:val="bullet"/>
      <w:lvlText w:val="o"/>
      <w:lvlJc w:val="left"/>
      <w:pPr>
        <w:ind w:left="5760" w:hanging="360"/>
      </w:pPr>
      <w:rPr>
        <w:rFonts w:hint="default" w:ascii="Courier New" w:hAnsi="Courier New"/>
      </w:rPr>
    </w:lvl>
    <w:lvl w:ilvl="8" w:tplc="D0388526">
      <w:start w:val="1"/>
      <w:numFmt w:val="bullet"/>
      <w:lvlText w:val=""/>
      <w:lvlJc w:val="left"/>
      <w:pPr>
        <w:ind w:left="6480" w:hanging="360"/>
      </w:pPr>
      <w:rPr>
        <w:rFonts w:hint="default" w:ascii="Wingdings" w:hAnsi="Wingdings"/>
      </w:rPr>
    </w:lvl>
  </w:abstractNum>
  <w:num w:numId="8">
    <w:abstractNumId w:val="13"/>
  </w:num>
  <w:num w:numId="1">
    <w:abstractNumId w:val="11"/>
  </w:num>
  <w:num w:numId="2">
    <w:abstractNumId w:val="10"/>
  </w:num>
  <w:num w:numId="3">
    <w:abstractNumId w:val="0"/>
  </w:num>
  <w:num w:numId="4">
    <w:abstractNumId w:val="6"/>
  </w:num>
  <w:num w:numId="5">
    <w:abstractNumId w:val="12"/>
  </w:num>
  <w:num w:numId="6">
    <w:abstractNumId w:val="9"/>
  </w:num>
  <w:num w:numId="7">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isplayBackgroundShape/>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1B8E"/>
    <w:rsid w:val="000015DC"/>
    <w:rsid w:val="000234DF"/>
    <w:rsid w:val="00032A03"/>
    <w:rsid w:val="00036F8E"/>
    <w:rsid w:val="0003719A"/>
    <w:rsid w:val="0003776D"/>
    <w:rsid w:val="00041039"/>
    <w:rsid w:val="00046056"/>
    <w:rsid w:val="0005191C"/>
    <w:rsid w:val="00061B51"/>
    <w:rsid w:val="00074307"/>
    <w:rsid w:val="00080CD9"/>
    <w:rsid w:val="00080E37"/>
    <w:rsid w:val="00081DE0"/>
    <w:rsid w:val="0008559C"/>
    <w:rsid w:val="0008571E"/>
    <w:rsid w:val="0008663A"/>
    <w:rsid w:val="0008732C"/>
    <w:rsid w:val="00094124"/>
    <w:rsid w:val="00096322"/>
    <w:rsid w:val="000A74A8"/>
    <w:rsid w:val="000B00BF"/>
    <w:rsid w:val="000D095D"/>
    <w:rsid w:val="000E1A92"/>
    <w:rsid w:val="000E4F81"/>
    <w:rsid w:val="000F2B01"/>
    <w:rsid w:val="000F3931"/>
    <w:rsid w:val="000F6AB7"/>
    <w:rsid w:val="000F6F23"/>
    <w:rsid w:val="00100397"/>
    <w:rsid w:val="00111298"/>
    <w:rsid w:val="0011304E"/>
    <w:rsid w:val="00120C75"/>
    <w:rsid w:val="00120D0D"/>
    <w:rsid w:val="00125BDE"/>
    <w:rsid w:val="0013771F"/>
    <w:rsid w:val="00140924"/>
    <w:rsid w:val="00141C1A"/>
    <w:rsid w:val="00142215"/>
    <w:rsid w:val="001451F1"/>
    <w:rsid w:val="00145371"/>
    <w:rsid w:val="00146AA5"/>
    <w:rsid w:val="001477DB"/>
    <w:rsid w:val="00151A9C"/>
    <w:rsid w:val="00152D4A"/>
    <w:rsid w:val="001637BE"/>
    <w:rsid w:val="001708AC"/>
    <w:rsid w:val="001740DF"/>
    <w:rsid w:val="00176C65"/>
    <w:rsid w:val="0017705D"/>
    <w:rsid w:val="00177778"/>
    <w:rsid w:val="00185C99"/>
    <w:rsid w:val="00190244"/>
    <w:rsid w:val="00196816"/>
    <w:rsid w:val="00196CED"/>
    <w:rsid w:val="001A0BBF"/>
    <w:rsid w:val="001A3779"/>
    <w:rsid w:val="001A60ED"/>
    <w:rsid w:val="001B3505"/>
    <w:rsid w:val="001B6A48"/>
    <w:rsid w:val="001D0A3A"/>
    <w:rsid w:val="001D77E0"/>
    <w:rsid w:val="001E1FFD"/>
    <w:rsid w:val="001E333D"/>
    <w:rsid w:val="001E4548"/>
    <w:rsid w:val="001E5563"/>
    <w:rsid w:val="001E73D3"/>
    <w:rsid w:val="00204128"/>
    <w:rsid w:val="00206812"/>
    <w:rsid w:val="00210821"/>
    <w:rsid w:val="00211C65"/>
    <w:rsid w:val="00214142"/>
    <w:rsid w:val="002216D3"/>
    <w:rsid w:val="002420BE"/>
    <w:rsid w:val="00250C67"/>
    <w:rsid w:val="002563D6"/>
    <w:rsid w:val="00256AAB"/>
    <w:rsid w:val="00256F5E"/>
    <w:rsid w:val="00262A6C"/>
    <w:rsid w:val="00263CFE"/>
    <w:rsid w:val="00264F85"/>
    <w:rsid w:val="0026794C"/>
    <w:rsid w:val="00267EFA"/>
    <w:rsid w:val="00270F62"/>
    <w:rsid w:val="00271456"/>
    <w:rsid w:val="002819D6"/>
    <w:rsid w:val="00285A5B"/>
    <w:rsid w:val="0029412C"/>
    <w:rsid w:val="002B4E37"/>
    <w:rsid w:val="002B56C3"/>
    <w:rsid w:val="002C406A"/>
    <w:rsid w:val="002C4C98"/>
    <w:rsid w:val="002C7225"/>
    <w:rsid w:val="002D1030"/>
    <w:rsid w:val="002D1EF5"/>
    <w:rsid w:val="002D236C"/>
    <w:rsid w:val="002E31D0"/>
    <w:rsid w:val="002E3D46"/>
    <w:rsid w:val="002F0D1B"/>
    <w:rsid w:val="002F3A6A"/>
    <w:rsid w:val="00302B37"/>
    <w:rsid w:val="00302B5D"/>
    <w:rsid w:val="00325F16"/>
    <w:rsid w:val="00327613"/>
    <w:rsid w:val="00330FD1"/>
    <w:rsid w:val="00336CD0"/>
    <w:rsid w:val="00336E45"/>
    <w:rsid w:val="00337495"/>
    <w:rsid w:val="00353B77"/>
    <w:rsid w:val="00354C9D"/>
    <w:rsid w:val="00362B3E"/>
    <w:rsid w:val="00372EEA"/>
    <w:rsid w:val="003778D5"/>
    <w:rsid w:val="003872D8"/>
    <w:rsid w:val="00396094"/>
    <w:rsid w:val="003963D1"/>
    <w:rsid w:val="00396681"/>
    <w:rsid w:val="003A142F"/>
    <w:rsid w:val="003A16BB"/>
    <w:rsid w:val="003A6617"/>
    <w:rsid w:val="003A76AC"/>
    <w:rsid w:val="003B030E"/>
    <w:rsid w:val="003B0B3A"/>
    <w:rsid w:val="003B618A"/>
    <w:rsid w:val="003B6430"/>
    <w:rsid w:val="003C0F4E"/>
    <w:rsid w:val="003C55A1"/>
    <w:rsid w:val="003C6054"/>
    <w:rsid w:val="003D1358"/>
    <w:rsid w:val="003D3E49"/>
    <w:rsid w:val="003D7137"/>
    <w:rsid w:val="003E119F"/>
    <w:rsid w:val="003E381E"/>
    <w:rsid w:val="003F1F92"/>
    <w:rsid w:val="003F2C10"/>
    <w:rsid w:val="003F2E02"/>
    <w:rsid w:val="003F3EEA"/>
    <w:rsid w:val="003F4474"/>
    <w:rsid w:val="004049F7"/>
    <w:rsid w:val="0040534C"/>
    <w:rsid w:val="00407609"/>
    <w:rsid w:val="0041721B"/>
    <w:rsid w:val="00421B57"/>
    <w:rsid w:val="004221B4"/>
    <w:rsid w:val="004323B5"/>
    <w:rsid w:val="004327BD"/>
    <w:rsid w:val="00435101"/>
    <w:rsid w:val="004415F7"/>
    <w:rsid w:val="00445F2E"/>
    <w:rsid w:val="00450CE8"/>
    <w:rsid w:val="0045109D"/>
    <w:rsid w:val="00452AF3"/>
    <w:rsid w:val="00452F63"/>
    <w:rsid w:val="004533E7"/>
    <w:rsid w:val="00460812"/>
    <w:rsid w:val="00461695"/>
    <w:rsid w:val="00462392"/>
    <w:rsid w:val="00471E13"/>
    <w:rsid w:val="004723A5"/>
    <w:rsid w:val="0048014E"/>
    <w:rsid w:val="004808DA"/>
    <w:rsid w:val="004809B9"/>
    <w:rsid w:val="0048491E"/>
    <w:rsid w:val="00497E6D"/>
    <w:rsid w:val="004A1198"/>
    <w:rsid w:val="004A16A6"/>
    <w:rsid w:val="004A2683"/>
    <w:rsid w:val="004A3541"/>
    <w:rsid w:val="004B02C8"/>
    <w:rsid w:val="004B3064"/>
    <w:rsid w:val="004C1230"/>
    <w:rsid w:val="004C545C"/>
    <w:rsid w:val="004C77A9"/>
    <w:rsid w:val="004C79AB"/>
    <w:rsid w:val="004D5D7E"/>
    <w:rsid w:val="004E6B13"/>
    <w:rsid w:val="004F0F70"/>
    <w:rsid w:val="004F39BD"/>
    <w:rsid w:val="004F456E"/>
    <w:rsid w:val="004F4E44"/>
    <w:rsid w:val="004F6C01"/>
    <w:rsid w:val="00500811"/>
    <w:rsid w:val="00504205"/>
    <w:rsid w:val="00512124"/>
    <w:rsid w:val="00513E39"/>
    <w:rsid w:val="00515407"/>
    <w:rsid w:val="005275A8"/>
    <w:rsid w:val="0052776D"/>
    <w:rsid w:val="005361ED"/>
    <w:rsid w:val="00541050"/>
    <w:rsid w:val="0054278D"/>
    <w:rsid w:val="00553441"/>
    <w:rsid w:val="0055495E"/>
    <w:rsid w:val="00554963"/>
    <w:rsid w:val="00566679"/>
    <w:rsid w:val="005719A7"/>
    <w:rsid w:val="005732CA"/>
    <w:rsid w:val="005746EA"/>
    <w:rsid w:val="00580C8A"/>
    <w:rsid w:val="005849B8"/>
    <w:rsid w:val="00590777"/>
    <w:rsid w:val="00590C03"/>
    <w:rsid w:val="00590D91"/>
    <w:rsid w:val="0059282B"/>
    <w:rsid w:val="00592BEA"/>
    <w:rsid w:val="00594BF1"/>
    <w:rsid w:val="00596FFD"/>
    <w:rsid w:val="005974FF"/>
    <w:rsid w:val="005A0CA7"/>
    <w:rsid w:val="005A294E"/>
    <w:rsid w:val="005C1AA9"/>
    <w:rsid w:val="005E26E1"/>
    <w:rsid w:val="005E70B7"/>
    <w:rsid w:val="005E71F7"/>
    <w:rsid w:val="005F0766"/>
    <w:rsid w:val="005F0A84"/>
    <w:rsid w:val="005F2533"/>
    <w:rsid w:val="005F6694"/>
    <w:rsid w:val="00600609"/>
    <w:rsid w:val="006214C5"/>
    <w:rsid w:val="00630970"/>
    <w:rsid w:val="0063490D"/>
    <w:rsid w:val="00635007"/>
    <w:rsid w:val="0063585C"/>
    <w:rsid w:val="00640B75"/>
    <w:rsid w:val="00641109"/>
    <w:rsid w:val="0064177F"/>
    <w:rsid w:val="00642C5E"/>
    <w:rsid w:val="0065097E"/>
    <w:rsid w:val="006529AF"/>
    <w:rsid w:val="0065782B"/>
    <w:rsid w:val="00664A1F"/>
    <w:rsid w:val="0066782B"/>
    <w:rsid w:val="0067072D"/>
    <w:rsid w:val="00675CD3"/>
    <w:rsid w:val="00683DC3"/>
    <w:rsid w:val="00684776"/>
    <w:rsid w:val="00687482"/>
    <w:rsid w:val="006918E6"/>
    <w:rsid w:val="00691AB8"/>
    <w:rsid w:val="0069638A"/>
    <w:rsid w:val="006B18C5"/>
    <w:rsid w:val="006B7C64"/>
    <w:rsid w:val="006C01E4"/>
    <w:rsid w:val="006C0EF1"/>
    <w:rsid w:val="006C7758"/>
    <w:rsid w:val="006D3ECA"/>
    <w:rsid w:val="006E0A13"/>
    <w:rsid w:val="006F01E6"/>
    <w:rsid w:val="006F6EF0"/>
    <w:rsid w:val="00700F8A"/>
    <w:rsid w:val="00704B8A"/>
    <w:rsid w:val="00706C89"/>
    <w:rsid w:val="00706E78"/>
    <w:rsid w:val="00707354"/>
    <w:rsid w:val="00722368"/>
    <w:rsid w:val="007229A8"/>
    <w:rsid w:val="0073081B"/>
    <w:rsid w:val="00741DB2"/>
    <w:rsid w:val="00742469"/>
    <w:rsid w:val="00751569"/>
    <w:rsid w:val="00755BBF"/>
    <w:rsid w:val="00767A73"/>
    <w:rsid w:val="00770E29"/>
    <w:rsid w:val="00784129"/>
    <w:rsid w:val="00795082"/>
    <w:rsid w:val="007A4EB4"/>
    <w:rsid w:val="007B5DAC"/>
    <w:rsid w:val="007C050C"/>
    <w:rsid w:val="007C32FF"/>
    <w:rsid w:val="007C365A"/>
    <w:rsid w:val="007C6D26"/>
    <w:rsid w:val="007D127E"/>
    <w:rsid w:val="007D23FD"/>
    <w:rsid w:val="007E12AE"/>
    <w:rsid w:val="007E2A1F"/>
    <w:rsid w:val="007E56C6"/>
    <w:rsid w:val="007E62C2"/>
    <w:rsid w:val="007F64BF"/>
    <w:rsid w:val="00800E14"/>
    <w:rsid w:val="00810DA1"/>
    <w:rsid w:val="00810EAF"/>
    <w:rsid w:val="00811EB0"/>
    <w:rsid w:val="008126C0"/>
    <w:rsid w:val="008148DB"/>
    <w:rsid w:val="008154F5"/>
    <w:rsid w:val="0081697A"/>
    <w:rsid w:val="00817248"/>
    <w:rsid w:val="008173AF"/>
    <w:rsid w:val="00824768"/>
    <w:rsid w:val="00826ABA"/>
    <w:rsid w:val="00830AA0"/>
    <w:rsid w:val="00835D3B"/>
    <w:rsid w:val="008361E5"/>
    <w:rsid w:val="00851D67"/>
    <w:rsid w:val="00855B8A"/>
    <w:rsid w:val="0086698B"/>
    <w:rsid w:val="00871CAD"/>
    <w:rsid w:val="008727FF"/>
    <w:rsid w:val="008758F9"/>
    <w:rsid w:val="00875A1D"/>
    <w:rsid w:val="00894592"/>
    <w:rsid w:val="008975EA"/>
    <w:rsid w:val="008A3741"/>
    <w:rsid w:val="008A5131"/>
    <w:rsid w:val="008B0A2A"/>
    <w:rsid w:val="008B4185"/>
    <w:rsid w:val="008B46C7"/>
    <w:rsid w:val="008B4AF8"/>
    <w:rsid w:val="008B5CA0"/>
    <w:rsid w:val="008C7166"/>
    <w:rsid w:val="008D42A7"/>
    <w:rsid w:val="008E7F3B"/>
    <w:rsid w:val="008F5D63"/>
    <w:rsid w:val="008F7D42"/>
    <w:rsid w:val="00901E41"/>
    <w:rsid w:val="0091071E"/>
    <w:rsid w:val="00917296"/>
    <w:rsid w:val="00917F1D"/>
    <w:rsid w:val="00920FA8"/>
    <w:rsid w:val="00922395"/>
    <w:rsid w:val="009273DC"/>
    <w:rsid w:val="00927539"/>
    <w:rsid w:val="00935F35"/>
    <w:rsid w:val="0094375B"/>
    <w:rsid w:val="00953E1D"/>
    <w:rsid w:val="009565A4"/>
    <w:rsid w:val="00963402"/>
    <w:rsid w:val="00972505"/>
    <w:rsid w:val="00990E9B"/>
    <w:rsid w:val="00992B1F"/>
    <w:rsid w:val="00997D91"/>
    <w:rsid w:val="009A332C"/>
    <w:rsid w:val="009A425D"/>
    <w:rsid w:val="009C25B2"/>
    <w:rsid w:val="009C2E7D"/>
    <w:rsid w:val="009C3B17"/>
    <w:rsid w:val="009C4DFF"/>
    <w:rsid w:val="009C6FA8"/>
    <w:rsid w:val="009D42BE"/>
    <w:rsid w:val="009D7849"/>
    <w:rsid w:val="009E02E4"/>
    <w:rsid w:val="009E0CBF"/>
    <w:rsid w:val="009E38FD"/>
    <w:rsid w:val="009E741D"/>
    <w:rsid w:val="009E7F06"/>
    <w:rsid w:val="009F093D"/>
    <w:rsid w:val="009F190B"/>
    <w:rsid w:val="009F2E3D"/>
    <w:rsid w:val="009F4B94"/>
    <w:rsid w:val="009F6B48"/>
    <w:rsid w:val="009F70D5"/>
    <w:rsid w:val="009F7D60"/>
    <w:rsid w:val="00A00A30"/>
    <w:rsid w:val="00A01B8E"/>
    <w:rsid w:val="00A12684"/>
    <w:rsid w:val="00A223F5"/>
    <w:rsid w:val="00A258BE"/>
    <w:rsid w:val="00A35538"/>
    <w:rsid w:val="00A37408"/>
    <w:rsid w:val="00A401F2"/>
    <w:rsid w:val="00A41DF8"/>
    <w:rsid w:val="00A45857"/>
    <w:rsid w:val="00A46A80"/>
    <w:rsid w:val="00A724D2"/>
    <w:rsid w:val="00A7353D"/>
    <w:rsid w:val="00A7678B"/>
    <w:rsid w:val="00A76AC7"/>
    <w:rsid w:val="00A805B6"/>
    <w:rsid w:val="00A9316D"/>
    <w:rsid w:val="00A937A5"/>
    <w:rsid w:val="00A97F14"/>
    <w:rsid w:val="00AA6F4F"/>
    <w:rsid w:val="00AA731D"/>
    <w:rsid w:val="00AB1075"/>
    <w:rsid w:val="00AB3FC3"/>
    <w:rsid w:val="00AC44CC"/>
    <w:rsid w:val="00AC506A"/>
    <w:rsid w:val="00AD02F8"/>
    <w:rsid w:val="00AD09C3"/>
    <w:rsid w:val="00AD2CEE"/>
    <w:rsid w:val="00AD5FA9"/>
    <w:rsid w:val="00AE0E7E"/>
    <w:rsid w:val="00AE1C52"/>
    <w:rsid w:val="00AE204C"/>
    <w:rsid w:val="00AF0E18"/>
    <w:rsid w:val="00AF15A1"/>
    <w:rsid w:val="00AF32EA"/>
    <w:rsid w:val="00AF4E7A"/>
    <w:rsid w:val="00AF677C"/>
    <w:rsid w:val="00AF7431"/>
    <w:rsid w:val="00B011E3"/>
    <w:rsid w:val="00B03971"/>
    <w:rsid w:val="00B03BD3"/>
    <w:rsid w:val="00B10FFD"/>
    <w:rsid w:val="00B11A4A"/>
    <w:rsid w:val="00B24125"/>
    <w:rsid w:val="00B27BE1"/>
    <w:rsid w:val="00B30C9A"/>
    <w:rsid w:val="00B31B44"/>
    <w:rsid w:val="00B33614"/>
    <w:rsid w:val="00B35650"/>
    <w:rsid w:val="00B35D4F"/>
    <w:rsid w:val="00B3681D"/>
    <w:rsid w:val="00B4011B"/>
    <w:rsid w:val="00B41E39"/>
    <w:rsid w:val="00B43A88"/>
    <w:rsid w:val="00B46C94"/>
    <w:rsid w:val="00B5228F"/>
    <w:rsid w:val="00B61B4A"/>
    <w:rsid w:val="00B6250D"/>
    <w:rsid w:val="00B63B03"/>
    <w:rsid w:val="00B65520"/>
    <w:rsid w:val="00B7068A"/>
    <w:rsid w:val="00B72428"/>
    <w:rsid w:val="00B73EBB"/>
    <w:rsid w:val="00B7437A"/>
    <w:rsid w:val="00B74A38"/>
    <w:rsid w:val="00B75EBE"/>
    <w:rsid w:val="00B82B5F"/>
    <w:rsid w:val="00B82BB4"/>
    <w:rsid w:val="00B84697"/>
    <w:rsid w:val="00B84E07"/>
    <w:rsid w:val="00B93952"/>
    <w:rsid w:val="00B9478B"/>
    <w:rsid w:val="00B94F99"/>
    <w:rsid w:val="00BA4115"/>
    <w:rsid w:val="00BB01CF"/>
    <w:rsid w:val="00BB17A7"/>
    <w:rsid w:val="00BC4ED4"/>
    <w:rsid w:val="00BC4F3A"/>
    <w:rsid w:val="00BD1E95"/>
    <w:rsid w:val="00BD3FA6"/>
    <w:rsid w:val="00BE33E6"/>
    <w:rsid w:val="00BF1C39"/>
    <w:rsid w:val="00BF3155"/>
    <w:rsid w:val="00BF6CCB"/>
    <w:rsid w:val="00C11B19"/>
    <w:rsid w:val="00C147FA"/>
    <w:rsid w:val="00C151E2"/>
    <w:rsid w:val="00C1600C"/>
    <w:rsid w:val="00C22B9A"/>
    <w:rsid w:val="00C23CFB"/>
    <w:rsid w:val="00C247A4"/>
    <w:rsid w:val="00C30088"/>
    <w:rsid w:val="00C3147F"/>
    <w:rsid w:val="00C3316C"/>
    <w:rsid w:val="00C33D93"/>
    <w:rsid w:val="00C41869"/>
    <w:rsid w:val="00C42691"/>
    <w:rsid w:val="00C43B0B"/>
    <w:rsid w:val="00C47B97"/>
    <w:rsid w:val="00C47CB5"/>
    <w:rsid w:val="00C5036D"/>
    <w:rsid w:val="00C5157A"/>
    <w:rsid w:val="00C55276"/>
    <w:rsid w:val="00C600FD"/>
    <w:rsid w:val="00C66C12"/>
    <w:rsid w:val="00C7217B"/>
    <w:rsid w:val="00C7793C"/>
    <w:rsid w:val="00C8005F"/>
    <w:rsid w:val="00C83B2A"/>
    <w:rsid w:val="00C877A9"/>
    <w:rsid w:val="00C8782B"/>
    <w:rsid w:val="00C918D6"/>
    <w:rsid w:val="00C92351"/>
    <w:rsid w:val="00C92609"/>
    <w:rsid w:val="00C94EF9"/>
    <w:rsid w:val="00C95660"/>
    <w:rsid w:val="00CA1D8F"/>
    <w:rsid w:val="00CA49A2"/>
    <w:rsid w:val="00CB2D4A"/>
    <w:rsid w:val="00CB2ECD"/>
    <w:rsid w:val="00CC1318"/>
    <w:rsid w:val="00CD2ADB"/>
    <w:rsid w:val="00CD363B"/>
    <w:rsid w:val="00CD4351"/>
    <w:rsid w:val="00CD4545"/>
    <w:rsid w:val="00CE38F6"/>
    <w:rsid w:val="00CF2C5F"/>
    <w:rsid w:val="00CF3257"/>
    <w:rsid w:val="00CF3694"/>
    <w:rsid w:val="00CF6D2F"/>
    <w:rsid w:val="00D00613"/>
    <w:rsid w:val="00D01476"/>
    <w:rsid w:val="00D04B92"/>
    <w:rsid w:val="00D177A6"/>
    <w:rsid w:val="00D20D94"/>
    <w:rsid w:val="00D250A4"/>
    <w:rsid w:val="00D25DFD"/>
    <w:rsid w:val="00D27684"/>
    <w:rsid w:val="00D30416"/>
    <w:rsid w:val="00D34A83"/>
    <w:rsid w:val="00D4379A"/>
    <w:rsid w:val="00D43C01"/>
    <w:rsid w:val="00D459C6"/>
    <w:rsid w:val="00D50B2E"/>
    <w:rsid w:val="00D54C72"/>
    <w:rsid w:val="00D64B31"/>
    <w:rsid w:val="00D712BD"/>
    <w:rsid w:val="00D721A5"/>
    <w:rsid w:val="00D76A98"/>
    <w:rsid w:val="00D9158A"/>
    <w:rsid w:val="00DA4E12"/>
    <w:rsid w:val="00DA54F2"/>
    <w:rsid w:val="00DB3166"/>
    <w:rsid w:val="00DB56F9"/>
    <w:rsid w:val="00DB69BA"/>
    <w:rsid w:val="00DB77CC"/>
    <w:rsid w:val="00DC22B4"/>
    <w:rsid w:val="00DC347A"/>
    <w:rsid w:val="00DC52B8"/>
    <w:rsid w:val="00DC646F"/>
    <w:rsid w:val="00DD3382"/>
    <w:rsid w:val="00DE016A"/>
    <w:rsid w:val="00DE0D90"/>
    <w:rsid w:val="00DE397D"/>
    <w:rsid w:val="00DE5047"/>
    <w:rsid w:val="00E00481"/>
    <w:rsid w:val="00E01016"/>
    <w:rsid w:val="00E0205D"/>
    <w:rsid w:val="00E0275B"/>
    <w:rsid w:val="00E028EA"/>
    <w:rsid w:val="00E0294E"/>
    <w:rsid w:val="00E04C3B"/>
    <w:rsid w:val="00E20212"/>
    <w:rsid w:val="00E23241"/>
    <w:rsid w:val="00E27E85"/>
    <w:rsid w:val="00E30A9D"/>
    <w:rsid w:val="00E33035"/>
    <w:rsid w:val="00E42729"/>
    <w:rsid w:val="00E5430D"/>
    <w:rsid w:val="00E63002"/>
    <w:rsid w:val="00E64F5A"/>
    <w:rsid w:val="00E706D3"/>
    <w:rsid w:val="00E735ED"/>
    <w:rsid w:val="00E739A8"/>
    <w:rsid w:val="00E73C2C"/>
    <w:rsid w:val="00E80868"/>
    <w:rsid w:val="00E84C3F"/>
    <w:rsid w:val="00E901C0"/>
    <w:rsid w:val="00E919FD"/>
    <w:rsid w:val="00E93121"/>
    <w:rsid w:val="00E951E1"/>
    <w:rsid w:val="00EA1BF0"/>
    <w:rsid w:val="00EA5AEB"/>
    <w:rsid w:val="00EB3AC7"/>
    <w:rsid w:val="00EB3E7D"/>
    <w:rsid w:val="00EB658B"/>
    <w:rsid w:val="00EB68C2"/>
    <w:rsid w:val="00EC1698"/>
    <w:rsid w:val="00EC3C74"/>
    <w:rsid w:val="00EC60BC"/>
    <w:rsid w:val="00ED0422"/>
    <w:rsid w:val="00ED1112"/>
    <w:rsid w:val="00EE0761"/>
    <w:rsid w:val="00EE19F8"/>
    <w:rsid w:val="00EE38E6"/>
    <w:rsid w:val="00EE6DE2"/>
    <w:rsid w:val="00EF06D0"/>
    <w:rsid w:val="00EF22A4"/>
    <w:rsid w:val="00EF65B6"/>
    <w:rsid w:val="00F00848"/>
    <w:rsid w:val="00F0663C"/>
    <w:rsid w:val="00F13F53"/>
    <w:rsid w:val="00F24537"/>
    <w:rsid w:val="00F24853"/>
    <w:rsid w:val="00F2543B"/>
    <w:rsid w:val="00F339DA"/>
    <w:rsid w:val="00F36907"/>
    <w:rsid w:val="00F4085D"/>
    <w:rsid w:val="00F4315D"/>
    <w:rsid w:val="00F43C3B"/>
    <w:rsid w:val="00F460C6"/>
    <w:rsid w:val="00F54430"/>
    <w:rsid w:val="00F63D3A"/>
    <w:rsid w:val="00F70BB9"/>
    <w:rsid w:val="00F7109D"/>
    <w:rsid w:val="00F73989"/>
    <w:rsid w:val="00F75126"/>
    <w:rsid w:val="00F75B30"/>
    <w:rsid w:val="00F7769D"/>
    <w:rsid w:val="00F8040D"/>
    <w:rsid w:val="00F80AAB"/>
    <w:rsid w:val="00F81186"/>
    <w:rsid w:val="00F87934"/>
    <w:rsid w:val="00FA2A36"/>
    <w:rsid w:val="00FB067D"/>
    <w:rsid w:val="00FB569C"/>
    <w:rsid w:val="00FC0842"/>
    <w:rsid w:val="00FC3BD5"/>
    <w:rsid w:val="00FD2630"/>
    <w:rsid w:val="00FE0021"/>
    <w:rsid w:val="00FE0D93"/>
    <w:rsid w:val="00FE14E0"/>
    <w:rsid w:val="00FE47BA"/>
    <w:rsid w:val="00FE49ED"/>
    <w:rsid w:val="062D4700"/>
    <w:rsid w:val="079DED3D"/>
    <w:rsid w:val="1A9413AA"/>
    <w:rsid w:val="20FA877C"/>
    <w:rsid w:val="23D944F3"/>
    <w:rsid w:val="27EF9D60"/>
    <w:rsid w:val="3740FB2A"/>
    <w:rsid w:val="3BF352A9"/>
    <w:rsid w:val="3DC2B014"/>
    <w:rsid w:val="48B9D1AC"/>
    <w:rsid w:val="4C065D8A"/>
    <w:rsid w:val="52676BF4"/>
    <w:rsid w:val="571BBE6B"/>
    <w:rsid w:val="5F19A9F8"/>
    <w:rsid w:val="61F7435A"/>
    <w:rsid w:val="65EFC696"/>
    <w:rsid w:val="6BA32B63"/>
    <w:rsid w:val="7003364D"/>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57D3DB00"/>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2563D6"/>
    <w:pPr>
      <w:suppressAutoHyphens/>
      <w:jc w:val="both"/>
    </w:pPr>
    <w:rPr>
      <w:rFonts w:ascii="Calibri" w:hAnsi="Calibri"/>
      <w:sz w:val="20"/>
      <w:szCs w:val="20"/>
      <w:lang w:eastAsia="ar-SA"/>
    </w:rPr>
  </w:style>
  <w:style w:type="paragraph" w:styleId="Heading1">
    <w:name w:val="heading 1"/>
    <w:basedOn w:val="Normal"/>
    <w:next w:val="BodyText"/>
    <w:link w:val="Heading1Char"/>
    <w:uiPriority w:val="99"/>
    <w:qFormat/>
    <w:rsid w:val="009273DC"/>
    <w:pPr>
      <w:keepNext/>
      <w:keepLines/>
      <w:numPr>
        <w:numId w:val="3"/>
      </w:numPr>
      <w:spacing w:before="240" w:after="240"/>
      <w:jc w:val="left"/>
      <w:outlineLvl w:val="0"/>
    </w:pPr>
    <w:rPr>
      <w:rFonts w:ascii="Cambria" w:hAnsi="Cambria"/>
      <w:b/>
      <w:kern w:val="32"/>
      <w:sz w:val="32"/>
    </w:rPr>
  </w:style>
  <w:style w:type="paragraph" w:styleId="Heading2">
    <w:name w:val="heading 2"/>
    <w:basedOn w:val="Normal"/>
    <w:next w:val="BodyText"/>
    <w:link w:val="Heading2Char"/>
    <w:uiPriority w:val="99"/>
    <w:qFormat/>
    <w:rsid w:val="00A223F5"/>
    <w:pPr>
      <w:keepNext/>
      <w:spacing w:before="240" w:after="240"/>
      <w:outlineLvl w:val="1"/>
    </w:pPr>
    <w:rPr>
      <w:rFonts w:ascii="Cambria" w:hAnsi="Cambria"/>
      <w:b/>
      <w:i/>
      <w:sz w:val="28"/>
    </w:rPr>
  </w:style>
  <w:style w:type="paragraph" w:styleId="Heading3">
    <w:name w:val="heading 3"/>
    <w:basedOn w:val="Normal"/>
    <w:next w:val="BodyText"/>
    <w:link w:val="Heading3Char"/>
    <w:uiPriority w:val="99"/>
    <w:qFormat/>
    <w:rsid w:val="00800E14"/>
    <w:pPr>
      <w:keepNext/>
      <w:spacing w:before="160" w:after="160"/>
      <w:outlineLvl w:val="2"/>
    </w:pPr>
    <w:rPr>
      <w:rFonts w:ascii="Cambria" w:hAnsi="Cambria"/>
      <w:b/>
      <w:sz w:val="26"/>
    </w:rPr>
  </w:style>
  <w:style w:type="paragraph" w:styleId="Heading4">
    <w:name w:val="heading 4"/>
    <w:basedOn w:val="Normal"/>
    <w:next w:val="BodyText"/>
    <w:link w:val="Heading4Char"/>
    <w:uiPriority w:val="99"/>
    <w:qFormat/>
    <w:rsid w:val="00B63B03"/>
    <w:pPr>
      <w:keepNext/>
      <w:numPr>
        <w:ilvl w:val="3"/>
        <w:numId w:val="3"/>
      </w:numPr>
      <w:spacing w:before="120" w:after="120"/>
      <w:outlineLvl w:val="3"/>
    </w:pPr>
    <w:rPr>
      <w:b/>
      <w:sz w:val="28"/>
    </w:rPr>
  </w:style>
  <w:style w:type="paragraph" w:styleId="Heading5">
    <w:name w:val="heading 5"/>
    <w:basedOn w:val="Normal"/>
    <w:next w:val="BodyText"/>
    <w:link w:val="Heading5Char"/>
    <w:uiPriority w:val="99"/>
    <w:qFormat/>
    <w:rsid w:val="009C3B17"/>
    <w:pPr>
      <w:keepNext/>
      <w:numPr>
        <w:ilvl w:val="4"/>
        <w:numId w:val="3"/>
      </w:numPr>
      <w:spacing w:before="120" w:after="80"/>
      <w:outlineLvl w:val="4"/>
    </w:pPr>
    <w:rPr>
      <w:b/>
      <w:i/>
      <w:sz w:val="26"/>
    </w:rPr>
  </w:style>
  <w:style w:type="paragraph" w:styleId="Heading6">
    <w:name w:val="heading 6"/>
    <w:basedOn w:val="Normal"/>
    <w:next w:val="BodyText"/>
    <w:link w:val="Heading6Char"/>
    <w:uiPriority w:val="99"/>
    <w:qFormat/>
    <w:rsid w:val="009C3B17"/>
    <w:pPr>
      <w:keepNext/>
      <w:numPr>
        <w:ilvl w:val="5"/>
        <w:numId w:val="3"/>
      </w:numPr>
      <w:spacing w:before="80" w:after="80"/>
      <w:outlineLvl w:val="5"/>
    </w:pPr>
    <w:rPr>
      <w:b/>
    </w:rPr>
  </w:style>
  <w:style w:type="paragraph" w:styleId="Heading7">
    <w:name w:val="heading 7"/>
    <w:basedOn w:val="Normal"/>
    <w:next w:val="BodyText"/>
    <w:link w:val="Heading7Char"/>
    <w:uiPriority w:val="99"/>
    <w:qFormat/>
    <w:rsid w:val="009C3B17"/>
    <w:pPr>
      <w:keepNext/>
      <w:numPr>
        <w:ilvl w:val="6"/>
        <w:numId w:val="3"/>
      </w:numPr>
      <w:spacing w:before="80" w:after="60"/>
      <w:outlineLvl w:val="6"/>
    </w:pPr>
    <w:rPr>
      <w:sz w:val="24"/>
    </w:rPr>
  </w:style>
  <w:style w:type="paragraph" w:styleId="Heading8">
    <w:name w:val="heading 8"/>
    <w:basedOn w:val="Normal"/>
    <w:next w:val="BodyText"/>
    <w:link w:val="Heading8Char"/>
    <w:uiPriority w:val="99"/>
    <w:qFormat/>
    <w:rsid w:val="009C3B17"/>
    <w:pPr>
      <w:keepNext/>
      <w:numPr>
        <w:ilvl w:val="7"/>
        <w:numId w:val="3"/>
      </w:numPr>
      <w:spacing w:before="80" w:after="60"/>
      <w:outlineLvl w:val="7"/>
    </w:pPr>
    <w:rPr>
      <w:i/>
      <w:sz w:val="24"/>
    </w:rPr>
  </w:style>
  <w:style w:type="paragraph" w:styleId="Heading9">
    <w:name w:val="heading 9"/>
    <w:basedOn w:val="Normal"/>
    <w:next w:val="BodyText"/>
    <w:link w:val="Heading9Char"/>
    <w:uiPriority w:val="99"/>
    <w:qFormat/>
    <w:rsid w:val="009C3B17"/>
    <w:pPr>
      <w:keepNext/>
      <w:numPr>
        <w:ilvl w:val="8"/>
        <w:numId w:val="3"/>
      </w:numPr>
      <w:spacing w:before="80" w:after="60"/>
      <w:outlineLvl w:val="8"/>
    </w:pPr>
    <w:rPr>
      <w:rFonts w:ascii="Cambria" w:hAnsi="Cambria"/>
    </w:rPr>
  </w:style>
  <w:style w:type="character" w:styleId="DefaultParagraphFont" w:default="1">
    <w:name w:val="Default Paragraph Font"/>
    <w:uiPriority w:val="99"/>
    <w:semiHidden/>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locked/>
    <w:rsid w:val="00F75B30"/>
    <w:rPr>
      <w:rFonts w:ascii="Cambria" w:hAnsi="Cambria"/>
      <w:b/>
      <w:kern w:val="32"/>
      <w:sz w:val="32"/>
      <w:lang w:eastAsia="ar-SA" w:bidi="ar-SA"/>
    </w:rPr>
  </w:style>
  <w:style w:type="character" w:styleId="Heading2Char" w:customStyle="1">
    <w:name w:val="Heading 2 Char"/>
    <w:basedOn w:val="DefaultParagraphFont"/>
    <w:link w:val="Heading2"/>
    <w:uiPriority w:val="99"/>
    <w:semiHidden/>
    <w:locked/>
    <w:rsid w:val="00F75B30"/>
    <w:rPr>
      <w:rFonts w:ascii="Cambria" w:hAnsi="Cambria"/>
      <w:b/>
      <w:i/>
      <w:sz w:val="28"/>
      <w:lang w:eastAsia="ar-SA" w:bidi="ar-SA"/>
    </w:rPr>
  </w:style>
  <w:style w:type="character" w:styleId="Heading3Char" w:customStyle="1">
    <w:name w:val="Heading 3 Char"/>
    <w:basedOn w:val="DefaultParagraphFont"/>
    <w:link w:val="Heading3"/>
    <w:uiPriority w:val="99"/>
    <w:semiHidden/>
    <w:locked/>
    <w:rsid w:val="00F75B30"/>
    <w:rPr>
      <w:rFonts w:ascii="Cambria" w:hAnsi="Cambria"/>
      <w:b/>
      <w:sz w:val="26"/>
      <w:lang w:eastAsia="ar-SA" w:bidi="ar-SA"/>
    </w:rPr>
  </w:style>
  <w:style w:type="character" w:styleId="Heading4Char" w:customStyle="1">
    <w:name w:val="Heading 4 Char"/>
    <w:basedOn w:val="DefaultParagraphFont"/>
    <w:link w:val="Heading4"/>
    <w:uiPriority w:val="99"/>
    <w:semiHidden/>
    <w:locked/>
    <w:rsid w:val="00F75B30"/>
    <w:rPr>
      <w:rFonts w:ascii="Calibri" w:hAnsi="Calibri"/>
      <w:b/>
      <w:sz w:val="28"/>
      <w:lang w:eastAsia="ar-SA" w:bidi="ar-SA"/>
    </w:rPr>
  </w:style>
  <w:style w:type="character" w:styleId="Heading5Char" w:customStyle="1">
    <w:name w:val="Heading 5 Char"/>
    <w:basedOn w:val="DefaultParagraphFont"/>
    <w:link w:val="Heading5"/>
    <w:uiPriority w:val="99"/>
    <w:semiHidden/>
    <w:locked/>
    <w:rsid w:val="00F75B30"/>
    <w:rPr>
      <w:rFonts w:ascii="Calibri" w:hAnsi="Calibri"/>
      <w:b/>
      <w:i/>
      <w:sz w:val="26"/>
      <w:lang w:eastAsia="ar-SA" w:bidi="ar-SA"/>
    </w:rPr>
  </w:style>
  <w:style w:type="character" w:styleId="Heading6Char" w:customStyle="1">
    <w:name w:val="Heading 6 Char"/>
    <w:basedOn w:val="DefaultParagraphFont"/>
    <w:link w:val="Heading6"/>
    <w:uiPriority w:val="99"/>
    <w:semiHidden/>
    <w:locked/>
    <w:rsid w:val="00F75B30"/>
    <w:rPr>
      <w:rFonts w:ascii="Calibri" w:hAnsi="Calibri"/>
      <w:b/>
      <w:lang w:eastAsia="ar-SA" w:bidi="ar-SA"/>
    </w:rPr>
  </w:style>
  <w:style w:type="character" w:styleId="Heading7Char" w:customStyle="1">
    <w:name w:val="Heading 7 Char"/>
    <w:basedOn w:val="DefaultParagraphFont"/>
    <w:link w:val="Heading7"/>
    <w:uiPriority w:val="99"/>
    <w:semiHidden/>
    <w:locked/>
    <w:rsid w:val="00F75B30"/>
    <w:rPr>
      <w:rFonts w:ascii="Calibri" w:hAnsi="Calibri"/>
      <w:sz w:val="24"/>
      <w:lang w:eastAsia="ar-SA" w:bidi="ar-SA"/>
    </w:rPr>
  </w:style>
  <w:style w:type="character" w:styleId="Heading8Char" w:customStyle="1">
    <w:name w:val="Heading 8 Char"/>
    <w:basedOn w:val="DefaultParagraphFont"/>
    <w:link w:val="Heading8"/>
    <w:uiPriority w:val="99"/>
    <w:semiHidden/>
    <w:locked/>
    <w:rsid w:val="00F75B30"/>
    <w:rPr>
      <w:rFonts w:ascii="Calibri" w:hAnsi="Calibri"/>
      <w:i/>
      <w:sz w:val="24"/>
      <w:lang w:eastAsia="ar-SA" w:bidi="ar-SA"/>
    </w:rPr>
  </w:style>
  <w:style w:type="character" w:styleId="Heading9Char" w:customStyle="1">
    <w:name w:val="Heading 9 Char"/>
    <w:basedOn w:val="DefaultParagraphFont"/>
    <w:link w:val="Heading9"/>
    <w:uiPriority w:val="99"/>
    <w:semiHidden/>
    <w:locked/>
    <w:rsid w:val="00F75B30"/>
    <w:rPr>
      <w:rFonts w:ascii="Cambria" w:hAnsi="Cambria"/>
      <w:lang w:eastAsia="ar-SA" w:bidi="ar-SA"/>
    </w:rPr>
  </w:style>
  <w:style w:type="character" w:styleId="WW8Num10z0" w:customStyle="1">
    <w:name w:val="WW8Num10z0"/>
    <w:uiPriority w:val="99"/>
    <w:rsid w:val="009C3B17"/>
    <w:rPr>
      <w:rFonts w:ascii="Symbol" w:hAnsi="Symbol"/>
    </w:rPr>
  </w:style>
  <w:style w:type="character" w:styleId="WW8NumSt6z0" w:customStyle="1">
    <w:name w:val="WW8NumSt6z0"/>
    <w:uiPriority w:val="99"/>
    <w:rsid w:val="009C3B17"/>
    <w:rPr>
      <w:rFonts w:ascii="Symbol" w:hAnsi="Symbol"/>
    </w:rPr>
  </w:style>
  <w:style w:type="character" w:styleId="Fontepargpadro1" w:customStyle="1">
    <w:name w:val="Fonte parág. padrão1"/>
    <w:uiPriority w:val="99"/>
    <w:rsid w:val="009C3B17"/>
  </w:style>
  <w:style w:type="character" w:styleId="Refdecomentrio1" w:customStyle="1">
    <w:name w:val="Ref. de comentário1"/>
    <w:uiPriority w:val="99"/>
    <w:rsid w:val="009C3B17"/>
    <w:rPr>
      <w:sz w:val="16"/>
    </w:rPr>
  </w:style>
  <w:style w:type="character" w:styleId="PageNumber">
    <w:name w:val="page number"/>
    <w:basedOn w:val="DefaultParagraphFont"/>
    <w:uiPriority w:val="99"/>
    <w:semiHidden/>
    <w:rsid w:val="009C3B17"/>
    <w:rPr>
      <w:rFonts w:cs="Times New Roman"/>
      <w:b/>
    </w:rPr>
  </w:style>
  <w:style w:type="character" w:styleId="CaracteresdeNotadeRodap" w:customStyle="1">
    <w:name w:val="Caracteres de Nota de Rodapé"/>
    <w:uiPriority w:val="99"/>
    <w:rsid w:val="009C3B17"/>
    <w:rPr>
      <w:vertAlign w:val="superscript"/>
    </w:rPr>
  </w:style>
  <w:style w:type="character" w:styleId="Negrito" w:customStyle="1">
    <w:name w:val="Negrito"/>
    <w:uiPriority w:val="99"/>
    <w:rsid w:val="009C3B17"/>
    <w:rPr>
      <w:rFonts w:ascii="Arial" w:hAnsi="Arial"/>
      <w:b/>
      <w:sz w:val="24"/>
    </w:rPr>
  </w:style>
  <w:style w:type="character" w:styleId="CaracteresdeNotadeFim" w:customStyle="1">
    <w:name w:val="Caracteres de Nota de Fim"/>
    <w:uiPriority w:val="99"/>
    <w:rsid w:val="009C3B17"/>
    <w:rPr>
      <w:vertAlign w:val="superscript"/>
    </w:rPr>
  </w:style>
  <w:style w:type="character" w:styleId="Hyperlink">
    <w:name w:val="Hyperlink"/>
    <w:basedOn w:val="DefaultParagraphFont"/>
    <w:uiPriority w:val="99"/>
    <w:semiHidden/>
    <w:rsid w:val="009C3B17"/>
    <w:rPr>
      <w:rFonts w:cs="Times New Roman"/>
      <w:color w:val="0000FF"/>
      <w:u w:val="single"/>
    </w:rPr>
  </w:style>
  <w:style w:type="paragraph" w:styleId="Captulo" w:customStyle="1">
    <w:name w:val="Capítulo"/>
    <w:basedOn w:val="Normal"/>
    <w:next w:val="BodyText"/>
    <w:uiPriority w:val="99"/>
    <w:rsid w:val="009C3B17"/>
    <w:pPr>
      <w:keepNext/>
      <w:spacing w:before="240" w:after="120"/>
    </w:pPr>
    <w:rPr>
      <w:rFonts w:ascii="Arial" w:hAnsi="Arial" w:cs="Tahoma"/>
      <w:sz w:val="28"/>
      <w:szCs w:val="28"/>
    </w:rPr>
  </w:style>
  <w:style w:type="paragraph" w:styleId="BodyText">
    <w:name w:val="Body Text"/>
    <w:basedOn w:val="Normal"/>
    <w:link w:val="BodyTextChar"/>
    <w:uiPriority w:val="99"/>
    <w:semiHidden/>
    <w:rsid w:val="009C3B17"/>
    <w:pPr>
      <w:keepLines/>
      <w:spacing w:before="80" w:after="80"/>
    </w:pPr>
    <w:rPr>
      <w:rFonts w:ascii="Times New Roman" w:hAnsi="Times New Roman"/>
      <w:b/>
      <w:sz w:val="22"/>
    </w:rPr>
  </w:style>
  <w:style w:type="character" w:styleId="BodyTextChar" w:customStyle="1">
    <w:name w:val="Body Text Char"/>
    <w:basedOn w:val="DefaultParagraphFont"/>
    <w:link w:val="BodyText"/>
    <w:uiPriority w:val="99"/>
    <w:semiHidden/>
    <w:locked/>
    <w:rsid w:val="00B4011B"/>
    <w:rPr>
      <w:b/>
      <w:sz w:val="22"/>
      <w:lang w:eastAsia="ar-SA" w:bidi="ar-SA"/>
    </w:rPr>
  </w:style>
  <w:style w:type="paragraph" w:styleId="List">
    <w:name w:val="List"/>
    <w:basedOn w:val="BodyText"/>
    <w:uiPriority w:val="99"/>
    <w:semiHidden/>
    <w:rsid w:val="009C3B17"/>
    <w:pPr>
      <w:tabs>
        <w:tab w:val="left" w:pos="720"/>
      </w:tabs>
      <w:ind w:left="720" w:hanging="360"/>
    </w:pPr>
  </w:style>
  <w:style w:type="paragraph" w:styleId="Legenda1" w:customStyle="1">
    <w:name w:val="Legenda1"/>
    <w:basedOn w:val="Normal"/>
    <w:next w:val="BodyText"/>
    <w:uiPriority w:val="99"/>
    <w:rsid w:val="009C3B17"/>
    <w:pPr>
      <w:spacing w:before="120" w:after="160"/>
      <w:jc w:val="center"/>
    </w:pPr>
    <w:rPr>
      <w:i/>
      <w:sz w:val="18"/>
    </w:rPr>
  </w:style>
  <w:style w:type="paragraph" w:styleId="ndice" w:customStyle="1">
    <w:name w:val="Índice"/>
    <w:basedOn w:val="Normal"/>
    <w:uiPriority w:val="99"/>
    <w:rsid w:val="009C3B17"/>
    <w:pPr>
      <w:suppressLineNumbers/>
    </w:pPr>
    <w:rPr>
      <w:rFonts w:cs="Tahoma"/>
    </w:rPr>
  </w:style>
  <w:style w:type="paragraph" w:styleId="Livre" w:customStyle="1">
    <w:name w:val="Livre"/>
    <w:uiPriority w:val="99"/>
    <w:rsid w:val="009C3B17"/>
    <w:pPr>
      <w:suppressAutoHyphens/>
    </w:pPr>
    <w:rPr>
      <w:sz w:val="20"/>
      <w:szCs w:val="20"/>
      <w:lang w:eastAsia="ar-SA"/>
    </w:rPr>
  </w:style>
  <w:style w:type="paragraph" w:styleId="sumrio" w:customStyle="1">
    <w:name w:val="sumário"/>
    <w:basedOn w:val="Heading1"/>
    <w:uiPriority w:val="99"/>
    <w:rsid w:val="009C3B17"/>
    <w:pPr>
      <w:numPr>
        <w:numId w:val="0"/>
      </w:numPr>
      <w:tabs>
        <w:tab w:val="left" w:pos="648"/>
      </w:tabs>
      <w:ind w:left="284" w:firstLine="6"/>
    </w:pPr>
    <w:rPr>
      <w:i/>
      <w:sz w:val="28"/>
    </w:rPr>
  </w:style>
  <w:style w:type="paragraph" w:styleId="TOC1">
    <w:name w:val="toc 1"/>
    <w:basedOn w:val="Normal"/>
    <w:next w:val="Normal"/>
    <w:uiPriority w:val="99"/>
    <w:rsid w:val="009C3B17"/>
  </w:style>
  <w:style w:type="paragraph" w:styleId="TOC2">
    <w:name w:val="toc 2"/>
    <w:basedOn w:val="Normal"/>
    <w:next w:val="Normal"/>
    <w:uiPriority w:val="99"/>
    <w:rsid w:val="009C3B17"/>
    <w:pPr>
      <w:ind w:left="200"/>
    </w:pPr>
  </w:style>
  <w:style w:type="paragraph" w:styleId="TOC3">
    <w:name w:val="toc 3"/>
    <w:basedOn w:val="Normal"/>
    <w:next w:val="Normal"/>
    <w:uiPriority w:val="99"/>
    <w:rsid w:val="009C3B17"/>
    <w:pPr>
      <w:ind w:left="400"/>
    </w:pPr>
  </w:style>
  <w:style w:type="paragraph" w:styleId="TOC4">
    <w:name w:val="toc 4"/>
    <w:basedOn w:val="Normal"/>
    <w:next w:val="Normal"/>
    <w:uiPriority w:val="99"/>
    <w:rsid w:val="009C3B17"/>
    <w:pPr>
      <w:ind w:left="600"/>
    </w:pPr>
  </w:style>
  <w:style w:type="paragraph" w:styleId="TOC5">
    <w:name w:val="toc 5"/>
    <w:basedOn w:val="Normal"/>
    <w:next w:val="Normal"/>
    <w:uiPriority w:val="99"/>
    <w:rsid w:val="009C3B17"/>
    <w:pPr>
      <w:ind w:left="800"/>
    </w:pPr>
  </w:style>
  <w:style w:type="paragraph" w:styleId="Numerada1" w:customStyle="1">
    <w:name w:val="Numerada1"/>
    <w:basedOn w:val="List"/>
    <w:uiPriority w:val="99"/>
    <w:rsid w:val="009C3B17"/>
    <w:pPr>
      <w:spacing w:after="160"/>
      <w:ind w:hanging="259"/>
    </w:pPr>
  </w:style>
  <w:style w:type="paragraph" w:styleId="Tabela" w:customStyle="1">
    <w:name w:val="Tabela"/>
    <w:basedOn w:val="BodyText"/>
    <w:uiPriority w:val="99"/>
    <w:rsid w:val="009C3B17"/>
    <w:pPr>
      <w:keepNext/>
      <w:spacing w:before="40" w:after="40"/>
      <w:jc w:val="left"/>
    </w:pPr>
  </w:style>
  <w:style w:type="paragraph" w:styleId="Footer">
    <w:name w:val="footer"/>
    <w:basedOn w:val="Normal"/>
    <w:link w:val="FooterChar"/>
    <w:uiPriority w:val="99"/>
    <w:semiHidden/>
    <w:rsid w:val="009C3B17"/>
    <w:pPr>
      <w:keepLines/>
      <w:tabs>
        <w:tab w:val="center" w:pos="4320"/>
        <w:tab w:val="right" w:pos="8640"/>
      </w:tabs>
    </w:pPr>
  </w:style>
  <w:style w:type="character" w:styleId="FooterChar" w:customStyle="1">
    <w:name w:val="Footer Char"/>
    <w:basedOn w:val="DefaultParagraphFont"/>
    <w:link w:val="Footer"/>
    <w:uiPriority w:val="99"/>
    <w:semiHidden/>
    <w:locked/>
    <w:rsid w:val="00F75B30"/>
    <w:rPr>
      <w:rFonts w:ascii="Calibri" w:hAnsi="Calibri"/>
      <w:sz w:val="20"/>
      <w:lang w:eastAsia="ar-SA" w:bidi="ar-SA"/>
    </w:rPr>
  </w:style>
  <w:style w:type="paragraph" w:styleId="Figura" w:customStyle="1">
    <w:name w:val="Figura"/>
    <w:basedOn w:val="BodyText"/>
    <w:next w:val="Legenda1"/>
    <w:uiPriority w:val="99"/>
    <w:rsid w:val="009C3B17"/>
    <w:pPr>
      <w:jc w:val="center"/>
    </w:pPr>
  </w:style>
  <w:style w:type="paragraph" w:styleId="Interface1" w:customStyle="1">
    <w:name w:val="Interface 1"/>
    <w:basedOn w:val="BodyText"/>
    <w:uiPriority w:val="99"/>
    <w:rsid w:val="009C3B17"/>
    <w:pPr>
      <w:spacing w:after="0"/>
      <w:jc w:val="center"/>
    </w:pPr>
    <w:rPr>
      <w:rFonts w:ascii="Arial" w:hAnsi="Arial"/>
      <w:b w:val="0"/>
      <w:sz w:val="20"/>
    </w:rPr>
  </w:style>
  <w:style w:type="paragraph" w:styleId="Interface2" w:customStyle="1">
    <w:name w:val="Interface 2"/>
    <w:basedOn w:val="Interface1"/>
    <w:uiPriority w:val="99"/>
    <w:rsid w:val="009C3B17"/>
    <w:rPr>
      <w:b/>
    </w:rPr>
  </w:style>
  <w:style w:type="paragraph" w:styleId="Numerada21" w:customStyle="1">
    <w:name w:val="Numerada 21"/>
    <w:basedOn w:val="Numerada1"/>
    <w:uiPriority w:val="99"/>
    <w:rsid w:val="009C3B17"/>
    <w:pPr>
      <w:ind w:left="1080" w:hanging="360"/>
    </w:pPr>
  </w:style>
  <w:style w:type="paragraph" w:styleId="Cdigo" w:customStyle="1">
    <w:name w:val="Código"/>
    <w:basedOn w:val="BodyText"/>
    <w:uiPriority w:val="99"/>
    <w:rsid w:val="009C3B17"/>
    <w:rPr>
      <w:rFonts w:ascii="Courier New" w:hAnsi="Courier New"/>
    </w:rPr>
  </w:style>
  <w:style w:type="paragraph" w:styleId="Numerada31" w:customStyle="1">
    <w:name w:val="Numerada 31"/>
    <w:basedOn w:val="Numerada1"/>
    <w:uiPriority w:val="99"/>
    <w:rsid w:val="009C3B17"/>
    <w:pPr>
      <w:ind w:left="1440" w:hanging="360"/>
    </w:pPr>
  </w:style>
  <w:style w:type="paragraph" w:styleId="Header">
    <w:name w:val="header"/>
    <w:basedOn w:val="Normal"/>
    <w:link w:val="HeaderChar"/>
    <w:uiPriority w:val="99"/>
    <w:rsid w:val="009C3B17"/>
    <w:pPr>
      <w:tabs>
        <w:tab w:val="center" w:pos="4419"/>
        <w:tab w:val="right" w:pos="8838"/>
      </w:tabs>
    </w:pPr>
  </w:style>
  <w:style w:type="character" w:styleId="HeaderChar" w:customStyle="1">
    <w:name w:val="Header Char"/>
    <w:basedOn w:val="DefaultParagraphFont"/>
    <w:link w:val="Header"/>
    <w:uiPriority w:val="99"/>
    <w:semiHidden/>
    <w:locked/>
    <w:rsid w:val="00F75B30"/>
    <w:rPr>
      <w:rFonts w:ascii="Calibri" w:hAnsi="Calibri"/>
      <w:sz w:val="20"/>
      <w:lang w:eastAsia="ar-SA" w:bidi="ar-SA"/>
    </w:rPr>
  </w:style>
  <w:style w:type="paragraph" w:styleId="DocumentMap">
    <w:name w:val="Document Map"/>
    <w:basedOn w:val="Normal"/>
    <w:link w:val="DocumentMapChar"/>
    <w:uiPriority w:val="99"/>
    <w:rsid w:val="009C3B17"/>
    <w:pPr>
      <w:shd w:val="clear" w:color="auto" w:fill="000080"/>
    </w:pPr>
    <w:rPr>
      <w:rFonts w:ascii="Times New Roman" w:hAnsi="Times New Roman"/>
      <w:sz w:val="2"/>
    </w:rPr>
  </w:style>
  <w:style w:type="character" w:styleId="DocumentMapChar" w:customStyle="1">
    <w:name w:val="Document Map Char"/>
    <w:basedOn w:val="DefaultParagraphFont"/>
    <w:link w:val="DocumentMap"/>
    <w:uiPriority w:val="99"/>
    <w:semiHidden/>
    <w:locked/>
    <w:rsid w:val="00F75B30"/>
    <w:rPr>
      <w:sz w:val="2"/>
      <w:lang w:eastAsia="ar-SA" w:bidi="ar-SA"/>
    </w:rPr>
  </w:style>
  <w:style w:type="paragraph" w:styleId="cabealho-capa" w:customStyle="1">
    <w:name w:val="cabeçalho-capa"/>
    <w:basedOn w:val="Heading2"/>
    <w:uiPriority w:val="99"/>
    <w:rsid w:val="009C3B17"/>
    <w:pPr>
      <w:jc w:val="center"/>
    </w:pPr>
  </w:style>
  <w:style w:type="paragraph" w:styleId="capa-ttulo" w:customStyle="1">
    <w:name w:val="capa-título"/>
    <w:basedOn w:val="Heading1"/>
    <w:uiPriority w:val="99"/>
    <w:rsid w:val="009C3B17"/>
    <w:pPr>
      <w:numPr>
        <w:numId w:val="0"/>
      </w:numPr>
    </w:pPr>
  </w:style>
  <w:style w:type="paragraph" w:styleId="capa-autor" w:customStyle="1">
    <w:name w:val="capa-autor"/>
    <w:basedOn w:val="Heading2"/>
    <w:uiPriority w:val="99"/>
    <w:rsid w:val="009C3B17"/>
    <w:pPr>
      <w:jc w:val="center"/>
    </w:pPr>
  </w:style>
  <w:style w:type="paragraph" w:styleId="capa-local" w:customStyle="1">
    <w:name w:val="capa-local"/>
    <w:basedOn w:val="Heading2"/>
    <w:uiPriority w:val="99"/>
    <w:rsid w:val="009C3B17"/>
    <w:pPr>
      <w:jc w:val="center"/>
    </w:pPr>
  </w:style>
  <w:style w:type="paragraph" w:styleId="capa-data" w:customStyle="1">
    <w:name w:val="capa-data"/>
    <w:basedOn w:val="Heading1"/>
    <w:uiPriority w:val="99"/>
    <w:rsid w:val="009C3B17"/>
    <w:pPr>
      <w:numPr>
        <w:numId w:val="0"/>
      </w:numPr>
    </w:pPr>
    <w:rPr>
      <w:i/>
      <w:kern w:val="1"/>
      <w:sz w:val="24"/>
    </w:rPr>
  </w:style>
  <w:style w:type="paragraph" w:styleId="Commarcadores1" w:customStyle="1">
    <w:name w:val="Com marcadores1"/>
    <w:basedOn w:val="List"/>
    <w:uiPriority w:val="99"/>
    <w:rsid w:val="009C3B17"/>
    <w:pPr>
      <w:numPr>
        <w:numId w:val="4"/>
      </w:numPr>
      <w:spacing w:after="160"/>
      <w:ind w:left="0" w:firstLine="0"/>
    </w:pPr>
  </w:style>
  <w:style w:type="paragraph" w:styleId="Commarcadores21" w:customStyle="1">
    <w:name w:val="Com marcadores 21"/>
    <w:basedOn w:val="Commarcadores1"/>
    <w:uiPriority w:val="99"/>
    <w:rsid w:val="009C3B17"/>
    <w:pPr>
      <w:ind w:left="1080" w:hanging="360"/>
    </w:pPr>
  </w:style>
  <w:style w:type="paragraph" w:styleId="FootnoteText">
    <w:name w:val="footnote text"/>
    <w:basedOn w:val="Normal"/>
    <w:link w:val="FootnoteTextChar"/>
    <w:uiPriority w:val="99"/>
    <w:semiHidden/>
    <w:rsid w:val="009C3B17"/>
    <w:pPr>
      <w:tabs>
        <w:tab w:val="left" w:pos="187"/>
      </w:tabs>
      <w:spacing w:after="120" w:line="220" w:lineRule="exact"/>
      <w:ind w:left="187" w:hanging="187"/>
    </w:pPr>
  </w:style>
  <w:style w:type="character" w:styleId="FootnoteTextChar" w:customStyle="1">
    <w:name w:val="Footnote Text Char"/>
    <w:basedOn w:val="DefaultParagraphFont"/>
    <w:link w:val="FootnoteText"/>
    <w:uiPriority w:val="99"/>
    <w:semiHidden/>
    <w:locked/>
    <w:rsid w:val="00F75B30"/>
    <w:rPr>
      <w:rFonts w:ascii="Calibri" w:hAnsi="Calibri"/>
      <w:sz w:val="20"/>
      <w:lang w:eastAsia="ar-SA" w:bidi="ar-SA"/>
    </w:rPr>
  </w:style>
  <w:style w:type="paragraph" w:styleId="FootnoteBase" w:customStyle="1">
    <w:name w:val="Footnote Base"/>
    <w:basedOn w:val="Normal"/>
    <w:uiPriority w:val="99"/>
    <w:rsid w:val="009C3B17"/>
    <w:pPr>
      <w:tabs>
        <w:tab w:val="left" w:pos="187"/>
      </w:tabs>
      <w:spacing w:line="220" w:lineRule="exact"/>
      <w:ind w:left="187" w:hanging="187"/>
    </w:pPr>
    <w:rPr>
      <w:sz w:val="18"/>
    </w:rPr>
  </w:style>
  <w:style w:type="paragraph" w:styleId="TOC6">
    <w:name w:val="toc 6"/>
    <w:basedOn w:val="Normal"/>
    <w:next w:val="Normal"/>
    <w:uiPriority w:val="99"/>
    <w:semiHidden/>
    <w:rsid w:val="009C3B17"/>
    <w:pPr>
      <w:ind w:left="1000"/>
    </w:pPr>
  </w:style>
  <w:style w:type="paragraph" w:styleId="TOC7">
    <w:name w:val="toc 7"/>
    <w:basedOn w:val="Normal"/>
    <w:next w:val="Normal"/>
    <w:uiPriority w:val="99"/>
    <w:semiHidden/>
    <w:rsid w:val="009C3B17"/>
    <w:pPr>
      <w:ind w:left="1200"/>
    </w:pPr>
  </w:style>
  <w:style w:type="paragraph" w:styleId="TOC8">
    <w:name w:val="toc 8"/>
    <w:basedOn w:val="Normal"/>
    <w:next w:val="Normal"/>
    <w:uiPriority w:val="99"/>
    <w:semiHidden/>
    <w:rsid w:val="009C3B17"/>
    <w:pPr>
      <w:ind w:left="1400"/>
    </w:pPr>
  </w:style>
  <w:style w:type="paragraph" w:styleId="TOC9">
    <w:name w:val="toc 9"/>
    <w:basedOn w:val="Normal"/>
    <w:next w:val="Normal"/>
    <w:uiPriority w:val="99"/>
    <w:semiHidden/>
    <w:rsid w:val="009C3B17"/>
    <w:pPr>
      <w:ind w:left="1600"/>
    </w:pPr>
  </w:style>
  <w:style w:type="paragraph" w:styleId="Title">
    <w:name w:val="Title"/>
    <w:basedOn w:val="Normal"/>
    <w:next w:val="Subtitle"/>
    <w:link w:val="TitleChar"/>
    <w:uiPriority w:val="99"/>
    <w:qFormat/>
    <w:rsid w:val="009C3B17"/>
    <w:pPr>
      <w:keepNext/>
      <w:keepLines/>
      <w:pageBreakBefore/>
      <w:spacing w:before="360" w:after="160"/>
      <w:jc w:val="center"/>
    </w:pPr>
    <w:rPr>
      <w:rFonts w:ascii="Cambria" w:hAnsi="Cambria"/>
      <w:b/>
      <w:kern w:val="28"/>
      <w:sz w:val="32"/>
    </w:rPr>
  </w:style>
  <w:style w:type="character" w:styleId="TitleChar" w:customStyle="1">
    <w:name w:val="Title Char"/>
    <w:basedOn w:val="DefaultParagraphFont"/>
    <w:link w:val="Title"/>
    <w:uiPriority w:val="99"/>
    <w:locked/>
    <w:rsid w:val="00F75B30"/>
    <w:rPr>
      <w:rFonts w:ascii="Cambria" w:hAnsi="Cambria"/>
      <w:b/>
      <w:kern w:val="28"/>
      <w:sz w:val="32"/>
      <w:lang w:eastAsia="ar-SA" w:bidi="ar-SA"/>
    </w:rPr>
  </w:style>
  <w:style w:type="paragraph" w:styleId="Subtitle">
    <w:name w:val="Subtitle"/>
    <w:basedOn w:val="Title"/>
    <w:next w:val="BodyText"/>
    <w:link w:val="SubtitleChar"/>
    <w:uiPriority w:val="99"/>
    <w:qFormat/>
    <w:rsid w:val="009C3B17"/>
    <w:pPr>
      <w:spacing w:before="480" w:after="480"/>
    </w:pPr>
    <w:rPr>
      <w:b w:val="0"/>
      <w:bCs/>
      <w:kern w:val="0"/>
      <w:sz w:val="24"/>
    </w:rPr>
  </w:style>
  <w:style w:type="character" w:styleId="SubtitleChar" w:customStyle="1">
    <w:name w:val="Subtitle Char"/>
    <w:basedOn w:val="DefaultParagraphFont"/>
    <w:link w:val="Subtitle"/>
    <w:uiPriority w:val="99"/>
    <w:locked/>
    <w:rsid w:val="00F75B30"/>
    <w:rPr>
      <w:rFonts w:ascii="Cambria" w:hAnsi="Cambria"/>
      <w:sz w:val="24"/>
      <w:lang w:eastAsia="ar-SA" w:bidi="ar-SA"/>
    </w:rPr>
  </w:style>
  <w:style w:type="paragraph" w:styleId="Titulo" w:customStyle="1">
    <w:name w:val="Titulo"/>
    <w:basedOn w:val="Normal"/>
    <w:next w:val="BodyText"/>
    <w:uiPriority w:val="99"/>
    <w:rsid w:val="009C3B17"/>
    <w:pPr>
      <w:spacing w:after="240"/>
      <w:jc w:val="center"/>
    </w:pPr>
    <w:rPr>
      <w:b/>
      <w:sz w:val="36"/>
    </w:rPr>
  </w:style>
  <w:style w:type="paragraph" w:styleId="Quote">
    <w:name w:val="Quote"/>
    <w:basedOn w:val="BodyText"/>
    <w:link w:val="QuoteChar"/>
    <w:uiPriority w:val="99"/>
    <w:qFormat/>
    <w:rsid w:val="009C3B17"/>
    <w:pPr>
      <w:pBdr>
        <w:top w:val="single" w:color="000000" w:sz="4" w:space="1"/>
        <w:left w:val="single" w:color="000000" w:sz="4" w:space="1"/>
        <w:bottom w:val="single" w:color="000000" w:sz="4" w:space="1"/>
        <w:right w:val="single" w:color="000000" w:sz="4" w:space="1"/>
      </w:pBdr>
      <w:ind w:left="432" w:right="432"/>
    </w:pPr>
    <w:rPr>
      <w:rFonts w:ascii="Calibri" w:hAnsi="Calibri"/>
      <w:b w:val="0"/>
      <w:i/>
      <w:color w:val="000000"/>
      <w:sz w:val="20"/>
    </w:rPr>
  </w:style>
  <w:style w:type="character" w:styleId="QuoteChar" w:customStyle="1">
    <w:name w:val="Quote Char"/>
    <w:basedOn w:val="DefaultParagraphFont"/>
    <w:link w:val="Quote"/>
    <w:uiPriority w:val="99"/>
    <w:locked/>
    <w:rsid w:val="00F75B30"/>
    <w:rPr>
      <w:rFonts w:ascii="Calibri" w:hAnsi="Calibri"/>
      <w:i/>
      <w:color w:val="000000"/>
      <w:sz w:val="20"/>
      <w:lang w:eastAsia="ar-SA" w:bidi="ar-SA"/>
    </w:rPr>
  </w:style>
  <w:style w:type="paragraph" w:styleId="Item" w:customStyle="1">
    <w:name w:val="Item"/>
    <w:basedOn w:val="BodyText"/>
    <w:uiPriority w:val="99"/>
    <w:rsid w:val="009C3B17"/>
    <w:pPr>
      <w:ind w:left="715" w:hanging="284"/>
    </w:pPr>
  </w:style>
  <w:style w:type="paragraph" w:styleId="parag-item" w:customStyle="1">
    <w:name w:val="parag-item"/>
    <w:basedOn w:val="Item"/>
    <w:uiPriority w:val="99"/>
    <w:rsid w:val="009C3B17"/>
    <w:pPr>
      <w:ind w:left="680" w:firstLine="0"/>
    </w:pPr>
  </w:style>
  <w:style w:type="paragraph" w:styleId="Descrio" w:customStyle="1">
    <w:name w:val="Descrição"/>
    <w:basedOn w:val="Normal"/>
    <w:next w:val="BodyText"/>
    <w:uiPriority w:val="99"/>
    <w:rsid w:val="009C3B17"/>
    <w:pPr>
      <w:spacing w:before="60" w:after="60"/>
      <w:ind w:left="864" w:hanging="432"/>
    </w:pPr>
  </w:style>
  <w:style w:type="paragraph" w:styleId="Textodecomentrio1" w:customStyle="1">
    <w:name w:val="Texto de comentário1"/>
    <w:basedOn w:val="Normal"/>
    <w:uiPriority w:val="99"/>
    <w:rsid w:val="009C3B17"/>
    <w:pPr>
      <w:tabs>
        <w:tab w:val="left" w:pos="187"/>
      </w:tabs>
      <w:spacing w:after="120" w:line="220" w:lineRule="exact"/>
      <w:ind w:left="187" w:hanging="187"/>
    </w:pPr>
  </w:style>
  <w:style w:type="paragraph" w:styleId="Autor" w:customStyle="1">
    <w:name w:val="Autor"/>
    <w:basedOn w:val="Normal"/>
    <w:uiPriority w:val="99"/>
    <w:rsid w:val="009C3B17"/>
    <w:pPr>
      <w:keepNext/>
      <w:keepLines/>
      <w:spacing w:before="760" w:after="360"/>
      <w:jc w:val="center"/>
    </w:pPr>
    <w:rPr>
      <w:rFonts w:ascii="Arial" w:hAnsi="Arial"/>
      <w:kern w:val="1"/>
      <w:sz w:val="32"/>
    </w:rPr>
  </w:style>
  <w:style w:type="paragraph" w:styleId="Data1" w:customStyle="1">
    <w:name w:val="Data1"/>
    <w:basedOn w:val="Normal"/>
    <w:next w:val="Normal"/>
    <w:uiPriority w:val="99"/>
    <w:rsid w:val="009C3B17"/>
  </w:style>
  <w:style w:type="paragraph" w:styleId="TOCBase" w:customStyle="1">
    <w:name w:val="TOC Base"/>
    <w:basedOn w:val="Normal"/>
    <w:uiPriority w:val="99"/>
    <w:rsid w:val="009C3B17"/>
    <w:pPr>
      <w:tabs>
        <w:tab w:val="right" w:leader="dot" w:pos="8640"/>
      </w:tabs>
    </w:pPr>
  </w:style>
  <w:style w:type="paragraph" w:styleId="Ttulodecaptulo" w:customStyle="1">
    <w:name w:val="Título de capítulo"/>
    <w:basedOn w:val="Normal"/>
    <w:next w:val="Normal"/>
    <w:uiPriority w:val="99"/>
    <w:rsid w:val="009C3B17"/>
    <w:pPr>
      <w:keepNext/>
      <w:keepLines/>
      <w:pageBreakBefore/>
      <w:spacing w:before="480" w:after="720"/>
      <w:jc w:val="center"/>
    </w:pPr>
    <w:rPr>
      <w:rFonts w:ascii="Arial" w:hAnsi="Arial"/>
      <w:b/>
      <w:kern w:val="1"/>
      <w:sz w:val="44"/>
    </w:rPr>
  </w:style>
  <w:style w:type="paragraph" w:styleId="BodyTextIndent">
    <w:name w:val="Body Text Indent"/>
    <w:basedOn w:val="BodyText"/>
    <w:link w:val="BodyTextIndentChar"/>
    <w:uiPriority w:val="99"/>
    <w:semiHidden/>
    <w:rsid w:val="009C3B17"/>
    <w:pPr>
      <w:ind w:left="360"/>
    </w:pPr>
    <w:rPr>
      <w:rFonts w:ascii="Calibri" w:hAnsi="Calibri"/>
      <w:b w:val="0"/>
      <w:sz w:val="20"/>
    </w:rPr>
  </w:style>
  <w:style w:type="character" w:styleId="BodyTextIndentChar" w:customStyle="1">
    <w:name w:val="Body Text Indent Char"/>
    <w:basedOn w:val="DefaultParagraphFont"/>
    <w:link w:val="BodyTextIndent"/>
    <w:uiPriority w:val="99"/>
    <w:semiHidden/>
    <w:locked/>
    <w:rsid w:val="00F75B30"/>
    <w:rPr>
      <w:rFonts w:ascii="Calibri" w:hAnsi="Calibri"/>
      <w:sz w:val="20"/>
      <w:lang w:eastAsia="ar-SA" w:bidi="ar-SA"/>
    </w:rPr>
  </w:style>
  <w:style w:type="paragraph" w:styleId="EndnoteText">
    <w:name w:val="endnote text"/>
    <w:basedOn w:val="Normal"/>
    <w:link w:val="EndnoteTextChar"/>
    <w:uiPriority w:val="99"/>
    <w:semiHidden/>
    <w:rsid w:val="009C3B17"/>
    <w:pPr>
      <w:tabs>
        <w:tab w:val="left" w:pos="187"/>
      </w:tabs>
      <w:spacing w:after="120" w:line="220" w:lineRule="exact"/>
      <w:ind w:left="187" w:hanging="187"/>
    </w:pPr>
  </w:style>
  <w:style w:type="character" w:styleId="EndnoteTextChar" w:customStyle="1">
    <w:name w:val="Endnote Text Char"/>
    <w:basedOn w:val="DefaultParagraphFont"/>
    <w:link w:val="EndnoteText"/>
    <w:uiPriority w:val="99"/>
    <w:semiHidden/>
    <w:locked/>
    <w:rsid w:val="00F75B30"/>
    <w:rPr>
      <w:rFonts w:ascii="Calibri" w:hAnsi="Calibri"/>
      <w:sz w:val="20"/>
      <w:lang w:eastAsia="ar-SA" w:bidi="ar-SA"/>
    </w:rPr>
  </w:style>
  <w:style w:type="paragraph" w:styleId="Lista21" w:customStyle="1">
    <w:name w:val="Lista 21"/>
    <w:basedOn w:val="List"/>
    <w:uiPriority w:val="99"/>
    <w:rsid w:val="009C3B17"/>
    <w:pPr>
      <w:tabs>
        <w:tab w:val="left" w:pos="1080"/>
      </w:tabs>
      <w:ind w:left="1080"/>
    </w:pPr>
  </w:style>
  <w:style w:type="paragraph" w:styleId="Lista31" w:customStyle="1">
    <w:name w:val="Lista 31"/>
    <w:basedOn w:val="List"/>
    <w:uiPriority w:val="99"/>
    <w:rsid w:val="009C3B17"/>
    <w:pPr>
      <w:tabs>
        <w:tab w:val="left" w:pos="1440"/>
      </w:tabs>
      <w:ind w:left="1440"/>
    </w:pPr>
  </w:style>
  <w:style w:type="paragraph" w:styleId="Commarcadores31" w:customStyle="1">
    <w:name w:val="Com marcadores 31"/>
    <w:basedOn w:val="Commarcadores1"/>
    <w:uiPriority w:val="99"/>
    <w:rsid w:val="009C3B17"/>
    <w:pPr>
      <w:ind w:left="1440" w:hanging="360"/>
    </w:pPr>
  </w:style>
  <w:style w:type="paragraph" w:styleId="Listadecontinuao1" w:customStyle="1">
    <w:name w:val="Lista de continuação1"/>
    <w:basedOn w:val="List"/>
    <w:uiPriority w:val="99"/>
    <w:rsid w:val="009C3B17"/>
    <w:pPr>
      <w:spacing w:after="160"/>
    </w:pPr>
  </w:style>
  <w:style w:type="paragraph" w:styleId="Listadecontinuao21" w:customStyle="1">
    <w:name w:val="Lista de continuação 21"/>
    <w:basedOn w:val="Listadecontinuao1"/>
    <w:uiPriority w:val="99"/>
    <w:rsid w:val="009C3B17"/>
    <w:pPr>
      <w:ind w:left="1080"/>
    </w:pPr>
  </w:style>
  <w:style w:type="paragraph" w:styleId="Listadecontinuao31" w:customStyle="1">
    <w:name w:val="Lista de continuação 31"/>
    <w:basedOn w:val="Listadecontinuao1"/>
    <w:uiPriority w:val="99"/>
    <w:rsid w:val="009C3B17"/>
    <w:pPr>
      <w:ind w:left="1440"/>
    </w:pPr>
  </w:style>
  <w:style w:type="paragraph" w:styleId="Textodemacro1" w:customStyle="1">
    <w:name w:val="Texto de macro1"/>
    <w:basedOn w:val="BodyText"/>
    <w:uiPriority w:val="99"/>
    <w:rsid w:val="009C3B17"/>
    <w:pPr>
      <w:spacing w:after="120"/>
    </w:pPr>
    <w:rPr>
      <w:rFonts w:ascii="Courier New" w:hAnsi="Courier New"/>
    </w:rPr>
  </w:style>
  <w:style w:type="paragraph" w:styleId="Recuonormal1" w:customStyle="1">
    <w:name w:val="Recuo normal1"/>
    <w:basedOn w:val="Normal"/>
    <w:uiPriority w:val="99"/>
    <w:rsid w:val="009C3B17"/>
    <w:pPr>
      <w:ind w:left="1080"/>
    </w:pPr>
  </w:style>
  <w:style w:type="paragraph" w:styleId="Caso" w:customStyle="1">
    <w:name w:val="Caso"/>
    <w:basedOn w:val="Normal"/>
    <w:uiPriority w:val="99"/>
    <w:rsid w:val="009C3B17"/>
    <w:pPr>
      <w:ind w:left="600" w:right="600"/>
    </w:pPr>
    <w:rPr>
      <w:rFonts w:ascii="Book Antiqua" w:hAnsi="Book Antiqua"/>
    </w:rPr>
  </w:style>
  <w:style w:type="paragraph" w:styleId="Cdigo-exemplo" w:customStyle="1">
    <w:name w:val="Código-exemplo"/>
    <w:basedOn w:val="Cdigo"/>
    <w:uiPriority w:val="99"/>
    <w:rsid w:val="009C3B17"/>
    <w:pPr>
      <w:keepNext/>
      <w:spacing w:before="0" w:after="0"/>
    </w:pPr>
    <w:rPr>
      <w:sz w:val="18"/>
    </w:rPr>
  </w:style>
  <w:style w:type="paragraph" w:styleId="Ttulodecapa" w:customStyle="1">
    <w:name w:val="Título de capa"/>
    <w:basedOn w:val="Title"/>
    <w:uiPriority w:val="99"/>
    <w:rsid w:val="009C3B17"/>
    <w:rPr>
      <w:sz w:val="96"/>
    </w:rPr>
  </w:style>
  <w:style w:type="paragraph" w:styleId="Numerada41" w:customStyle="1">
    <w:name w:val="Numerada 41"/>
    <w:basedOn w:val="Numerada1"/>
    <w:uiPriority w:val="99"/>
    <w:rsid w:val="009C3B17"/>
    <w:pPr>
      <w:tabs>
        <w:tab w:val="left" w:pos="1440"/>
        <w:tab w:val="left" w:pos="2520"/>
      </w:tabs>
      <w:spacing w:before="0"/>
      <w:ind w:left="1728" w:hanging="648"/>
    </w:pPr>
  </w:style>
  <w:style w:type="paragraph" w:styleId="Numerada51" w:customStyle="1">
    <w:name w:val="Numerada 51"/>
    <w:basedOn w:val="Numerada1"/>
    <w:uiPriority w:val="99"/>
    <w:rsid w:val="009C3B17"/>
    <w:pPr>
      <w:tabs>
        <w:tab w:val="left" w:pos="1800"/>
        <w:tab w:val="left" w:pos="3240"/>
      </w:tabs>
      <w:spacing w:before="0"/>
      <w:ind w:left="2232" w:hanging="792"/>
    </w:pPr>
  </w:style>
  <w:style w:type="paragraph" w:styleId="Pginaembranco" w:customStyle="1">
    <w:name w:val="Página em branco"/>
    <w:basedOn w:val="Title"/>
    <w:uiPriority w:val="99"/>
    <w:rsid w:val="009C3B17"/>
    <w:rPr>
      <w:color w:val="C0C0C0"/>
    </w:rPr>
  </w:style>
  <w:style w:type="paragraph" w:styleId="Tabelareduzida" w:customStyle="1">
    <w:name w:val="Tabela reduzida"/>
    <w:basedOn w:val="Tabela"/>
    <w:uiPriority w:val="99"/>
    <w:rsid w:val="009C3B17"/>
    <w:rPr>
      <w:sz w:val="20"/>
    </w:rPr>
  </w:style>
  <w:style w:type="paragraph" w:styleId="CommentText">
    <w:name w:val="annotation text"/>
    <w:basedOn w:val="Normal"/>
    <w:link w:val="CommentTextChar"/>
    <w:uiPriority w:val="99"/>
    <w:semiHidden/>
    <w:rsid w:val="00B72428"/>
    <w:rPr>
      <w:rFonts w:ascii="Times New Roman" w:hAnsi="Times New Roman"/>
    </w:rPr>
  </w:style>
  <w:style w:type="character" w:styleId="CommentTextChar" w:customStyle="1">
    <w:name w:val="Comment Text Char"/>
    <w:basedOn w:val="DefaultParagraphFont"/>
    <w:link w:val="CommentText"/>
    <w:uiPriority w:val="99"/>
    <w:semiHidden/>
    <w:locked/>
    <w:rsid w:val="00B72428"/>
    <w:rPr>
      <w:lang w:eastAsia="ar-SA" w:bidi="ar-SA"/>
    </w:rPr>
  </w:style>
  <w:style w:type="paragraph" w:styleId="CommentSubject">
    <w:name w:val="annotation subject"/>
    <w:basedOn w:val="Textodecomentrio1"/>
    <w:next w:val="Textodecomentrio1"/>
    <w:link w:val="CommentSubjectChar"/>
    <w:uiPriority w:val="99"/>
    <w:rsid w:val="009C3B17"/>
    <w:pPr>
      <w:spacing w:after="0" w:line="240" w:lineRule="auto"/>
      <w:ind w:left="0" w:firstLine="0"/>
    </w:pPr>
    <w:rPr>
      <w:b/>
    </w:rPr>
  </w:style>
  <w:style w:type="character" w:styleId="CommentSubjectChar" w:customStyle="1">
    <w:name w:val="Comment Subject Char"/>
    <w:basedOn w:val="CommentTextChar"/>
    <w:link w:val="CommentSubject"/>
    <w:uiPriority w:val="99"/>
    <w:semiHidden/>
    <w:locked/>
    <w:rsid w:val="00F75B30"/>
    <w:rPr>
      <w:rFonts w:ascii="Calibri" w:hAnsi="Calibri"/>
      <w:b/>
      <w:sz w:val="20"/>
    </w:rPr>
  </w:style>
  <w:style w:type="paragraph" w:styleId="BalloonText">
    <w:name w:val="Balloon Text"/>
    <w:basedOn w:val="Normal"/>
    <w:link w:val="BalloonTextChar"/>
    <w:uiPriority w:val="99"/>
    <w:rsid w:val="009C3B17"/>
    <w:rPr>
      <w:rFonts w:ascii="Times New Roman" w:hAnsi="Times New Roman"/>
      <w:sz w:val="2"/>
    </w:rPr>
  </w:style>
  <w:style w:type="character" w:styleId="BalloonTextChar" w:customStyle="1">
    <w:name w:val="Balloon Text Char"/>
    <w:basedOn w:val="DefaultParagraphFont"/>
    <w:link w:val="BalloonText"/>
    <w:uiPriority w:val="99"/>
    <w:semiHidden/>
    <w:locked/>
    <w:rsid w:val="00F75B30"/>
    <w:rPr>
      <w:sz w:val="2"/>
      <w:lang w:eastAsia="ar-SA" w:bidi="ar-SA"/>
    </w:rPr>
  </w:style>
  <w:style w:type="paragraph" w:styleId="Contedodatabela" w:customStyle="1">
    <w:name w:val="Conteúdo da tabela"/>
    <w:basedOn w:val="Normal"/>
    <w:uiPriority w:val="99"/>
    <w:rsid w:val="009C3B17"/>
    <w:pPr>
      <w:suppressLineNumbers/>
    </w:pPr>
  </w:style>
  <w:style w:type="paragraph" w:styleId="Ttulodatabela" w:customStyle="1">
    <w:name w:val="Título da tabela"/>
    <w:basedOn w:val="Contedodatabela"/>
    <w:uiPriority w:val="99"/>
    <w:rsid w:val="009C3B17"/>
    <w:pPr>
      <w:jc w:val="center"/>
    </w:pPr>
    <w:rPr>
      <w:b/>
      <w:bCs/>
    </w:rPr>
  </w:style>
  <w:style w:type="paragraph" w:styleId="Contedo10" w:customStyle="1">
    <w:name w:val="Conteúdo 10"/>
    <w:basedOn w:val="ndice"/>
    <w:uiPriority w:val="99"/>
    <w:rsid w:val="009C3B17"/>
    <w:pPr>
      <w:tabs>
        <w:tab w:val="right" w:leader="dot" w:pos="9637"/>
      </w:tabs>
      <w:ind w:left="2547"/>
    </w:pPr>
  </w:style>
  <w:style w:type="paragraph" w:styleId="Contedodoquadro" w:customStyle="1">
    <w:name w:val="Conteúdo do quadro"/>
    <w:basedOn w:val="BodyText"/>
    <w:uiPriority w:val="99"/>
    <w:rsid w:val="009C3B17"/>
  </w:style>
  <w:style w:type="paragraph" w:styleId="Revision">
    <w:name w:val="Revision"/>
    <w:hidden/>
    <w:uiPriority w:val="99"/>
    <w:semiHidden/>
    <w:rsid w:val="00CF6D2F"/>
    <w:rPr>
      <w:sz w:val="20"/>
      <w:szCs w:val="20"/>
      <w:lang w:eastAsia="ar-SA"/>
    </w:rPr>
  </w:style>
  <w:style w:type="character" w:styleId="CommentReference">
    <w:name w:val="annotation reference"/>
    <w:basedOn w:val="DefaultParagraphFont"/>
    <w:uiPriority w:val="99"/>
    <w:semiHidden/>
    <w:rsid w:val="00B72428"/>
    <w:rPr>
      <w:rFonts w:cs="Times New Roman"/>
      <w:sz w:val="16"/>
    </w:rPr>
  </w:style>
  <w:style w:type="table" w:styleId="TableGrid">
    <w:name w:val="Table Grid"/>
    <w:basedOn w:val="TableNormal"/>
    <w:uiPriority w:val="99"/>
    <w:rsid w:val="0008559C"/>
    <w:rPr>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Paragraph">
    <w:name w:val="List Paragraph"/>
    <w:basedOn w:val="Normal"/>
    <w:uiPriority w:val="99"/>
    <w:qFormat/>
    <w:rsid w:val="00B4011B"/>
    <w:pPr>
      <w:ind w:left="720"/>
      <w:contextualSpacing/>
    </w:pPr>
    <w:rPr>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Normal_Wordconv.dotm</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Especificação de Requisitos de Software</dc:title>
  <dc:subject>Merci 1.0</dc:subject>
  <dc:creator>bruno</dc:creator>
  <keywords/>
  <dc:description>Exemplo de uso do Gabarito para  Especificação de Requisitos de Software do Praxis 2.0.</dc:description>
  <lastModifiedBy>Anna Carolina</lastModifiedBy>
  <revision>94</revision>
  <lastPrinted>2015-04-07T13:43:00.0000000Z</lastPrinted>
  <dcterms:created xsi:type="dcterms:W3CDTF">2015-10-08T22:29:00.0000000Z</dcterms:created>
  <dcterms:modified xsi:type="dcterms:W3CDTF">2015-12-10T18:10:49.9240331Z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